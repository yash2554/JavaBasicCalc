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656" w:rsidRPr="001A2718" w:rsidRDefault="00084656" w:rsidP="00084656">
      <w:pPr>
        <w:spacing w:line="360" w:lineRule="auto"/>
        <w:rPr>
          <w:b/>
          <w:bCs/>
          <w:color w:val="000000"/>
          <w:sz w:val="32"/>
          <w:szCs w:val="32"/>
        </w:rPr>
      </w:pPr>
      <w:r w:rsidRPr="001A2718">
        <w:rPr>
          <w:b/>
          <w:bCs/>
          <w:color w:val="000000"/>
          <w:sz w:val="32"/>
          <w:szCs w:val="32"/>
        </w:rPr>
        <w:t xml:space="preserve">                                         </w:t>
      </w:r>
    </w:p>
    <w:p w:rsidR="00A74E7A" w:rsidRPr="001A2718" w:rsidRDefault="00B17F91" w:rsidP="00A74E7A">
      <w:pPr>
        <w:autoSpaceDE w:val="0"/>
        <w:spacing w:line="360" w:lineRule="auto"/>
        <w:ind w:right="9"/>
        <w:rPr>
          <w:bCs/>
          <w:color w:val="000000"/>
          <w:sz w:val="36"/>
          <w:szCs w:val="28"/>
        </w:rPr>
      </w:pPr>
      <w:r w:rsidRPr="001A2718">
        <w:rPr>
          <w:b/>
          <w:bCs/>
          <w:color w:val="000000"/>
          <w:sz w:val="36"/>
          <w:szCs w:val="28"/>
        </w:rPr>
        <w:t xml:space="preserve">                                          </w:t>
      </w:r>
      <w:r w:rsidR="00A40E62" w:rsidRPr="001A2718">
        <w:rPr>
          <w:b/>
          <w:bCs/>
          <w:color w:val="000000"/>
          <w:sz w:val="36"/>
          <w:szCs w:val="28"/>
        </w:rPr>
        <w:t>Chapter 1</w:t>
      </w:r>
    </w:p>
    <w:p w:rsidR="00375E3F" w:rsidRPr="001A2718" w:rsidRDefault="00375E3F" w:rsidP="00A74E7A">
      <w:pPr>
        <w:autoSpaceDE w:val="0"/>
        <w:spacing w:line="360" w:lineRule="auto"/>
        <w:ind w:right="9"/>
        <w:rPr>
          <w:color w:val="000000"/>
          <w:sz w:val="32"/>
          <w:szCs w:val="32"/>
        </w:rPr>
      </w:pPr>
    </w:p>
    <w:p w:rsidR="00A40E62" w:rsidRPr="001A2718" w:rsidRDefault="00A40E62" w:rsidP="00A74E7A">
      <w:pPr>
        <w:autoSpaceDE w:val="0"/>
        <w:spacing w:line="360" w:lineRule="auto"/>
        <w:ind w:right="9"/>
        <w:rPr>
          <w:b/>
          <w:bCs/>
          <w:color w:val="000000"/>
          <w:sz w:val="36"/>
        </w:rPr>
      </w:pPr>
      <w:r w:rsidRPr="001A2718">
        <w:rPr>
          <w:b/>
          <w:color w:val="000000"/>
          <w:sz w:val="36"/>
          <w:szCs w:val="32"/>
        </w:rPr>
        <w:t>INTRODUCTION</w:t>
      </w:r>
    </w:p>
    <w:p w:rsidR="0015094A" w:rsidRPr="0053441B" w:rsidRDefault="002F2FA1" w:rsidP="00FC6114">
      <w:pPr>
        <w:autoSpaceDE w:val="0"/>
        <w:spacing w:line="360" w:lineRule="auto"/>
        <w:ind w:left="9" w:right="9"/>
        <w:jc w:val="both"/>
        <w:rPr>
          <w:color w:val="000000"/>
        </w:rPr>
      </w:pPr>
      <w:r w:rsidRPr="0053441B">
        <w:rPr>
          <w:noProof/>
          <w:color w:val="000000"/>
          <w:lang w:eastAsia="en-US"/>
        </w:rPr>
        <w:drawing>
          <wp:anchor distT="0" distB="0" distL="114300" distR="114300" simplePos="0" relativeHeight="251663360" behindDoc="1" locked="0" layoutInCell="1" allowOverlap="1">
            <wp:simplePos x="0" y="0"/>
            <wp:positionH relativeFrom="margin">
              <wp:posOffset>3060700</wp:posOffset>
            </wp:positionH>
            <wp:positionV relativeFrom="paragraph">
              <wp:posOffset>624840</wp:posOffset>
            </wp:positionV>
            <wp:extent cx="2717165" cy="3355340"/>
            <wp:effectExtent l="1905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7165" cy="3355340"/>
                    </a:xfrm>
                    <a:prstGeom prst="rect">
                      <a:avLst/>
                    </a:prstGeom>
                    <a:noFill/>
                    <a:ln>
                      <a:noFill/>
                    </a:ln>
                  </pic:spPr>
                </pic:pic>
              </a:graphicData>
            </a:graphic>
          </wp:anchor>
        </w:drawing>
      </w:r>
      <w:r w:rsidR="0015094A" w:rsidRPr="0053441B">
        <w:rPr>
          <w:color w:val="000000"/>
        </w:rPr>
        <w:t xml:space="preserve">The goal of the </w:t>
      </w:r>
      <w:r w:rsidR="00FC6114" w:rsidRPr="0053441B">
        <w:rPr>
          <w:color w:val="000000"/>
        </w:rPr>
        <w:t>Simple Calculator is to Make a Small JAVA program for Simple Mathematical Calculations.</w:t>
      </w:r>
      <w:r w:rsidR="0015094A" w:rsidRPr="0053441B">
        <w:rPr>
          <w:color w:val="000000"/>
        </w:rPr>
        <w:t xml:space="preserve"> </w:t>
      </w:r>
    </w:p>
    <w:p w:rsidR="001C0F44" w:rsidRPr="0053441B" w:rsidRDefault="001C0F44" w:rsidP="00FC6114">
      <w:pPr>
        <w:autoSpaceDE w:val="0"/>
        <w:spacing w:line="360" w:lineRule="auto"/>
        <w:ind w:left="9" w:right="9"/>
        <w:jc w:val="both"/>
        <w:rPr>
          <w:color w:val="000000"/>
        </w:rPr>
      </w:pPr>
    </w:p>
    <w:p w:rsidR="001C0F44" w:rsidRPr="0053441B" w:rsidRDefault="001C0F44" w:rsidP="00FC6114">
      <w:pPr>
        <w:autoSpaceDE w:val="0"/>
        <w:spacing w:line="360" w:lineRule="auto"/>
        <w:ind w:left="9" w:right="9"/>
        <w:jc w:val="both"/>
        <w:rPr>
          <w:color w:val="000000"/>
        </w:rPr>
      </w:pPr>
    </w:p>
    <w:p w:rsidR="002F2FA1" w:rsidRPr="0053441B" w:rsidRDefault="002F2FA1" w:rsidP="00FC6114">
      <w:pPr>
        <w:autoSpaceDE w:val="0"/>
        <w:spacing w:line="360" w:lineRule="auto"/>
        <w:ind w:left="9" w:right="9"/>
        <w:jc w:val="both"/>
        <w:rPr>
          <w:color w:val="000000"/>
        </w:rPr>
      </w:pPr>
      <w:r w:rsidRPr="0053441B">
        <w:rPr>
          <w:color w:val="000000"/>
        </w:rPr>
        <w:t xml:space="preserve">The Entire Application which is a Simple Calculator is Developed, Designed and coded using Net beans 7.0.1. Most of the mathematical functions have been done using the function in math class in java. </w:t>
      </w:r>
    </w:p>
    <w:p w:rsidR="001C0F44" w:rsidRPr="0053441B" w:rsidRDefault="001C0F44" w:rsidP="00FC6114">
      <w:pPr>
        <w:autoSpaceDE w:val="0"/>
        <w:spacing w:line="360" w:lineRule="auto"/>
        <w:ind w:left="9" w:right="9"/>
        <w:jc w:val="both"/>
        <w:rPr>
          <w:color w:val="000000"/>
        </w:rPr>
      </w:pPr>
    </w:p>
    <w:p w:rsidR="00FC6114" w:rsidRPr="0053441B" w:rsidRDefault="00FC6114" w:rsidP="001C0F44">
      <w:pPr>
        <w:autoSpaceDE w:val="0"/>
        <w:spacing w:line="360" w:lineRule="auto"/>
        <w:ind w:right="9"/>
        <w:jc w:val="both"/>
        <w:rPr>
          <w:color w:val="000000"/>
        </w:rPr>
      </w:pPr>
      <w:r w:rsidRPr="0053441B">
        <w:rPr>
          <w:color w:val="000000"/>
        </w:rPr>
        <w:t>There Are different Buttons included as number integer 0 to 9 ,And one clear button also will be there ,</w:t>
      </w:r>
      <w:r w:rsidR="002F2FA1" w:rsidRPr="0053441B">
        <w:rPr>
          <w:color w:val="000000"/>
        </w:rPr>
        <w:t>there Are four buttons added for a simple mathematical calculations like Addition, Subtraction, Multiplication, Divide operation,</w:t>
      </w:r>
      <w:r w:rsidRPr="0053441B">
        <w:rPr>
          <w:color w:val="000000"/>
        </w:rPr>
        <w:t xml:space="preserve">And one Equal To button is included for finding the answer and for displaying </w:t>
      </w:r>
      <w:r w:rsidR="001C0F44" w:rsidRPr="0053441B">
        <w:rPr>
          <w:color w:val="000000"/>
        </w:rPr>
        <w:t>it on the Text-a</w:t>
      </w:r>
      <w:r w:rsidRPr="0053441B">
        <w:rPr>
          <w:color w:val="000000"/>
        </w:rPr>
        <w:t>rea.</w:t>
      </w:r>
    </w:p>
    <w:p w:rsidR="00A40E62" w:rsidRPr="001A2718" w:rsidRDefault="00A40E62" w:rsidP="0015094A">
      <w:pPr>
        <w:spacing w:line="360" w:lineRule="auto"/>
        <w:ind w:right="9"/>
        <w:jc w:val="both"/>
        <w:rPr>
          <w:color w:val="000000"/>
          <w:sz w:val="26"/>
          <w:szCs w:val="26"/>
        </w:rPr>
      </w:pPr>
    </w:p>
    <w:p w:rsidR="002F2FA1" w:rsidRPr="001A2718" w:rsidRDefault="002F2FA1" w:rsidP="00084656">
      <w:pPr>
        <w:suppressAutoHyphens w:val="0"/>
        <w:spacing w:after="200" w:line="276" w:lineRule="auto"/>
        <w:jc w:val="both"/>
        <w:rPr>
          <w:b/>
          <w:bCs/>
          <w:sz w:val="36"/>
          <w:szCs w:val="28"/>
        </w:rPr>
      </w:pPr>
    </w:p>
    <w:p w:rsidR="002F2FA1" w:rsidRPr="001A2718" w:rsidRDefault="002F2FA1" w:rsidP="00084656">
      <w:pPr>
        <w:suppressAutoHyphens w:val="0"/>
        <w:spacing w:after="200" w:line="276" w:lineRule="auto"/>
        <w:jc w:val="both"/>
        <w:rPr>
          <w:b/>
          <w:bCs/>
          <w:sz w:val="36"/>
          <w:szCs w:val="28"/>
        </w:rPr>
      </w:pPr>
    </w:p>
    <w:p w:rsidR="001C0F44" w:rsidRPr="001A2718" w:rsidRDefault="001C0F44" w:rsidP="00084656">
      <w:pPr>
        <w:suppressAutoHyphens w:val="0"/>
        <w:spacing w:after="200" w:line="276" w:lineRule="auto"/>
        <w:jc w:val="both"/>
        <w:rPr>
          <w:b/>
          <w:bCs/>
          <w:sz w:val="36"/>
          <w:szCs w:val="28"/>
        </w:rPr>
      </w:pPr>
    </w:p>
    <w:p w:rsidR="001C0F44" w:rsidRPr="001A2718" w:rsidRDefault="001C0F44" w:rsidP="00084656">
      <w:pPr>
        <w:suppressAutoHyphens w:val="0"/>
        <w:spacing w:after="200" w:line="276" w:lineRule="auto"/>
        <w:jc w:val="both"/>
        <w:rPr>
          <w:b/>
          <w:bCs/>
          <w:sz w:val="36"/>
          <w:szCs w:val="28"/>
        </w:rPr>
      </w:pPr>
    </w:p>
    <w:p w:rsidR="001C0F44" w:rsidRPr="001A2718" w:rsidRDefault="001C0F44" w:rsidP="00084656">
      <w:pPr>
        <w:suppressAutoHyphens w:val="0"/>
        <w:spacing w:after="200" w:line="276" w:lineRule="auto"/>
        <w:jc w:val="both"/>
        <w:rPr>
          <w:b/>
          <w:bCs/>
          <w:sz w:val="36"/>
          <w:szCs w:val="28"/>
        </w:rPr>
      </w:pPr>
    </w:p>
    <w:p w:rsidR="001C0F44" w:rsidRPr="001A2718" w:rsidRDefault="001C0F44" w:rsidP="00084656">
      <w:pPr>
        <w:suppressAutoHyphens w:val="0"/>
        <w:spacing w:after="200" w:line="276" w:lineRule="auto"/>
        <w:jc w:val="both"/>
        <w:rPr>
          <w:b/>
          <w:bCs/>
          <w:sz w:val="36"/>
          <w:szCs w:val="28"/>
        </w:rPr>
      </w:pPr>
    </w:p>
    <w:p w:rsidR="00A40E62" w:rsidRDefault="00B17F91" w:rsidP="00084656">
      <w:pPr>
        <w:suppressAutoHyphens w:val="0"/>
        <w:spacing w:after="200" w:line="276" w:lineRule="auto"/>
        <w:jc w:val="both"/>
        <w:rPr>
          <w:b/>
          <w:bCs/>
          <w:sz w:val="36"/>
          <w:szCs w:val="28"/>
        </w:rPr>
      </w:pPr>
      <w:r w:rsidRPr="001A2718">
        <w:rPr>
          <w:b/>
          <w:bCs/>
          <w:sz w:val="36"/>
          <w:szCs w:val="28"/>
        </w:rPr>
        <w:lastRenderedPageBreak/>
        <w:t xml:space="preserve">                                          </w:t>
      </w:r>
      <w:r w:rsidR="00A40E62" w:rsidRPr="001A2718">
        <w:rPr>
          <w:b/>
          <w:bCs/>
          <w:sz w:val="36"/>
          <w:szCs w:val="28"/>
        </w:rPr>
        <w:t>Chapter 2</w:t>
      </w:r>
    </w:p>
    <w:p w:rsidR="00EC1EEA" w:rsidRPr="00EC1EEA" w:rsidRDefault="00EC1EEA" w:rsidP="00EC1EEA">
      <w:pPr>
        <w:suppressAutoHyphens w:val="0"/>
        <w:spacing w:after="200" w:line="276" w:lineRule="auto"/>
        <w:rPr>
          <w:b/>
          <w:bCs/>
          <w:sz w:val="28"/>
          <w:szCs w:val="28"/>
        </w:rPr>
      </w:pPr>
      <w:r>
        <w:rPr>
          <w:b/>
          <w:bCs/>
          <w:color w:val="000000"/>
          <w:sz w:val="28"/>
          <w:szCs w:val="28"/>
          <w:lang w:eastAsia="en-US"/>
        </w:rPr>
        <w:t xml:space="preserve">                                                    </w:t>
      </w:r>
      <w:r w:rsidRPr="00EC1EEA">
        <w:rPr>
          <w:b/>
          <w:bCs/>
          <w:color w:val="000000"/>
          <w:sz w:val="28"/>
          <w:szCs w:val="28"/>
          <w:lang w:eastAsia="en-US"/>
        </w:rPr>
        <w:t>System Analysis</w:t>
      </w:r>
    </w:p>
    <w:p w:rsidR="00A40E62" w:rsidRPr="001A2718" w:rsidRDefault="0083502B">
      <w:pPr>
        <w:suppressAutoHyphens w:val="0"/>
        <w:spacing w:after="200" w:line="276" w:lineRule="auto"/>
        <w:rPr>
          <w:rFonts w:eastAsia="Calibri"/>
          <w:b/>
          <w:sz w:val="28"/>
          <w:szCs w:val="28"/>
          <w:lang w:eastAsia="en-IN"/>
        </w:rPr>
      </w:pPr>
      <w:r w:rsidRPr="001A2718">
        <w:rPr>
          <w:b/>
          <w:bCs/>
          <w:sz w:val="28"/>
          <w:szCs w:val="28"/>
        </w:rPr>
        <w:t xml:space="preserve">2.1  </w:t>
      </w:r>
      <w:r w:rsidRPr="001A2718">
        <w:rPr>
          <w:rFonts w:eastAsia="Calibri"/>
          <w:b/>
          <w:sz w:val="28"/>
          <w:szCs w:val="28"/>
          <w:lang w:eastAsia="en-IN"/>
        </w:rPr>
        <w:t>Package java.awt.*  :</w:t>
      </w:r>
    </w:p>
    <w:p w:rsidR="00F720D8" w:rsidRPr="001A2718" w:rsidRDefault="00F720D8" w:rsidP="00F720D8">
      <w:pPr>
        <w:suppressAutoHyphens w:val="0"/>
        <w:autoSpaceDE w:val="0"/>
        <w:autoSpaceDN w:val="0"/>
        <w:adjustRightInd w:val="0"/>
        <w:spacing w:after="200" w:line="276" w:lineRule="auto"/>
        <w:rPr>
          <w:rFonts w:eastAsia="Calibri"/>
          <w:sz w:val="22"/>
          <w:szCs w:val="22"/>
          <w:lang w:eastAsia="en-IN"/>
        </w:rPr>
      </w:pPr>
      <w:r w:rsidRPr="001A2718">
        <w:rPr>
          <w:rFonts w:eastAsia="Calibri"/>
          <w:b/>
          <w:sz w:val="28"/>
          <w:szCs w:val="28"/>
          <w:lang w:eastAsia="en-IN"/>
        </w:rPr>
        <w:tab/>
      </w:r>
      <w:r w:rsidRPr="001A2718">
        <w:rPr>
          <w:rFonts w:eastAsia="Calibri"/>
          <w:sz w:val="28"/>
          <w:szCs w:val="28"/>
          <w:lang w:eastAsia="en-IN"/>
        </w:rPr>
        <w:t>Contains all of the classes for creating user interfaces and for painting graphics and images</w:t>
      </w:r>
      <w:r w:rsidRPr="001A2718">
        <w:rPr>
          <w:rFonts w:eastAsia="Calibri"/>
          <w:sz w:val="22"/>
          <w:szCs w:val="22"/>
          <w:lang w:eastAsia="en-IN"/>
        </w:rPr>
        <w:t>.</w:t>
      </w:r>
    </w:p>
    <w:p w:rsidR="00F720D8" w:rsidRPr="001A2718" w:rsidRDefault="00F720D8" w:rsidP="00F720D8">
      <w:pPr>
        <w:suppressAutoHyphens w:val="0"/>
        <w:autoSpaceDE w:val="0"/>
        <w:autoSpaceDN w:val="0"/>
        <w:adjustRightInd w:val="0"/>
        <w:spacing w:after="200" w:line="276" w:lineRule="auto"/>
        <w:rPr>
          <w:rFonts w:eastAsia="Calibri"/>
          <w:sz w:val="22"/>
          <w:szCs w:val="22"/>
          <w:lang w:eastAsia="en-IN"/>
        </w:rPr>
      </w:pPr>
    </w:p>
    <w:p w:rsidR="00F720D8" w:rsidRPr="001A2718" w:rsidRDefault="00F720D8" w:rsidP="00F720D8">
      <w:pPr>
        <w:suppressAutoHyphens w:val="0"/>
        <w:autoSpaceDE w:val="0"/>
        <w:autoSpaceDN w:val="0"/>
        <w:adjustRightInd w:val="0"/>
        <w:spacing w:after="200" w:line="276" w:lineRule="auto"/>
        <w:rPr>
          <w:rFonts w:eastAsia="Calibri"/>
          <w:b/>
          <w:sz w:val="28"/>
          <w:szCs w:val="22"/>
          <w:lang w:eastAsia="en-IN"/>
        </w:rPr>
      </w:pPr>
      <w:r w:rsidRPr="001A2718">
        <w:rPr>
          <w:rFonts w:eastAsia="Calibri"/>
          <w:b/>
          <w:sz w:val="28"/>
          <w:szCs w:val="22"/>
          <w:lang w:eastAsia="en-IN"/>
        </w:rPr>
        <w:t>Interface Summary</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ActiveEvent</w:t>
      </w:r>
      <w:r w:rsidRPr="001A2718">
        <w:rPr>
          <w:rFonts w:eastAsia="Calibri"/>
          <w:lang w:eastAsia="en-IN"/>
        </w:rPr>
        <w:t>-</w:t>
      </w:r>
      <w:r w:rsidRPr="001A2718">
        <w:rPr>
          <w:rFonts w:eastAsia="Calibri"/>
          <w:lang w:eastAsia="en-IN"/>
        </w:rPr>
        <w:tab/>
        <w:t>An interface for events that know how to dispatch themselves.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Adjustable</w:t>
      </w:r>
      <w:r w:rsidRPr="001A2718">
        <w:rPr>
          <w:rFonts w:eastAsia="Calibri"/>
          <w:lang w:eastAsia="en-IN"/>
        </w:rPr>
        <w:t>-</w:t>
      </w:r>
      <w:r w:rsidRPr="001A2718">
        <w:rPr>
          <w:rFonts w:eastAsia="Calibri"/>
          <w:lang w:eastAsia="en-IN"/>
        </w:rPr>
        <w:tab/>
        <w:t>The interface for objects which have an adjustable numeric value contained within a bounded range of values.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Composite</w:t>
      </w:r>
      <w:r w:rsidRPr="001A2718">
        <w:rPr>
          <w:rFonts w:eastAsia="Calibri"/>
          <w:lang w:eastAsia="en-IN"/>
        </w:rPr>
        <w:t>-</w:t>
      </w:r>
      <w:r w:rsidRPr="001A2718">
        <w:rPr>
          <w:rFonts w:eastAsia="Calibri"/>
          <w:lang w:eastAsia="en-IN"/>
        </w:rPr>
        <w:tab/>
        <w:t>The Composite interface, along with CompositeContext, defines the methods to compose a draw primitive with the underlying graphics area.</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CompositeContext</w:t>
      </w:r>
      <w:r w:rsidRPr="001A2718">
        <w:rPr>
          <w:rFonts w:eastAsia="Calibri"/>
          <w:lang w:eastAsia="en-IN"/>
        </w:rPr>
        <w:t>-</w:t>
      </w:r>
      <w:r w:rsidRPr="001A2718">
        <w:rPr>
          <w:rFonts w:eastAsia="Calibri"/>
          <w:lang w:eastAsia="en-IN"/>
        </w:rPr>
        <w:tab/>
        <w:t>The CompositeContext interface defines the encapsulated and optimized environment for a compositing operation.</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ItemSelectable</w:t>
      </w:r>
      <w:r w:rsidRPr="001A2718">
        <w:rPr>
          <w:rFonts w:eastAsia="Calibri"/>
          <w:lang w:eastAsia="en-IN"/>
        </w:rPr>
        <w:t>-The interface for objects which contain a set of items for which zero or more can be selected.</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KeyEventDispatcher</w:t>
      </w:r>
      <w:r w:rsidR="00446AED" w:rsidRPr="001A2718">
        <w:rPr>
          <w:rFonts w:eastAsia="Calibri"/>
          <w:lang w:eastAsia="en-IN"/>
        </w:rPr>
        <w:t>-</w:t>
      </w:r>
      <w:r w:rsidRPr="001A2718">
        <w:rPr>
          <w:rFonts w:eastAsia="Calibri"/>
          <w:lang w:eastAsia="en-IN"/>
        </w:rPr>
        <w:t>A KeyEventDispatcher cooperates with the current KeyboardFocusManager in the targeting and dispatching of all KeyEvents.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KeyEventPostProcessor</w:t>
      </w:r>
      <w:r w:rsidRPr="001A2718">
        <w:rPr>
          <w:rFonts w:eastAsia="Calibri"/>
          <w:lang w:eastAsia="en-IN"/>
        </w:rPr>
        <w:t>-</w:t>
      </w:r>
      <w:r w:rsidRPr="001A2718">
        <w:rPr>
          <w:rFonts w:eastAsia="Calibri"/>
          <w:lang w:eastAsia="en-IN"/>
        </w:rPr>
        <w:tab/>
        <w:t>A KeyEventPostProcessor cooperates with the current KeyboardFocusManager in the final resolution of all unconsumed KeyEvents.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LayoutManager</w:t>
      </w:r>
      <w:r w:rsidRPr="001A2718">
        <w:rPr>
          <w:rFonts w:eastAsia="Calibri"/>
          <w:lang w:eastAsia="en-IN"/>
        </w:rPr>
        <w:t>-</w:t>
      </w:r>
      <w:r w:rsidRPr="001A2718">
        <w:rPr>
          <w:rFonts w:eastAsia="Calibri"/>
          <w:lang w:eastAsia="en-IN"/>
        </w:rPr>
        <w:tab/>
        <w:t>Defines the interface for classes that know how to lay out Containers.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LayoutManager2</w:t>
      </w:r>
      <w:r w:rsidRPr="001A2718">
        <w:rPr>
          <w:rFonts w:eastAsia="Calibri"/>
          <w:lang w:eastAsia="en-IN"/>
        </w:rPr>
        <w:t>-</w:t>
      </w:r>
      <w:r w:rsidRPr="001A2718">
        <w:rPr>
          <w:rFonts w:eastAsia="Calibri"/>
          <w:lang w:eastAsia="en-IN"/>
        </w:rPr>
        <w:tab/>
        <w:t>Defines an interface for classes that know how to layout Containers based on a layout constraints object.</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MenuContainer</w:t>
      </w:r>
      <w:r w:rsidRPr="001A2718">
        <w:rPr>
          <w:rFonts w:eastAsia="Calibri"/>
          <w:lang w:eastAsia="en-IN"/>
        </w:rPr>
        <w:t>-</w:t>
      </w:r>
      <w:r w:rsidRPr="001A2718">
        <w:rPr>
          <w:rFonts w:eastAsia="Calibri"/>
          <w:lang w:eastAsia="en-IN"/>
        </w:rPr>
        <w:tab/>
        <w:t>The super class of all menu related containers.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Paint</w:t>
      </w:r>
      <w:r w:rsidRPr="001A2718">
        <w:rPr>
          <w:rFonts w:eastAsia="Calibri"/>
          <w:lang w:eastAsia="en-IN"/>
        </w:rPr>
        <w:t>-</w:t>
      </w:r>
      <w:r w:rsidRPr="001A2718">
        <w:rPr>
          <w:rFonts w:eastAsia="Calibri"/>
          <w:lang w:eastAsia="en-IN"/>
        </w:rPr>
        <w:tab/>
        <w:t>This Paint interface defines how color patterns can be generated for Graphics2D operations.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PaintContext</w:t>
      </w:r>
      <w:r w:rsidRPr="001A2718">
        <w:rPr>
          <w:rFonts w:eastAsia="Calibri"/>
          <w:lang w:eastAsia="en-IN"/>
        </w:rPr>
        <w:t>-</w:t>
      </w:r>
      <w:r w:rsidRPr="001A2718">
        <w:rPr>
          <w:rFonts w:eastAsia="Calibri"/>
          <w:lang w:eastAsia="en-IN"/>
        </w:rPr>
        <w:tab/>
        <w:t>The PaintContext interface defines the encapsulated and optimized environment to generate color patterns in device space for fill or stroke operations on a Graphics2D.</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PrintGraphics</w:t>
      </w:r>
      <w:r w:rsidRPr="001A2718">
        <w:rPr>
          <w:rFonts w:eastAsia="Calibri"/>
          <w:lang w:eastAsia="en-IN"/>
        </w:rPr>
        <w:t>-</w:t>
      </w:r>
      <w:r w:rsidRPr="001A2718">
        <w:rPr>
          <w:rFonts w:eastAsia="Calibri"/>
          <w:lang w:eastAsia="en-IN"/>
        </w:rPr>
        <w:tab/>
        <w:t>An abstract class which provides a print graphics context for a page.</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lastRenderedPageBreak/>
        <w:t>Shape</w:t>
      </w:r>
      <w:r w:rsidRPr="001A2718">
        <w:rPr>
          <w:rFonts w:eastAsia="Calibri"/>
          <w:lang w:eastAsia="en-IN"/>
        </w:rPr>
        <w:t>-</w:t>
      </w:r>
      <w:r w:rsidRPr="001A2718">
        <w:rPr>
          <w:rFonts w:eastAsia="Calibri"/>
          <w:lang w:eastAsia="en-IN"/>
        </w:rPr>
        <w:tab/>
        <w:t>The Shape interface provides definitions for objects that represent some form of geometric shape.</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Stroke</w:t>
      </w:r>
      <w:r w:rsidRPr="001A2718">
        <w:rPr>
          <w:rFonts w:eastAsia="Calibri"/>
          <w:lang w:eastAsia="en-IN"/>
        </w:rPr>
        <w:t>-</w:t>
      </w:r>
      <w:r w:rsidRPr="001A2718">
        <w:rPr>
          <w:rFonts w:eastAsia="Calibri"/>
          <w:lang w:eastAsia="en-IN"/>
        </w:rPr>
        <w:tab/>
        <w:t>The Stroke interface allows a Graphics2D object to obtain a Shape that is the decorated outline, or stylistic representation of the outline, of the specified Shape.</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Transparency-</w:t>
      </w:r>
      <w:r w:rsidRPr="001A2718">
        <w:rPr>
          <w:rFonts w:eastAsia="Calibri"/>
          <w:lang w:eastAsia="en-IN"/>
        </w:rPr>
        <w:tab/>
        <w:t>The Transparency interface defines the common transparency modes for implementing classes.</w:t>
      </w:r>
    </w:p>
    <w:p w:rsidR="00F720D8" w:rsidRPr="001A2718" w:rsidRDefault="00F720D8">
      <w:pPr>
        <w:suppressAutoHyphens w:val="0"/>
        <w:spacing w:after="200" w:line="276" w:lineRule="auto"/>
        <w:rPr>
          <w:rFonts w:eastAsia="Calibri"/>
          <w:b/>
          <w:sz w:val="28"/>
          <w:szCs w:val="28"/>
          <w:lang w:eastAsia="en-IN"/>
        </w:rPr>
      </w:pPr>
    </w:p>
    <w:p w:rsidR="00F720D8" w:rsidRPr="001A2718" w:rsidRDefault="00F720D8" w:rsidP="00F720D8">
      <w:pPr>
        <w:suppressAutoHyphens w:val="0"/>
        <w:autoSpaceDE w:val="0"/>
        <w:autoSpaceDN w:val="0"/>
        <w:adjustRightInd w:val="0"/>
        <w:spacing w:after="200" w:line="276" w:lineRule="auto"/>
        <w:rPr>
          <w:rFonts w:eastAsia="Calibri"/>
          <w:b/>
          <w:sz w:val="28"/>
          <w:szCs w:val="28"/>
          <w:lang w:eastAsia="en-IN"/>
        </w:rPr>
      </w:pPr>
      <w:r w:rsidRPr="001A2718">
        <w:rPr>
          <w:rFonts w:eastAsia="Calibri"/>
          <w:b/>
          <w:sz w:val="28"/>
          <w:szCs w:val="28"/>
          <w:lang w:eastAsia="en-IN"/>
        </w:rPr>
        <w:t>2.2</w:t>
      </w:r>
      <w:r w:rsidR="00F2490A" w:rsidRPr="001A2718">
        <w:rPr>
          <w:rFonts w:eastAsia="Calibri"/>
          <w:b/>
          <w:sz w:val="28"/>
          <w:szCs w:val="28"/>
          <w:lang w:eastAsia="en-IN"/>
        </w:rPr>
        <w:t xml:space="preserve"> </w:t>
      </w:r>
      <w:r w:rsidRPr="001A2718">
        <w:rPr>
          <w:rFonts w:eastAsia="Calibri"/>
          <w:b/>
          <w:sz w:val="28"/>
          <w:szCs w:val="28"/>
          <w:lang w:eastAsia="en-IN"/>
        </w:rPr>
        <w:t xml:space="preserve"> Package java.awt.event.* :</w:t>
      </w:r>
    </w:p>
    <w:p w:rsidR="00F720D8" w:rsidRPr="001A2718" w:rsidRDefault="00F720D8" w:rsidP="00F720D8">
      <w:pPr>
        <w:suppressAutoHyphens w:val="0"/>
        <w:autoSpaceDE w:val="0"/>
        <w:autoSpaceDN w:val="0"/>
        <w:adjustRightInd w:val="0"/>
        <w:spacing w:after="200" w:line="276" w:lineRule="auto"/>
        <w:rPr>
          <w:rFonts w:eastAsia="Calibri"/>
          <w:lang w:eastAsia="en-IN"/>
        </w:rPr>
      </w:pPr>
      <w:r w:rsidRPr="001A2718">
        <w:rPr>
          <w:rFonts w:eastAsia="Calibri"/>
          <w:lang w:eastAsia="en-IN"/>
        </w:rPr>
        <w:t>Provides interfaces and classes for dealing with different types of events fired by AWT components.</w:t>
      </w:r>
    </w:p>
    <w:p w:rsidR="00F720D8" w:rsidRPr="001A2718" w:rsidRDefault="00F720D8" w:rsidP="00F720D8">
      <w:pPr>
        <w:suppressAutoHyphens w:val="0"/>
        <w:autoSpaceDE w:val="0"/>
        <w:autoSpaceDN w:val="0"/>
        <w:adjustRightInd w:val="0"/>
        <w:spacing w:after="200" w:line="276" w:lineRule="auto"/>
        <w:rPr>
          <w:rFonts w:eastAsia="Calibri"/>
          <w:sz w:val="22"/>
          <w:szCs w:val="22"/>
          <w:lang w:eastAsia="en-IN"/>
        </w:rPr>
      </w:pPr>
    </w:p>
    <w:p w:rsidR="00F720D8" w:rsidRPr="001A2718" w:rsidRDefault="00F720D8" w:rsidP="00446AED">
      <w:pPr>
        <w:suppressAutoHyphens w:val="0"/>
        <w:autoSpaceDE w:val="0"/>
        <w:autoSpaceDN w:val="0"/>
        <w:adjustRightInd w:val="0"/>
        <w:spacing w:after="200" w:line="276" w:lineRule="auto"/>
        <w:jc w:val="both"/>
        <w:rPr>
          <w:rFonts w:eastAsia="Calibri"/>
          <w:b/>
          <w:lang w:eastAsia="en-IN"/>
        </w:rPr>
      </w:pPr>
      <w:r w:rsidRPr="001A2718">
        <w:rPr>
          <w:rFonts w:eastAsia="Calibri"/>
          <w:b/>
          <w:lang w:eastAsia="en-IN"/>
        </w:rPr>
        <w:t>Interface Summary</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ActionListener</w:t>
      </w:r>
      <w:r w:rsidRPr="001A2718">
        <w:rPr>
          <w:rFonts w:eastAsia="Calibri"/>
          <w:lang w:eastAsia="en-IN"/>
        </w:rPr>
        <w:t>--</w:t>
      </w:r>
      <w:r w:rsidRPr="001A2718">
        <w:rPr>
          <w:rFonts w:eastAsia="Calibri"/>
          <w:lang w:eastAsia="en-IN"/>
        </w:rPr>
        <w:tab/>
        <w:t>The listener interface for receiving action events.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AdjustmentListener</w:t>
      </w:r>
      <w:r w:rsidRPr="001A2718">
        <w:rPr>
          <w:rFonts w:eastAsia="Calibri"/>
          <w:lang w:eastAsia="en-IN"/>
        </w:rPr>
        <w:t>--</w:t>
      </w:r>
      <w:r w:rsidRPr="001A2718">
        <w:rPr>
          <w:rFonts w:eastAsia="Calibri"/>
          <w:lang w:eastAsia="en-IN"/>
        </w:rPr>
        <w:tab/>
        <w:t>The listener interface for receiving adjustment events.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AWTEventListener</w:t>
      </w:r>
      <w:r w:rsidRPr="001A2718">
        <w:rPr>
          <w:rFonts w:eastAsia="Calibri"/>
          <w:lang w:eastAsia="en-IN"/>
        </w:rPr>
        <w:t>--</w:t>
      </w:r>
      <w:r w:rsidRPr="001A2718">
        <w:rPr>
          <w:rFonts w:eastAsia="Calibri"/>
          <w:lang w:eastAsia="en-IN"/>
        </w:rPr>
        <w:tab/>
        <w:t>The listener interface for receiving notification of events dispatched to objects that are instances of Component or MenuComponent or their subclasses.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ComponentListener</w:t>
      </w:r>
      <w:r w:rsidRPr="001A2718">
        <w:rPr>
          <w:rFonts w:eastAsia="Calibri"/>
          <w:lang w:eastAsia="en-IN"/>
        </w:rPr>
        <w:t>--</w:t>
      </w:r>
      <w:r w:rsidRPr="001A2718">
        <w:rPr>
          <w:rFonts w:eastAsia="Calibri"/>
          <w:lang w:eastAsia="en-IN"/>
        </w:rPr>
        <w:tab/>
        <w:t>The listener interface for receiving component events.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ContainerListener</w:t>
      </w:r>
      <w:r w:rsidRPr="001A2718">
        <w:rPr>
          <w:rFonts w:eastAsia="Calibri"/>
          <w:lang w:eastAsia="en-IN"/>
        </w:rPr>
        <w:t>--</w:t>
      </w:r>
      <w:r w:rsidRPr="001A2718">
        <w:rPr>
          <w:rFonts w:eastAsia="Calibri"/>
          <w:lang w:eastAsia="en-IN"/>
        </w:rPr>
        <w:tab/>
        <w:t>The listener interface for receiving container events.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FocusListener</w:t>
      </w:r>
      <w:r w:rsidRPr="001A2718">
        <w:rPr>
          <w:rFonts w:eastAsia="Calibri"/>
          <w:lang w:eastAsia="en-IN"/>
        </w:rPr>
        <w:t>--</w:t>
      </w:r>
      <w:r w:rsidRPr="001A2718">
        <w:rPr>
          <w:rFonts w:eastAsia="Calibri"/>
          <w:lang w:eastAsia="en-IN"/>
        </w:rPr>
        <w:tab/>
        <w:t>The listener interface for receiving keyboard focus events on a component.</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HierarchyBoundsListener</w:t>
      </w:r>
      <w:r w:rsidRPr="001A2718">
        <w:rPr>
          <w:rFonts w:eastAsia="Calibri"/>
          <w:lang w:eastAsia="en-IN"/>
        </w:rPr>
        <w:t>--</w:t>
      </w:r>
      <w:r w:rsidRPr="001A2718">
        <w:rPr>
          <w:rFonts w:eastAsia="Calibri"/>
          <w:lang w:eastAsia="en-IN"/>
        </w:rPr>
        <w:tab/>
        <w:t>The listener interface for receiving ancestor moved and resized events.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HierarchyListener</w:t>
      </w:r>
      <w:r w:rsidRPr="001A2718">
        <w:rPr>
          <w:rFonts w:eastAsia="Calibri"/>
          <w:lang w:eastAsia="en-IN"/>
        </w:rPr>
        <w:t>--</w:t>
      </w:r>
      <w:r w:rsidRPr="001A2718">
        <w:rPr>
          <w:rFonts w:eastAsia="Calibri"/>
          <w:lang w:eastAsia="en-IN"/>
        </w:rPr>
        <w:tab/>
        <w:t>The listener interface for receiving hierarchy changed events.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InputMethodListener</w:t>
      </w:r>
      <w:r w:rsidRPr="001A2718">
        <w:rPr>
          <w:rFonts w:eastAsia="Calibri"/>
          <w:lang w:eastAsia="en-IN"/>
        </w:rPr>
        <w:t>--</w:t>
      </w:r>
      <w:r w:rsidRPr="001A2718">
        <w:rPr>
          <w:rFonts w:eastAsia="Calibri"/>
          <w:lang w:eastAsia="en-IN"/>
        </w:rPr>
        <w:tab/>
        <w:t>The listener interface for receiving input method events.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ItemListener</w:t>
      </w:r>
      <w:r w:rsidRPr="001A2718">
        <w:rPr>
          <w:rFonts w:eastAsia="Calibri"/>
          <w:lang w:eastAsia="en-IN"/>
        </w:rPr>
        <w:t>--</w:t>
      </w:r>
      <w:r w:rsidRPr="001A2718">
        <w:rPr>
          <w:rFonts w:eastAsia="Calibri"/>
          <w:lang w:eastAsia="en-IN"/>
        </w:rPr>
        <w:tab/>
        <w:t>The listener interface for receiving item events.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KeyListener</w:t>
      </w:r>
      <w:r w:rsidRPr="001A2718">
        <w:rPr>
          <w:rFonts w:eastAsia="Calibri"/>
          <w:lang w:eastAsia="en-IN"/>
        </w:rPr>
        <w:t>--</w:t>
      </w:r>
      <w:r w:rsidRPr="001A2718">
        <w:rPr>
          <w:rFonts w:eastAsia="Calibri"/>
          <w:lang w:eastAsia="en-IN"/>
        </w:rPr>
        <w:tab/>
        <w:t>The listener interface for receiving keyboard events (keystrokes).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MouseListener</w:t>
      </w:r>
      <w:r w:rsidRPr="001A2718">
        <w:rPr>
          <w:rFonts w:eastAsia="Calibri"/>
          <w:lang w:eastAsia="en-IN"/>
        </w:rPr>
        <w:t>--</w:t>
      </w:r>
      <w:r w:rsidRPr="001A2718">
        <w:rPr>
          <w:rFonts w:eastAsia="Calibri"/>
          <w:lang w:eastAsia="en-IN"/>
        </w:rPr>
        <w:tab/>
        <w:t>The listener interface for receiving "in</w:t>
      </w:r>
      <w:r w:rsidR="00E811D4">
        <w:rPr>
          <w:rFonts w:eastAsia="Calibri"/>
          <w:lang w:eastAsia="en-IN"/>
        </w:rPr>
        <w:t>teresting" mouse events (press,</w:t>
      </w:r>
      <w:r w:rsidRPr="001A2718">
        <w:rPr>
          <w:rFonts w:eastAsia="Calibri"/>
          <w:lang w:eastAsia="en-IN"/>
        </w:rPr>
        <w:t>release, click, enter, and exit) on a component.</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MouseMotionListener</w:t>
      </w:r>
      <w:r w:rsidRPr="001A2718">
        <w:rPr>
          <w:rFonts w:eastAsia="Calibri"/>
          <w:lang w:eastAsia="en-IN"/>
        </w:rPr>
        <w:t>--</w:t>
      </w:r>
      <w:r w:rsidRPr="001A2718">
        <w:rPr>
          <w:rFonts w:eastAsia="Calibri"/>
          <w:lang w:eastAsia="en-IN"/>
        </w:rPr>
        <w:tab/>
        <w:t>The listener interface for receiving mouse motion events on a component.</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lastRenderedPageBreak/>
        <w:t>MouseWheelListener</w:t>
      </w:r>
      <w:r w:rsidRPr="001A2718">
        <w:rPr>
          <w:rFonts w:eastAsia="Calibri"/>
          <w:lang w:eastAsia="en-IN"/>
        </w:rPr>
        <w:t>--</w:t>
      </w:r>
      <w:r w:rsidRPr="001A2718">
        <w:rPr>
          <w:rFonts w:eastAsia="Calibri"/>
          <w:lang w:eastAsia="en-IN"/>
        </w:rPr>
        <w:tab/>
        <w:t>The listener interface for receiving mouse wheel events on a component.</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TextListener</w:t>
      </w:r>
      <w:r w:rsidRPr="001A2718">
        <w:rPr>
          <w:rFonts w:eastAsia="Calibri"/>
          <w:lang w:eastAsia="en-IN"/>
        </w:rPr>
        <w:t>--</w:t>
      </w:r>
      <w:r w:rsidRPr="001A2718">
        <w:rPr>
          <w:rFonts w:eastAsia="Calibri"/>
          <w:lang w:eastAsia="en-IN"/>
        </w:rPr>
        <w:tab/>
        <w:t>The listener interface for receiving text events.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WindowFocusListener</w:t>
      </w:r>
      <w:r w:rsidRPr="001A2718">
        <w:rPr>
          <w:rFonts w:eastAsia="Calibri"/>
          <w:lang w:eastAsia="en-IN"/>
        </w:rPr>
        <w:t>--</w:t>
      </w:r>
      <w:r w:rsidRPr="001A2718">
        <w:rPr>
          <w:rFonts w:eastAsia="Calibri"/>
          <w:lang w:eastAsia="en-IN"/>
        </w:rPr>
        <w:tab/>
        <w:t>The listener interface for receiving WindowEvents, including WINDOW_GAINED_FOCUS and WINDOW_LOST_FOCUS events.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WindowListener</w:t>
      </w:r>
      <w:r w:rsidRPr="001A2718">
        <w:rPr>
          <w:rFonts w:eastAsia="Calibri"/>
          <w:lang w:eastAsia="en-IN"/>
        </w:rPr>
        <w:t>--</w:t>
      </w:r>
      <w:r w:rsidRPr="001A2718">
        <w:rPr>
          <w:rFonts w:eastAsia="Calibri"/>
          <w:lang w:eastAsia="en-IN"/>
        </w:rPr>
        <w:tab/>
        <w:t>The listener interface for receiving window events.</w:t>
      </w:r>
    </w:p>
    <w:p w:rsidR="00F720D8" w:rsidRPr="001A2718" w:rsidRDefault="00F720D8" w:rsidP="00446AED">
      <w:pPr>
        <w:suppressAutoHyphens w:val="0"/>
        <w:autoSpaceDE w:val="0"/>
        <w:autoSpaceDN w:val="0"/>
        <w:adjustRightInd w:val="0"/>
        <w:spacing w:after="200" w:line="276" w:lineRule="auto"/>
        <w:jc w:val="both"/>
        <w:rPr>
          <w:rFonts w:eastAsia="Calibri"/>
          <w:lang w:eastAsia="en-IN"/>
        </w:rPr>
      </w:pPr>
      <w:r w:rsidRPr="001A2718">
        <w:rPr>
          <w:rFonts w:eastAsia="Calibri"/>
          <w:b/>
          <w:lang w:eastAsia="en-IN"/>
        </w:rPr>
        <w:t>WindowStateListener</w:t>
      </w:r>
      <w:r w:rsidRPr="001A2718">
        <w:rPr>
          <w:rFonts w:eastAsia="Calibri"/>
          <w:lang w:eastAsia="en-IN"/>
        </w:rPr>
        <w:t>--</w:t>
      </w:r>
      <w:r w:rsidRPr="001A2718">
        <w:rPr>
          <w:rFonts w:eastAsia="Calibri"/>
          <w:lang w:eastAsia="en-IN"/>
        </w:rPr>
        <w:tab/>
        <w:t>The listener interface for receiving window state events.</w:t>
      </w:r>
    </w:p>
    <w:p w:rsidR="00F720D8" w:rsidRPr="001A2718" w:rsidRDefault="00F720D8" w:rsidP="00F720D8">
      <w:pPr>
        <w:suppressAutoHyphens w:val="0"/>
        <w:autoSpaceDE w:val="0"/>
        <w:autoSpaceDN w:val="0"/>
        <w:adjustRightInd w:val="0"/>
        <w:spacing w:after="200" w:line="276" w:lineRule="auto"/>
        <w:rPr>
          <w:rFonts w:eastAsia="Calibri"/>
          <w:sz w:val="22"/>
          <w:szCs w:val="22"/>
          <w:lang w:eastAsia="en-IN"/>
        </w:rPr>
      </w:pPr>
    </w:p>
    <w:p w:rsidR="007B3A4C" w:rsidRPr="001A2718" w:rsidRDefault="007B3A4C" w:rsidP="007B3A4C">
      <w:pPr>
        <w:suppressAutoHyphens w:val="0"/>
        <w:autoSpaceDE w:val="0"/>
        <w:autoSpaceDN w:val="0"/>
        <w:adjustRightInd w:val="0"/>
        <w:spacing w:after="200" w:line="276" w:lineRule="auto"/>
        <w:rPr>
          <w:rFonts w:eastAsia="Calibri"/>
          <w:b/>
          <w:sz w:val="28"/>
          <w:szCs w:val="28"/>
          <w:lang w:eastAsia="en-IN"/>
        </w:rPr>
      </w:pPr>
      <w:r w:rsidRPr="001A2718">
        <w:rPr>
          <w:rFonts w:eastAsia="Calibri"/>
          <w:b/>
          <w:sz w:val="28"/>
          <w:szCs w:val="28"/>
          <w:lang w:eastAsia="en-IN"/>
        </w:rPr>
        <w:t xml:space="preserve">2.3  </w:t>
      </w:r>
      <w:r w:rsidR="00A4740E" w:rsidRPr="001A2718">
        <w:rPr>
          <w:rFonts w:eastAsia="Calibri"/>
          <w:b/>
          <w:sz w:val="28"/>
          <w:szCs w:val="28"/>
          <w:lang w:eastAsia="en-IN"/>
        </w:rPr>
        <w:t>Package javax.swing</w:t>
      </w:r>
      <w:r w:rsidR="00FF40F6" w:rsidRPr="001A2718">
        <w:rPr>
          <w:rFonts w:eastAsia="Calibri"/>
          <w:b/>
          <w:sz w:val="28"/>
          <w:szCs w:val="28"/>
          <w:lang w:eastAsia="en-IN"/>
        </w:rPr>
        <w:t>.* :</w:t>
      </w:r>
    </w:p>
    <w:p w:rsidR="00FF40F6" w:rsidRPr="001A2718" w:rsidRDefault="00FF40F6" w:rsidP="00FF40F6">
      <w:pPr>
        <w:suppressAutoHyphens w:val="0"/>
        <w:autoSpaceDE w:val="0"/>
        <w:autoSpaceDN w:val="0"/>
        <w:adjustRightInd w:val="0"/>
        <w:spacing w:after="200" w:line="276" w:lineRule="auto"/>
        <w:rPr>
          <w:rFonts w:eastAsia="Calibri"/>
          <w:lang w:eastAsia="en-IN"/>
        </w:rPr>
      </w:pPr>
      <w:r w:rsidRPr="001A2718">
        <w:rPr>
          <w:rFonts w:eastAsia="Calibri"/>
          <w:lang w:eastAsia="en-IN"/>
        </w:rPr>
        <w:t>Contains the collections framework, legacy collection classes, event model, date and time facilities, internationalization, and miscellaneous utility classes (a string tokenizer, a random-number generator, and a bit array).</w:t>
      </w:r>
    </w:p>
    <w:p w:rsidR="004212D1" w:rsidRPr="001A2718" w:rsidRDefault="004212D1" w:rsidP="004212D1">
      <w:pPr>
        <w:autoSpaceDE w:val="0"/>
        <w:ind w:right="9"/>
        <w:jc w:val="both"/>
        <w:rPr>
          <w:rFonts w:eastAsia="Calibri"/>
          <w:b/>
          <w:lang w:eastAsia="en-IN"/>
        </w:rPr>
      </w:pPr>
      <w:r w:rsidRPr="001A2718">
        <w:rPr>
          <w:rFonts w:eastAsia="Calibri"/>
          <w:b/>
          <w:lang w:eastAsia="en-IN"/>
        </w:rPr>
        <w:t>Interface Summary</w:t>
      </w:r>
    </w:p>
    <w:p w:rsidR="004212D1" w:rsidRPr="001A2718" w:rsidRDefault="004212D1" w:rsidP="004212D1">
      <w:pPr>
        <w:autoSpaceDE w:val="0"/>
        <w:ind w:right="9"/>
        <w:jc w:val="both"/>
        <w:rPr>
          <w:rFonts w:eastAsia="Calibri"/>
          <w:b/>
          <w:lang w:eastAsia="en-IN"/>
        </w:rPr>
      </w:pPr>
    </w:p>
    <w:p w:rsidR="004212D1" w:rsidRPr="001A2718" w:rsidRDefault="004212D1" w:rsidP="004212D1">
      <w:pPr>
        <w:autoSpaceDE w:val="0"/>
        <w:ind w:right="9"/>
        <w:jc w:val="both"/>
        <w:rPr>
          <w:rFonts w:eastAsia="Calibri"/>
          <w:b/>
          <w:lang w:eastAsia="en-IN"/>
        </w:rPr>
      </w:pPr>
      <w:r w:rsidRPr="001A2718">
        <w:rPr>
          <w:rFonts w:eastAsia="Calibri"/>
          <w:b/>
          <w:lang w:eastAsia="en-IN"/>
        </w:rPr>
        <w:t xml:space="preserve">AncestorListener - </w:t>
      </w:r>
      <w:r w:rsidRPr="001A2718">
        <w:rPr>
          <w:rFonts w:eastAsia="Calibri"/>
          <w:lang w:eastAsia="en-IN"/>
        </w:rPr>
        <w:t>AncestorListener Interface to support notification when changes occur to a JComponent or one of its ancestors.</w:t>
      </w:r>
    </w:p>
    <w:p w:rsidR="004212D1" w:rsidRPr="001A2718" w:rsidRDefault="004212D1" w:rsidP="004212D1">
      <w:pPr>
        <w:autoSpaceDE w:val="0"/>
        <w:ind w:right="9"/>
        <w:jc w:val="both"/>
        <w:rPr>
          <w:rFonts w:eastAsia="Calibri"/>
          <w:b/>
          <w:lang w:eastAsia="en-IN"/>
        </w:rPr>
      </w:pPr>
    </w:p>
    <w:p w:rsidR="004212D1" w:rsidRPr="001A2718" w:rsidRDefault="004212D1" w:rsidP="004212D1">
      <w:pPr>
        <w:autoSpaceDE w:val="0"/>
        <w:ind w:right="9"/>
        <w:jc w:val="both"/>
        <w:rPr>
          <w:rFonts w:eastAsia="Calibri"/>
          <w:lang w:eastAsia="en-IN"/>
        </w:rPr>
      </w:pPr>
      <w:r w:rsidRPr="001A2718">
        <w:rPr>
          <w:rFonts w:eastAsia="Calibri"/>
          <w:b/>
          <w:lang w:eastAsia="en-IN"/>
        </w:rPr>
        <w:t xml:space="preserve">CaretListener -   </w:t>
      </w:r>
      <w:r w:rsidRPr="001A2718">
        <w:rPr>
          <w:rFonts w:eastAsia="Calibri"/>
          <w:lang w:eastAsia="en-IN"/>
        </w:rPr>
        <w:t>Listener for changes in the caret position of a text component.</w:t>
      </w:r>
    </w:p>
    <w:p w:rsidR="004212D1" w:rsidRPr="001A2718" w:rsidRDefault="004212D1" w:rsidP="004212D1">
      <w:pPr>
        <w:autoSpaceDE w:val="0"/>
        <w:ind w:right="9"/>
        <w:jc w:val="both"/>
        <w:rPr>
          <w:rFonts w:eastAsia="Calibri"/>
          <w:b/>
          <w:lang w:eastAsia="en-IN"/>
        </w:rPr>
      </w:pPr>
    </w:p>
    <w:p w:rsidR="004212D1" w:rsidRPr="001A2718" w:rsidRDefault="004212D1" w:rsidP="004212D1">
      <w:pPr>
        <w:autoSpaceDE w:val="0"/>
        <w:ind w:right="9"/>
        <w:jc w:val="both"/>
        <w:rPr>
          <w:rFonts w:eastAsia="Calibri"/>
          <w:lang w:eastAsia="en-IN"/>
        </w:rPr>
      </w:pPr>
      <w:r w:rsidRPr="001A2718">
        <w:rPr>
          <w:rFonts w:eastAsia="Calibri"/>
          <w:b/>
          <w:lang w:eastAsia="en-IN"/>
        </w:rPr>
        <w:t>CellEditorListener-</w:t>
      </w:r>
      <w:r w:rsidRPr="001A2718">
        <w:rPr>
          <w:rFonts w:eastAsia="Calibri"/>
          <w:b/>
          <w:lang w:eastAsia="en-IN"/>
        </w:rPr>
        <w:tab/>
      </w:r>
      <w:r w:rsidRPr="001A2718">
        <w:rPr>
          <w:rFonts w:eastAsia="Calibri"/>
          <w:lang w:eastAsia="en-IN"/>
        </w:rPr>
        <w:t>CellEditorListener defines the interface for an object that listens to changes in a CellEditor</w:t>
      </w:r>
    </w:p>
    <w:p w:rsidR="004212D1" w:rsidRPr="001A2718" w:rsidRDefault="004212D1" w:rsidP="004212D1">
      <w:pPr>
        <w:autoSpaceDE w:val="0"/>
        <w:ind w:right="9"/>
        <w:jc w:val="both"/>
        <w:rPr>
          <w:rFonts w:eastAsia="Calibri"/>
          <w:b/>
          <w:lang w:eastAsia="en-IN"/>
        </w:rPr>
      </w:pPr>
    </w:p>
    <w:p w:rsidR="004212D1" w:rsidRPr="001A2718" w:rsidRDefault="004212D1" w:rsidP="004212D1">
      <w:pPr>
        <w:autoSpaceDE w:val="0"/>
        <w:ind w:right="9"/>
        <w:jc w:val="both"/>
        <w:rPr>
          <w:rFonts w:eastAsia="Calibri"/>
          <w:lang w:eastAsia="en-IN"/>
        </w:rPr>
      </w:pPr>
      <w:r w:rsidRPr="001A2718">
        <w:rPr>
          <w:rFonts w:eastAsia="Calibri"/>
          <w:b/>
          <w:lang w:eastAsia="en-IN"/>
        </w:rPr>
        <w:t xml:space="preserve">ChangeListener  -  </w:t>
      </w:r>
      <w:r w:rsidRPr="001A2718">
        <w:rPr>
          <w:rFonts w:eastAsia="Calibri"/>
          <w:lang w:eastAsia="en-IN"/>
        </w:rPr>
        <w:t>Defines an object which listens for ChangeEvents.</w:t>
      </w:r>
    </w:p>
    <w:p w:rsidR="004212D1" w:rsidRPr="001A2718" w:rsidRDefault="004212D1" w:rsidP="004212D1">
      <w:pPr>
        <w:autoSpaceDE w:val="0"/>
        <w:ind w:right="9"/>
        <w:jc w:val="both"/>
        <w:rPr>
          <w:rFonts w:eastAsia="Calibri"/>
          <w:b/>
          <w:lang w:eastAsia="en-IN"/>
        </w:rPr>
      </w:pPr>
    </w:p>
    <w:p w:rsidR="004212D1" w:rsidRPr="001A2718" w:rsidRDefault="004212D1" w:rsidP="004212D1">
      <w:pPr>
        <w:autoSpaceDE w:val="0"/>
        <w:ind w:right="9"/>
        <w:jc w:val="both"/>
        <w:rPr>
          <w:rFonts w:eastAsia="Calibri"/>
          <w:b/>
          <w:lang w:eastAsia="en-IN"/>
        </w:rPr>
      </w:pPr>
      <w:r w:rsidRPr="001A2718">
        <w:rPr>
          <w:rFonts w:eastAsia="Calibri"/>
          <w:b/>
          <w:lang w:eastAsia="en-IN"/>
        </w:rPr>
        <w:t xml:space="preserve">DocumentEvent </w:t>
      </w:r>
      <w:r w:rsidRPr="001A2718">
        <w:rPr>
          <w:rFonts w:eastAsia="Calibri"/>
          <w:lang w:eastAsia="en-IN"/>
        </w:rPr>
        <w:t>-  Interface for document change notifications.</w:t>
      </w:r>
    </w:p>
    <w:p w:rsidR="004212D1" w:rsidRPr="001A2718" w:rsidRDefault="004212D1" w:rsidP="004212D1">
      <w:pPr>
        <w:autoSpaceDE w:val="0"/>
        <w:ind w:right="9"/>
        <w:jc w:val="both"/>
        <w:rPr>
          <w:rFonts w:eastAsia="Calibri"/>
          <w:b/>
          <w:lang w:eastAsia="en-IN"/>
        </w:rPr>
      </w:pPr>
    </w:p>
    <w:p w:rsidR="004212D1" w:rsidRPr="001A2718" w:rsidRDefault="004212D1" w:rsidP="004212D1">
      <w:pPr>
        <w:autoSpaceDE w:val="0"/>
        <w:ind w:right="9"/>
        <w:jc w:val="both"/>
        <w:rPr>
          <w:rFonts w:eastAsia="Calibri"/>
          <w:b/>
          <w:lang w:eastAsia="en-IN"/>
        </w:rPr>
      </w:pPr>
      <w:r w:rsidRPr="001A2718">
        <w:rPr>
          <w:rFonts w:eastAsia="Calibri"/>
          <w:b/>
          <w:lang w:eastAsia="en-IN"/>
        </w:rPr>
        <w:t>MenuDragMouseListener -</w:t>
      </w:r>
      <w:r w:rsidRPr="001A2718">
        <w:rPr>
          <w:rFonts w:eastAsia="Calibri"/>
          <w:lang w:eastAsia="en-IN"/>
        </w:rPr>
        <w:t>Defines a menu mouse-drag listener.</w:t>
      </w:r>
    </w:p>
    <w:p w:rsidR="004212D1" w:rsidRPr="001A2718" w:rsidRDefault="004212D1" w:rsidP="004212D1">
      <w:pPr>
        <w:autoSpaceDE w:val="0"/>
        <w:ind w:right="9"/>
        <w:jc w:val="both"/>
        <w:rPr>
          <w:rFonts w:eastAsia="Calibri"/>
          <w:b/>
          <w:lang w:eastAsia="en-IN"/>
        </w:rPr>
      </w:pPr>
    </w:p>
    <w:p w:rsidR="004212D1" w:rsidRPr="001A2718" w:rsidRDefault="004212D1" w:rsidP="004212D1">
      <w:pPr>
        <w:autoSpaceDE w:val="0"/>
        <w:ind w:right="9"/>
        <w:jc w:val="both"/>
        <w:rPr>
          <w:rFonts w:eastAsia="Calibri"/>
          <w:b/>
          <w:lang w:eastAsia="en-IN"/>
        </w:rPr>
      </w:pPr>
      <w:r w:rsidRPr="001A2718">
        <w:rPr>
          <w:rFonts w:eastAsia="Calibri"/>
          <w:b/>
          <w:lang w:eastAsia="en-IN"/>
        </w:rPr>
        <w:t xml:space="preserve">MenuKeyListener  - </w:t>
      </w:r>
      <w:r w:rsidRPr="001A2718">
        <w:rPr>
          <w:rFonts w:eastAsia="Calibri"/>
          <w:lang w:eastAsia="en-IN"/>
        </w:rPr>
        <w:t>MenuKeyListener</w:t>
      </w:r>
    </w:p>
    <w:p w:rsidR="004212D1" w:rsidRPr="001A2718" w:rsidRDefault="004212D1" w:rsidP="004212D1">
      <w:pPr>
        <w:autoSpaceDE w:val="0"/>
        <w:ind w:right="9"/>
        <w:jc w:val="both"/>
        <w:rPr>
          <w:rFonts w:eastAsia="Calibri"/>
          <w:b/>
          <w:lang w:eastAsia="en-IN"/>
        </w:rPr>
      </w:pPr>
    </w:p>
    <w:p w:rsidR="004212D1" w:rsidRPr="001A2718" w:rsidRDefault="004212D1" w:rsidP="004212D1">
      <w:pPr>
        <w:autoSpaceDE w:val="0"/>
        <w:ind w:right="9"/>
        <w:jc w:val="both"/>
        <w:rPr>
          <w:rFonts w:eastAsia="Calibri"/>
          <w:lang w:eastAsia="en-IN"/>
        </w:rPr>
      </w:pPr>
      <w:r w:rsidRPr="001A2718">
        <w:rPr>
          <w:rFonts w:eastAsia="Calibri"/>
          <w:b/>
          <w:lang w:eastAsia="en-IN"/>
        </w:rPr>
        <w:t xml:space="preserve">MenuListener      -  </w:t>
      </w:r>
      <w:r w:rsidRPr="001A2718">
        <w:rPr>
          <w:rFonts w:eastAsia="Calibri"/>
          <w:lang w:eastAsia="en-IN"/>
        </w:rPr>
        <w:t>Defines a listener for menu events.</w:t>
      </w:r>
    </w:p>
    <w:p w:rsidR="004212D1" w:rsidRPr="001A2718" w:rsidRDefault="004212D1" w:rsidP="004212D1">
      <w:pPr>
        <w:autoSpaceDE w:val="0"/>
        <w:ind w:right="9"/>
        <w:jc w:val="both"/>
        <w:rPr>
          <w:rFonts w:eastAsia="Calibri"/>
          <w:b/>
          <w:lang w:eastAsia="en-IN"/>
        </w:rPr>
      </w:pPr>
    </w:p>
    <w:p w:rsidR="004212D1" w:rsidRPr="001A2718" w:rsidRDefault="004212D1" w:rsidP="004212D1">
      <w:pPr>
        <w:autoSpaceDE w:val="0"/>
        <w:ind w:right="9"/>
        <w:jc w:val="both"/>
        <w:rPr>
          <w:rFonts w:eastAsia="Calibri"/>
          <w:lang w:eastAsia="en-IN"/>
        </w:rPr>
      </w:pPr>
      <w:r w:rsidRPr="001A2718">
        <w:rPr>
          <w:rFonts w:eastAsia="Calibri"/>
          <w:b/>
          <w:lang w:eastAsia="en-IN"/>
        </w:rPr>
        <w:t xml:space="preserve">MouseInputListener- </w:t>
      </w:r>
      <w:r w:rsidRPr="001A2718">
        <w:rPr>
          <w:rFonts w:eastAsia="Calibri"/>
          <w:lang w:eastAsia="en-IN"/>
        </w:rPr>
        <w:t>A listener implementing all the methods in both the MouseListener and MouseMotionListener interfaces.</w:t>
      </w:r>
    </w:p>
    <w:p w:rsidR="004212D1" w:rsidRPr="001A2718" w:rsidRDefault="004212D1" w:rsidP="004212D1">
      <w:pPr>
        <w:autoSpaceDE w:val="0"/>
        <w:ind w:right="9"/>
        <w:jc w:val="both"/>
        <w:rPr>
          <w:rFonts w:eastAsia="Calibri"/>
          <w:lang w:eastAsia="en-IN"/>
        </w:rPr>
      </w:pPr>
    </w:p>
    <w:p w:rsidR="004212D1" w:rsidRPr="001A2718" w:rsidRDefault="004212D1" w:rsidP="004212D1">
      <w:pPr>
        <w:autoSpaceDE w:val="0"/>
        <w:ind w:right="9"/>
        <w:jc w:val="both"/>
        <w:rPr>
          <w:rFonts w:eastAsia="Calibri"/>
          <w:b/>
          <w:lang w:eastAsia="en-IN"/>
        </w:rPr>
      </w:pPr>
    </w:p>
    <w:p w:rsidR="004212D1" w:rsidRPr="001A2718" w:rsidRDefault="004212D1" w:rsidP="00446AED">
      <w:pPr>
        <w:autoSpaceDE w:val="0"/>
        <w:ind w:right="9"/>
        <w:jc w:val="both"/>
        <w:rPr>
          <w:rFonts w:eastAsia="Calibri"/>
          <w:b/>
          <w:lang w:eastAsia="en-IN"/>
        </w:rPr>
      </w:pPr>
    </w:p>
    <w:p w:rsidR="004212D1" w:rsidRPr="001A2718" w:rsidRDefault="004212D1" w:rsidP="00446AED">
      <w:pPr>
        <w:autoSpaceDE w:val="0"/>
        <w:ind w:right="9"/>
        <w:jc w:val="both"/>
        <w:rPr>
          <w:rFonts w:eastAsia="Calibri"/>
          <w:b/>
          <w:lang w:eastAsia="en-IN"/>
        </w:rPr>
      </w:pPr>
    </w:p>
    <w:p w:rsidR="004212D1" w:rsidRPr="001A2718" w:rsidRDefault="004212D1" w:rsidP="00446AED">
      <w:pPr>
        <w:autoSpaceDE w:val="0"/>
        <w:ind w:right="9"/>
        <w:jc w:val="both"/>
        <w:rPr>
          <w:b/>
          <w:bCs/>
          <w:color w:val="000000"/>
          <w:sz w:val="36"/>
          <w:szCs w:val="28"/>
        </w:rPr>
      </w:pPr>
    </w:p>
    <w:p w:rsidR="004212D1" w:rsidRPr="001A2718" w:rsidRDefault="004212D1" w:rsidP="00446AED">
      <w:pPr>
        <w:autoSpaceDE w:val="0"/>
        <w:ind w:right="9"/>
        <w:jc w:val="both"/>
        <w:rPr>
          <w:b/>
          <w:bCs/>
          <w:color w:val="000000"/>
          <w:sz w:val="36"/>
          <w:szCs w:val="28"/>
        </w:rPr>
      </w:pPr>
    </w:p>
    <w:p w:rsidR="004212D1" w:rsidRPr="001A2718" w:rsidRDefault="004212D1" w:rsidP="00446AED">
      <w:pPr>
        <w:autoSpaceDE w:val="0"/>
        <w:ind w:right="9"/>
        <w:jc w:val="both"/>
        <w:rPr>
          <w:b/>
          <w:bCs/>
          <w:color w:val="000000"/>
          <w:sz w:val="36"/>
          <w:szCs w:val="28"/>
        </w:rPr>
      </w:pPr>
    </w:p>
    <w:p w:rsidR="004552FB" w:rsidRDefault="009F653B" w:rsidP="00E34754">
      <w:pPr>
        <w:suppressAutoHyphens w:val="0"/>
        <w:autoSpaceDE w:val="0"/>
        <w:autoSpaceDN w:val="0"/>
        <w:adjustRightInd w:val="0"/>
        <w:spacing w:after="200" w:line="276" w:lineRule="auto"/>
        <w:rPr>
          <w:b/>
          <w:sz w:val="40"/>
          <w:szCs w:val="40"/>
        </w:rPr>
      </w:pPr>
      <w:r w:rsidRPr="001A2718">
        <w:rPr>
          <w:b/>
          <w:sz w:val="40"/>
          <w:szCs w:val="40"/>
        </w:rPr>
        <w:lastRenderedPageBreak/>
        <w:t xml:space="preserve">                                    </w:t>
      </w:r>
      <w:r w:rsidR="00E61794" w:rsidRPr="001A2718">
        <w:rPr>
          <w:b/>
          <w:sz w:val="40"/>
          <w:szCs w:val="40"/>
        </w:rPr>
        <w:t>Chapter 3</w:t>
      </w:r>
    </w:p>
    <w:p w:rsidR="008A27C5" w:rsidRPr="008A27C5" w:rsidRDefault="008A27C5" w:rsidP="00E34754">
      <w:pPr>
        <w:suppressAutoHyphens w:val="0"/>
        <w:autoSpaceDE w:val="0"/>
        <w:autoSpaceDN w:val="0"/>
        <w:adjustRightInd w:val="0"/>
        <w:spacing w:after="200" w:line="276" w:lineRule="auto"/>
        <w:rPr>
          <w:b/>
          <w:sz w:val="28"/>
          <w:szCs w:val="28"/>
        </w:rPr>
      </w:pPr>
      <w:r>
        <w:rPr>
          <w:b/>
          <w:bCs/>
          <w:sz w:val="28"/>
          <w:szCs w:val="28"/>
        </w:rPr>
        <w:t xml:space="preserve">                                                        </w:t>
      </w:r>
      <w:r w:rsidRPr="008A27C5">
        <w:rPr>
          <w:b/>
          <w:bCs/>
          <w:sz w:val="28"/>
          <w:szCs w:val="28"/>
        </w:rPr>
        <w:t>Design</w:t>
      </w:r>
    </w:p>
    <w:p w:rsidR="004552FB" w:rsidRPr="001A2718" w:rsidRDefault="004552FB" w:rsidP="00893E01">
      <w:pPr>
        <w:rPr>
          <w:b/>
          <w:sz w:val="40"/>
          <w:szCs w:val="40"/>
        </w:rPr>
      </w:pPr>
    </w:p>
    <w:p w:rsidR="00D720C6" w:rsidRPr="001A2718" w:rsidRDefault="008A27C5" w:rsidP="00D720C6">
      <w:pPr>
        <w:suppressAutoHyphens w:val="0"/>
        <w:autoSpaceDE w:val="0"/>
        <w:autoSpaceDN w:val="0"/>
        <w:adjustRightInd w:val="0"/>
        <w:spacing w:after="200" w:line="276" w:lineRule="auto"/>
        <w:rPr>
          <w:rFonts w:eastAsia="Calibri"/>
          <w:b/>
          <w:sz w:val="36"/>
          <w:szCs w:val="32"/>
          <w:lang w:eastAsia="en-IN"/>
        </w:rPr>
      </w:pPr>
      <w:r>
        <w:rPr>
          <w:rFonts w:eastAsia="Calibri"/>
          <w:b/>
          <w:sz w:val="36"/>
          <w:szCs w:val="32"/>
          <w:lang w:eastAsia="en-IN"/>
        </w:rPr>
        <w:t xml:space="preserve">3.0 </w:t>
      </w:r>
      <w:r w:rsidR="0007368A" w:rsidRPr="001A2718">
        <w:rPr>
          <w:rFonts w:eastAsia="Calibri"/>
          <w:b/>
          <w:sz w:val="36"/>
          <w:szCs w:val="32"/>
          <w:lang w:eastAsia="en-IN"/>
        </w:rPr>
        <w:t>Action</w:t>
      </w:r>
      <w:r w:rsidR="00D720C6" w:rsidRPr="001A2718">
        <w:rPr>
          <w:rFonts w:eastAsia="Calibri"/>
          <w:b/>
          <w:sz w:val="36"/>
          <w:szCs w:val="32"/>
          <w:lang w:eastAsia="en-IN"/>
        </w:rPr>
        <w:t>Listener</w:t>
      </w:r>
    </w:p>
    <w:p w:rsidR="00D720C6" w:rsidRPr="001A2718" w:rsidRDefault="00D720C6" w:rsidP="0007368A">
      <w:pPr>
        <w:suppressAutoHyphens w:val="0"/>
        <w:autoSpaceDE w:val="0"/>
        <w:autoSpaceDN w:val="0"/>
        <w:adjustRightInd w:val="0"/>
        <w:spacing w:after="200" w:line="276" w:lineRule="auto"/>
        <w:jc w:val="both"/>
        <w:rPr>
          <w:rFonts w:eastAsia="Calibri"/>
          <w:sz w:val="28"/>
          <w:szCs w:val="22"/>
          <w:lang w:eastAsia="en-IN"/>
        </w:rPr>
      </w:pPr>
      <w:r w:rsidRPr="001A2718">
        <w:rPr>
          <w:rFonts w:eastAsia="Calibri"/>
          <w:sz w:val="28"/>
          <w:szCs w:val="22"/>
          <w:lang w:eastAsia="en-IN"/>
        </w:rPr>
        <w:t>Action listeners are probably the easiest — and most common — event handlers to implement. You implement an action listener to define what should be done when an user performs certain operation.To write an Action Listener, follow the steps given below:</w:t>
      </w:r>
    </w:p>
    <w:p w:rsidR="00D720C6" w:rsidRPr="001A2718" w:rsidRDefault="00D720C6" w:rsidP="0007368A">
      <w:pPr>
        <w:suppressAutoHyphens w:val="0"/>
        <w:autoSpaceDE w:val="0"/>
        <w:autoSpaceDN w:val="0"/>
        <w:adjustRightInd w:val="0"/>
        <w:spacing w:after="200" w:line="276" w:lineRule="auto"/>
        <w:jc w:val="both"/>
        <w:rPr>
          <w:rFonts w:eastAsia="Calibri"/>
          <w:sz w:val="28"/>
          <w:szCs w:val="22"/>
          <w:lang w:eastAsia="en-IN"/>
        </w:rPr>
      </w:pPr>
      <w:r w:rsidRPr="001A2718">
        <w:rPr>
          <w:rFonts w:eastAsia="Calibri"/>
          <w:sz w:val="28"/>
          <w:szCs w:val="22"/>
          <w:lang w:eastAsia="en-IN"/>
        </w:rPr>
        <w:t>Declare an event handler class and specify that the class either implements an ActionListener interface or extends a class that implements an ActionListener interface. For example:</w:t>
      </w:r>
    </w:p>
    <w:p w:rsidR="00D720C6" w:rsidRPr="001A2718" w:rsidRDefault="00D720C6" w:rsidP="0007368A">
      <w:pPr>
        <w:suppressAutoHyphens w:val="0"/>
        <w:autoSpaceDE w:val="0"/>
        <w:autoSpaceDN w:val="0"/>
        <w:adjustRightInd w:val="0"/>
        <w:spacing w:after="200" w:line="276" w:lineRule="auto"/>
        <w:jc w:val="both"/>
        <w:rPr>
          <w:rFonts w:eastAsia="Calibri"/>
          <w:sz w:val="28"/>
          <w:szCs w:val="22"/>
          <w:lang w:eastAsia="en-IN"/>
        </w:rPr>
      </w:pPr>
      <w:r w:rsidRPr="001A2718">
        <w:rPr>
          <w:rFonts w:eastAsia="Calibri"/>
          <w:sz w:val="28"/>
          <w:szCs w:val="22"/>
          <w:lang w:eastAsia="en-IN"/>
        </w:rPr>
        <w:t xml:space="preserve">public class MyClass implements ActionListener { </w:t>
      </w:r>
    </w:p>
    <w:p w:rsidR="00D720C6" w:rsidRPr="001A2718" w:rsidRDefault="00D720C6" w:rsidP="0007368A">
      <w:pPr>
        <w:suppressAutoHyphens w:val="0"/>
        <w:autoSpaceDE w:val="0"/>
        <w:autoSpaceDN w:val="0"/>
        <w:adjustRightInd w:val="0"/>
        <w:spacing w:after="200" w:line="276" w:lineRule="auto"/>
        <w:jc w:val="both"/>
        <w:rPr>
          <w:rFonts w:eastAsia="Calibri"/>
          <w:sz w:val="28"/>
          <w:szCs w:val="22"/>
          <w:lang w:eastAsia="en-IN"/>
        </w:rPr>
      </w:pPr>
      <w:r w:rsidRPr="001A2718">
        <w:rPr>
          <w:rFonts w:eastAsia="Calibri"/>
          <w:sz w:val="28"/>
          <w:szCs w:val="22"/>
          <w:lang w:eastAsia="en-IN"/>
        </w:rPr>
        <w:t>Register an instance of the event handler class as a listener on one or more components. For example:</w:t>
      </w:r>
    </w:p>
    <w:p w:rsidR="00D720C6" w:rsidRPr="001A2718" w:rsidRDefault="00D720C6" w:rsidP="0007368A">
      <w:pPr>
        <w:suppressAutoHyphens w:val="0"/>
        <w:autoSpaceDE w:val="0"/>
        <w:autoSpaceDN w:val="0"/>
        <w:adjustRightInd w:val="0"/>
        <w:spacing w:after="200" w:line="276" w:lineRule="auto"/>
        <w:jc w:val="both"/>
        <w:rPr>
          <w:rFonts w:eastAsia="Calibri"/>
          <w:sz w:val="28"/>
          <w:szCs w:val="22"/>
          <w:lang w:eastAsia="en-IN"/>
        </w:rPr>
      </w:pPr>
      <w:r w:rsidRPr="001A2718">
        <w:rPr>
          <w:rFonts w:eastAsia="Calibri"/>
          <w:sz w:val="28"/>
          <w:szCs w:val="22"/>
          <w:lang w:eastAsia="en-IN"/>
        </w:rPr>
        <w:t>someComponent.addActionListener(instanceOfMyClass);</w:t>
      </w:r>
    </w:p>
    <w:p w:rsidR="00D720C6" w:rsidRPr="001A2718" w:rsidRDefault="00D720C6" w:rsidP="0007368A">
      <w:pPr>
        <w:suppressAutoHyphens w:val="0"/>
        <w:autoSpaceDE w:val="0"/>
        <w:autoSpaceDN w:val="0"/>
        <w:adjustRightInd w:val="0"/>
        <w:spacing w:after="200" w:line="276" w:lineRule="auto"/>
        <w:jc w:val="both"/>
        <w:rPr>
          <w:rFonts w:eastAsia="Calibri"/>
          <w:sz w:val="28"/>
          <w:szCs w:val="22"/>
          <w:lang w:eastAsia="en-IN"/>
        </w:rPr>
      </w:pPr>
      <w:r w:rsidRPr="001A2718">
        <w:rPr>
          <w:rFonts w:eastAsia="Calibri"/>
          <w:sz w:val="28"/>
          <w:szCs w:val="22"/>
          <w:lang w:eastAsia="en-IN"/>
        </w:rPr>
        <w:t>Include code that implements the methods in listener interface. For example:</w:t>
      </w:r>
    </w:p>
    <w:p w:rsidR="00D720C6" w:rsidRPr="001A2718" w:rsidRDefault="00D720C6" w:rsidP="0007368A">
      <w:pPr>
        <w:suppressAutoHyphens w:val="0"/>
        <w:autoSpaceDE w:val="0"/>
        <w:autoSpaceDN w:val="0"/>
        <w:adjustRightInd w:val="0"/>
        <w:spacing w:after="200" w:line="276" w:lineRule="auto"/>
        <w:jc w:val="both"/>
        <w:rPr>
          <w:rFonts w:eastAsia="Calibri"/>
          <w:sz w:val="28"/>
          <w:szCs w:val="22"/>
          <w:lang w:eastAsia="en-IN"/>
        </w:rPr>
      </w:pPr>
      <w:r w:rsidRPr="001A2718">
        <w:rPr>
          <w:rFonts w:eastAsia="Calibri"/>
          <w:sz w:val="28"/>
          <w:szCs w:val="22"/>
          <w:lang w:eastAsia="en-IN"/>
        </w:rPr>
        <w:t xml:space="preserve">public void actionPerformed(ActionEvent e) { </w:t>
      </w:r>
    </w:p>
    <w:p w:rsidR="00D720C6" w:rsidRPr="001A2718" w:rsidRDefault="00D720C6" w:rsidP="0007368A">
      <w:pPr>
        <w:suppressAutoHyphens w:val="0"/>
        <w:autoSpaceDE w:val="0"/>
        <w:autoSpaceDN w:val="0"/>
        <w:adjustRightInd w:val="0"/>
        <w:spacing w:after="200" w:line="276" w:lineRule="auto"/>
        <w:jc w:val="both"/>
        <w:rPr>
          <w:rFonts w:eastAsia="Calibri"/>
          <w:sz w:val="28"/>
          <w:szCs w:val="22"/>
          <w:lang w:eastAsia="en-IN"/>
        </w:rPr>
      </w:pPr>
      <w:r w:rsidRPr="001A2718">
        <w:rPr>
          <w:rFonts w:eastAsia="Calibri"/>
          <w:sz w:val="28"/>
          <w:szCs w:val="22"/>
          <w:lang w:eastAsia="en-IN"/>
        </w:rPr>
        <w:t xml:space="preserve">    ...//code that reacts to the action... </w:t>
      </w:r>
      <w:r w:rsidR="0007368A" w:rsidRPr="001A2718">
        <w:rPr>
          <w:rFonts w:eastAsia="Calibri"/>
          <w:sz w:val="28"/>
          <w:szCs w:val="22"/>
          <w:lang w:eastAsia="en-IN"/>
        </w:rPr>
        <w:t xml:space="preserve"> }</w:t>
      </w:r>
    </w:p>
    <w:p w:rsidR="0007368A" w:rsidRPr="001A2718" w:rsidRDefault="00D720C6" w:rsidP="0007368A">
      <w:pPr>
        <w:suppressAutoHyphens w:val="0"/>
        <w:autoSpaceDE w:val="0"/>
        <w:autoSpaceDN w:val="0"/>
        <w:adjustRightInd w:val="0"/>
        <w:spacing w:after="200" w:line="276" w:lineRule="auto"/>
        <w:jc w:val="both"/>
        <w:rPr>
          <w:rFonts w:eastAsia="Calibri"/>
          <w:sz w:val="28"/>
          <w:szCs w:val="22"/>
          <w:lang w:eastAsia="en-IN"/>
        </w:rPr>
      </w:pPr>
      <w:r w:rsidRPr="001A2718">
        <w:rPr>
          <w:rFonts w:eastAsia="Calibri"/>
          <w:sz w:val="28"/>
          <w:szCs w:val="22"/>
          <w:lang w:eastAsia="en-IN"/>
        </w:rPr>
        <w:t>In general, to detect when the user clicks an onscreen button (or does the keyboard equivalent), a program must have an object that implements the ActionListener interface. The program must register this object as an action listener on the button (the event source), using the addActionListener method. When the user clicks the onscreen button, the button fires an action event. This results in the invocation of the action listener's actionPerformed method (the only method in the ActionListener interface). The single argument to the method is an ActionEvent object that gives information about the event and its source</w:t>
      </w:r>
      <w:r w:rsidR="0007368A" w:rsidRPr="001A2718">
        <w:rPr>
          <w:rFonts w:eastAsia="Calibri"/>
          <w:sz w:val="28"/>
          <w:szCs w:val="22"/>
          <w:lang w:eastAsia="en-IN"/>
        </w:rPr>
        <w:t>.</w:t>
      </w:r>
    </w:p>
    <w:p w:rsidR="00D720C6" w:rsidRPr="001A2718" w:rsidRDefault="00D720C6" w:rsidP="0007368A">
      <w:pPr>
        <w:suppressAutoHyphens w:val="0"/>
        <w:autoSpaceDE w:val="0"/>
        <w:autoSpaceDN w:val="0"/>
        <w:adjustRightInd w:val="0"/>
        <w:spacing w:after="200" w:line="276" w:lineRule="auto"/>
        <w:jc w:val="both"/>
        <w:rPr>
          <w:rFonts w:eastAsia="Calibri"/>
          <w:sz w:val="28"/>
          <w:szCs w:val="22"/>
          <w:lang w:eastAsia="en-IN"/>
        </w:rPr>
      </w:pPr>
    </w:p>
    <w:p w:rsidR="005B1204" w:rsidRPr="001A2718" w:rsidRDefault="005B1204" w:rsidP="000A3615">
      <w:pPr>
        <w:pStyle w:val="Heading2"/>
        <w:rPr>
          <w:rFonts w:ascii="Times New Roman" w:hAnsi="Times New Roman" w:cs="Times New Roman"/>
          <w:color w:val="auto"/>
          <w:sz w:val="28"/>
        </w:rPr>
      </w:pPr>
      <w:bookmarkStart w:id="0" w:name="api"/>
    </w:p>
    <w:p w:rsidR="005B1204" w:rsidRPr="001A2718" w:rsidRDefault="005B1204" w:rsidP="000A3615">
      <w:pPr>
        <w:pStyle w:val="Heading2"/>
        <w:rPr>
          <w:rFonts w:ascii="Times New Roman" w:hAnsi="Times New Roman" w:cs="Times New Roman"/>
          <w:color w:val="auto"/>
          <w:sz w:val="28"/>
        </w:rPr>
      </w:pPr>
    </w:p>
    <w:p w:rsidR="000A3615" w:rsidRPr="001A2718" w:rsidRDefault="000A3615" w:rsidP="000A3615">
      <w:pPr>
        <w:pStyle w:val="Heading2"/>
        <w:rPr>
          <w:rFonts w:ascii="Times New Roman" w:hAnsi="Times New Roman" w:cs="Times New Roman"/>
          <w:color w:val="auto"/>
          <w:sz w:val="28"/>
        </w:rPr>
      </w:pPr>
      <w:r w:rsidRPr="001A2718">
        <w:rPr>
          <w:rFonts w:ascii="Times New Roman" w:hAnsi="Times New Roman" w:cs="Times New Roman"/>
          <w:color w:val="auto"/>
          <w:sz w:val="28"/>
        </w:rPr>
        <w:t>The Action Listener API</w:t>
      </w:r>
      <w:bookmarkEnd w:id="0"/>
    </w:p>
    <w:p w:rsidR="000A3615" w:rsidRPr="001A2718" w:rsidRDefault="000A3615" w:rsidP="00AC3BF6">
      <w:pPr>
        <w:pStyle w:val="NormalWeb"/>
        <w:rPr>
          <w:rFonts w:ascii="Times New Roman" w:hAnsi="Times New Roman" w:cs="Times New Roman"/>
          <w:color w:val="000000"/>
          <w:sz w:val="27"/>
          <w:szCs w:val="27"/>
        </w:rPr>
      </w:pPr>
      <w:bookmarkStart w:id="1" w:name="actionlistener"/>
      <w:r w:rsidRPr="001A2718">
        <w:rPr>
          <w:rFonts w:ascii="Times New Roman" w:hAnsi="Times New Roman" w:cs="Times New Roman"/>
          <w:color w:val="000000"/>
          <w:sz w:val="27"/>
          <w:szCs w:val="27"/>
        </w:rPr>
        <w:t>The ActionListener Interface</w:t>
      </w:r>
      <w:bookmarkEnd w:id="1"/>
    </w:p>
    <w:p w:rsidR="000A3615" w:rsidRPr="001A2718" w:rsidRDefault="000A3615" w:rsidP="000A3615">
      <w:pPr>
        <w:pStyle w:val="NormalWeb"/>
        <w:rPr>
          <w:rFonts w:ascii="Times New Roman" w:hAnsi="Times New Roman" w:cs="Times New Roman"/>
          <w:color w:val="000000"/>
          <w:sz w:val="27"/>
          <w:szCs w:val="27"/>
        </w:rPr>
      </w:pPr>
      <w:r w:rsidRPr="001A2718">
        <w:rPr>
          <w:rStyle w:val="Emphasis"/>
          <w:rFonts w:ascii="Times New Roman" w:hAnsi="Times New Roman" w:cs="Times New Roman"/>
          <w:color w:val="000000"/>
          <w:sz w:val="27"/>
          <w:szCs w:val="27"/>
        </w:rPr>
        <w:t>Because</w:t>
      </w:r>
      <w:r w:rsidRPr="001A2718">
        <w:rPr>
          <w:rStyle w:val="apple-converted-space"/>
          <w:rFonts w:ascii="Times New Roman" w:hAnsi="Times New Roman" w:cs="Times New Roman"/>
          <w:i/>
          <w:iCs/>
          <w:color w:val="000000"/>
          <w:sz w:val="27"/>
          <w:szCs w:val="27"/>
        </w:rPr>
        <w:t> </w:t>
      </w:r>
      <w:r w:rsidRPr="001A2718">
        <w:rPr>
          <w:rStyle w:val="HTMLCode"/>
          <w:rFonts w:ascii="Times New Roman" w:hAnsi="Times New Roman" w:cs="Times New Roman"/>
          <w:i/>
          <w:iCs/>
          <w:color w:val="000000"/>
        </w:rPr>
        <w:t>ActionListener</w:t>
      </w:r>
      <w:r w:rsidRPr="001A2718">
        <w:rPr>
          <w:rStyle w:val="apple-converted-space"/>
          <w:rFonts w:ascii="Times New Roman" w:hAnsi="Times New Roman" w:cs="Times New Roman"/>
          <w:i/>
          <w:iCs/>
          <w:color w:val="000000"/>
          <w:sz w:val="27"/>
          <w:szCs w:val="27"/>
        </w:rPr>
        <w:t> </w:t>
      </w:r>
      <w:r w:rsidRPr="001A2718">
        <w:rPr>
          <w:rStyle w:val="Emphasis"/>
          <w:rFonts w:ascii="Times New Roman" w:hAnsi="Times New Roman" w:cs="Times New Roman"/>
          <w:color w:val="000000"/>
          <w:sz w:val="27"/>
          <w:szCs w:val="27"/>
        </w:rPr>
        <w:t>has only one method, it has no corresponding adapter class.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4"/>
        <w:gridCol w:w="4904"/>
      </w:tblGrid>
      <w:tr w:rsidR="000A3615" w:rsidRPr="001A2718" w:rsidTr="00AC3BF6">
        <w:trPr>
          <w:tblCellSpacing w:w="15" w:type="dxa"/>
        </w:trPr>
        <w:tc>
          <w:tcPr>
            <w:tcW w:w="3329" w:type="dxa"/>
            <w:tcBorders>
              <w:top w:val="outset" w:sz="6" w:space="0" w:color="auto"/>
              <w:left w:val="outset" w:sz="6" w:space="0" w:color="auto"/>
              <w:bottom w:val="outset" w:sz="6" w:space="0" w:color="auto"/>
              <w:right w:val="outset" w:sz="6" w:space="0" w:color="auto"/>
            </w:tcBorders>
            <w:vAlign w:val="center"/>
            <w:hideMark/>
          </w:tcPr>
          <w:p w:rsidR="000A3615" w:rsidRPr="001A2718" w:rsidRDefault="000A3615">
            <w:pPr>
              <w:rPr>
                <w:b/>
                <w:bCs/>
                <w:color w:val="000000"/>
                <w:sz w:val="27"/>
                <w:szCs w:val="27"/>
              </w:rPr>
            </w:pPr>
            <w:r w:rsidRPr="001A2718">
              <w:rPr>
                <w:b/>
                <w:bCs/>
                <w:color w:val="000000"/>
                <w:sz w:val="27"/>
                <w:szCs w:val="27"/>
              </w:rPr>
              <w:t>Method</w:t>
            </w:r>
          </w:p>
        </w:tc>
        <w:tc>
          <w:tcPr>
            <w:tcW w:w="4859" w:type="dxa"/>
            <w:tcBorders>
              <w:top w:val="outset" w:sz="6" w:space="0" w:color="auto"/>
              <w:left w:val="outset" w:sz="6" w:space="0" w:color="auto"/>
              <w:bottom w:val="outset" w:sz="6" w:space="0" w:color="auto"/>
              <w:right w:val="outset" w:sz="6" w:space="0" w:color="auto"/>
            </w:tcBorders>
            <w:vAlign w:val="center"/>
            <w:hideMark/>
          </w:tcPr>
          <w:p w:rsidR="000A3615" w:rsidRPr="001A2718" w:rsidRDefault="000A3615">
            <w:pPr>
              <w:rPr>
                <w:b/>
                <w:bCs/>
                <w:color w:val="000000"/>
                <w:sz w:val="27"/>
                <w:szCs w:val="27"/>
              </w:rPr>
            </w:pPr>
            <w:r w:rsidRPr="001A2718">
              <w:rPr>
                <w:b/>
                <w:bCs/>
                <w:color w:val="000000"/>
                <w:sz w:val="27"/>
                <w:szCs w:val="27"/>
              </w:rPr>
              <w:t>Purpose</w:t>
            </w:r>
          </w:p>
        </w:tc>
      </w:tr>
      <w:tr w:rsidR="000A3615" w:rsidRPr="001A2718" w:rsidTr="00AC3BF6">
        <w:trPr>
          <w:tblCellSpacing w:w="15" w:type="dxa"/>
        </w:trPr>
        <w:tc>
          <w:tcPr>
            <w:tcW w:w="3329" w:type="dxa"/>
            <w:tcBorders>
              <w:top w:val="outset" w:sz="6" w:space="0" w:color="auto"/>
              <w:left w:val="outset" w:sz="6" w:space="0" w:color="auto"/>
              <w:bottom w:val="outset" w:sz="6" w:space="0" w:color="auto"/>
              <w:right w:val="outset" w:sz="6" w:space="0" w:color="auto"/>
            </w:tcBorders>
            <w:vAlign w:val="center"/>
            <w:hideMark/>
          </w:tcPr>
          <w:p w:rsidR="000A3615" w:rsidRPr="001A2718" w:rsidRDefault="000A3615">
            <w:pPr>
              <w:rPr>
                <w:color w:val="000000"/>
                <w:sz w:val="27"/>
                <w:szCs w:val="27"/>
              </w:rPr>
            </w:pPr>
            <w:r w:rsidRPr="001A2718">
              <w:rPr>
                <w:sz w:val="27"/>
                <w:szCs w:val="27"/>
              </w:rPr>
              <w:t>actionPerformed(actionEvent)</w:t>
            </w:r>
          </w:p>
        </w:tc>
        <w:tc>
          <w:tcPr>
            <w:tcW w:w="4859" w:type="dxa"/>
            <w:tcBorders>
              <w:top w:val="outset" w:sz="6" w:space="0" w:color="auto"/>
              <w:left w:val="outset" w:sz="6" w:space="0" w:color="auto"/>
              <w:bottom w:val="outset" w:sz="6" w:space="0" w:color="auto"/>
              <w:right w:val="outset" w:sz="6" w:space="0" w:color="auto"/>
            </w:tcBorders>
            <w:vAlign w:val="center"/>
            <w:hideMark/>
          </w:tcPr>
          <w:p w:rsidR="000A3615" w:rsidRPr="001A2718" w:rsidRDefault="000A3615">
            <w:pPr>
              <w:rPr>
                <w:color w:val="000000"/>
                <w:sz w:val="27"/>
                <w:szCs w:val="27"/>
              </w:rPr>
            </w:pPr>
            <w:r w:rsidRPr="001A2718">
              <w:rPr>
                <w:color w:val="000000"/>
                <w:sz w:val="27"/>
                <w:szCs w:val="27"/>
              </w:rPr>
              <w:t>Called just after the user performs an action.</w:t>
            </w:r>
          </w:p>
        </w:tc>
      </w:tr>
    </w:tbl>
    <w:p w:rsidR="000A3615" w:rsidRPr="001A2718" w:rsidRDefault="000A3615" w:rsidP="000A3615">
      <w:pPr>
        <w:pStyle w:val="NormalWeb"/>
        <w:jc w:val="center"/>
        <w:rPr>
          <w:rFonts w:ascii="Times New Roman" w:hAnsi="Times New Roman" w:cs="Times New Roman"/>
          <w:color w:val="000000"/>
          <w:sz w:val="27"/>
          <w:szCs w:val="27"/>
        </w:rPr>
      </w:pPr>
      <w:bookmarkStart w:id="2" w:name="actionevent"/>
      <w:r w:rsidRPr="001A2718">
        <w:rPr>
          <w:rFonts w:ascii="Times New Roman" w:hAnsi="Times New Roman" w:cs="Times New Roman"/>
          <w:color w:val="000000"/>
          <w:sz w:val="27"/>
          <w:szCs w:val="27"/>
        </w:rPr>
        <w:t>The ActionEvent Class</w:t>
      </w:r>
      <w:bookmarkEnd w:id="2"/>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5"/>
        <w:gridCol w:w="6631"/>
      </w:tblGrid>
      <w:tr w:rsidR="000A3615" w:rsidRPr="001A2718" w:rsidTr="000A36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3615" w:rsidRPr="001A2718" w:rsidRDefault="000A3615">
            <w:pPr>
              <w:rPr>
                <w:b/>
                <w:bCs/>
                <w:color w:val="000000"/>
                <w:sz w:val="27"/>
                <w:szCs w:val="27"/>
              </w:rPr>
            </w:pPr>
            <w:r w:rsidRPr="001A2718">
              <w:rPr>
                <w:b/>
                <w:bCs/>
                <w:color w:val="000000"/>
                <w:sz w:val="27"/>
                <w:szCs w:val="27"/>
              </w:rPr>
              <w: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0A3615" w:rsidRPr="001A2718" w:rsidRDefault="000A3615">
            <w:pPr>
              <w:rPr>
                <w:b/>
                <w:bCs/>
                <w:color w:val="000000"/>
                <w:sz w:val="27"/>
                <w:szCs w:val="27"/>
              </w:rPr>
            </w:pPr>
            <w:r w:rsidRPr="001A2718">
              <w:rPr>
                <w:b/>
                <w:bCs/>
                <w:color w:val="000000"/>
                <w:sz w:val="27"/>
                <w:szCs w:val="27"/>
              </w:rPr>
              <w:t>Purpose</w:t>
            </w:r>
          </w:p>
        </w:tc>
      </w:tr>
      <w:tr w:rsidR="000A3615" w:rsidRPr="001A2718" w:rsidTr="000A36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3615" w:rsidRPr="001A2718" w:rsidRDefault="000A3615">
            <w:pPr>
              <w:rPr>
                <w:color w:val="000000"/>
                <w:sz w:val="27"/>
                <w:szCs w:val="27"/>
              </w:rPr>
            </w:pPr>
            <w:r w:rsidRPr="001A2718">
              <w:rPr>
                <w:sz w:val="27"/>
                <w:szCs w:val="27"/>
              </w:rPr>
              <w:t>String getActionCommand()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0A3615" w:rsidRPr="001A2718" w:rsidRDefault="000A3615">
            <w:pPr>
              <w:rPr>
                <w:color w:val="000000"/>
                <w:sz w:val="27"/>
                <w:szCs w:val="27"/>
              </w:rPr>
            </w:pPr>
            <w:r w:rsidRPr="001A2718">
              <w:rPr>
                <w:color w:val="000000"/>
                <w:sz w:val="27"/>
                <w:szCs w:val="27"/>
              </w:rPr>
              <w:t>Returns the string associated with this action. Most objects that can fire action events support a method called</w:t>
            </w:r>
            <w:r w:rsidRPr="001A2718">
              <w:rPr>
                <w:rStyle w:val="apple-converted-space"/>
                <w:color w:val="000000"/>
                <w:sz w:val="27"/>
                <w:szCs w:val="27"/>
              </w:rPr>
              <w:t> </w:t>
            </w:r>
            <w:r w:rsidRPr="001A2718">
              <w:rPr>
                <w:rStyle w:val="HTMLCode"/>
                <w:rFonts w:ascii="Times New Roman" w:hAnsi="Times New Roman" w:cs="Times New Roman"/>
                <w:color w:val="000000"/>
              </w:rPr>
              <w:t>setActionCommand</w:t>
            </w:r>
            <w:r w:rsidRPr="001A2718">
              <w:rPr>
                <w:rStyle w:val="apple-converted-space"/>
                <w:color w:val="000000"/>
                <w:sz w:val="27"/>
                <w:szCs w:val="27"/>
              </w:rPr>
              <w:t> </w:t>
            </w:r>
            <w:r w:rsidRPr="001A2718">
              <w:rPr>
                <w:color w:val="000000"/>
                <w:sz w:val="27"/>
                <w:szCs w:val="27"/>
              </w:rPr>
              <w:t>that lets you set this string.</w:t>
            </w:r>
          </w:p>
        </w:tc>
      </w:tr>
      <w:tr w:rsidR="000A3615" w:rsidRPr="001A2718" w:rsidTr="000A36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3615" w:rsidRPr="001A2718" w:rsidRDefault="000A3615">
            <w:pPr>
              <w:rPr>
                <w:color w:val="000000"/>
                <w:sz w:val="27"/>
                <w:szCs w:val="27"/>
              </w:rPr>
            </w:pPr>
            <w:r w:rsidRPr="001A2718">
              <w:rPr>
                <w:sz w:val="27"/>
                <w:szCs w:val="27"/>
              </w:rPr>
              <w:t>int getModifiers()</w:t>
            </w:r>
          </w:p>
        </w:tc>
        <w:tc>
          <w:tcPr>
            <w:tcW w:w="0" w:type="auto"/>
            <w:tcBorders>
              <w:top w:val="outset" w:sz="6" w:space="0" w:color="auto"/>
              <w:left w:val="outset" w:sz="6" w:space="0" w:color="auto"/>
              <w:bottom w:val="outset" w:sz="6" w:space="0" w:color="auto"/>
              <w:right w:val="outset" w:sz="6" w:space="0" w:color="auto"/>
            </w:tcBorders>
            <w:vAlign w:val="center"/>
            <w:hideMark/>
          </w:tcPr>
          <w:p w:rsidR="000A3615" w:rsidRPr="001A2718" w:rsidRDefault="000A3615">
            <w:pPr>
              <w:rPr>
                <w:color w:val="000000"/>
                <w:sz w:val="27"/>
                <w:szCs w:val="27"/>
              </w:rPr>
            </w:pPr>
            <w:r w:rsidRPr="001A2718">
              <w:rPr>
                <w:color w:val="000000"/>
                <w:sz w:val="27"/>
                <w:szCs w:val="27"/>
              </w:rPr>
              <w:t>Returns an integer representing the modifier keys the user was pressing when the action event occurred. You can use the</w:t>
            </w:r>
            <w:r w:rsidRPr="001A2718">
              <w:rPr>
                <w:rStyle w:val="apple-converted-space"/>
                <w:color w:val="000000"/>
                <w:sz w:val="27"/>
                <w:szCs w:val="27"/>
              </w:rPr>
              <w:t> </w:t>
            </w:r>
            <w:r w:rsidRPr="001A2718">
              <w:rPr>
                <w:rStyle w:val="HTMLCode"/>
                <w:rFonts w:ascii="Times New Roman" w:hAnsi="Times New Roman" w:cs="Times New Roman"/>
                <w:color w:val="000000"/>
              </w:rPr>
              <w:t>ActionEvent</w:t>
            </w:r>
            <w:r w:rsidRPr="001A2718">
              <w:rPr>
                <w:color w:val="000000"/>
                <w:sz w:val="27"/>
                <w:szCs w:val="27"/>
              </w:rPr>
              <w:t>-defined constants</w:t>
            </w:r>
            <w:r w:rsidRPr="001A2718">
              <w:rPr>
                <w:rStyle w:val="apple-converted-space"/>
                <w:color w:val="000000"/>
                <w:sz w:val="27"/>
                <w:szCs w:val="27"/>
              </w:rPr>
              <w:t> </w:t>
            </w:r>
            <w:r w:rsidRPr="001A2718">
              <w:rPr>
                <w:rStyle w:val="HTMLCode"/>
                <w:rFonts w:ascii="Times New Roman" w:hAnsi="Times New Roman" w:cs="Times New Roman"/>
                <w:color w:val="000000"/>
              </w:rPr>
              <w:t>SHIFT_MASK</w:t>
            </w:r>
            <w:r w:rsidRPr="001A2718">
              <w:rPr>
                <w:color w:val="000000"/>
                <w:sz w:val="27"/>
                <w:szCs w:val="27"/>
              </w:rPr>
              <w:t>,</w:t>
            </w:r>
            <w:r w:rsidRPr="001A2718">
              <w:rPr>
                <w:rStyle w:val="apple-converted-space"/>
                <w:color w:val="000000"/>
                <w:sz w:val="27"/>
                <w:szCs w:val="27"/>
              </w:rPr>
              <w:t> </w:t>
            </w:r>
            <w:r w:rsidRPr="001A2718">
              <w:rPr>
                <w:rStyle w:val="HTMLCode"/>
                <w:rFonts w:ascii="Times New Roman" w:hAnsi="Times New Roman" w:cs="Times New Roman"/>
                <w:color w:val="000000"/>
              </w:rPr>
              <w:t>CTRL_MASK</w:t>
            </w:r>
            <w:r w:rsidRPr="001A2718">
              <w:rPr>
                <w:color w:val="000000"/>
                <w:sz w:val="27"/>
                <w:szCs w:val="27"/>
              </w:rPr>
              <w:t>,</w:t>
            </w:r>
            <w:r w:rsidRPr="001A2718">
              <w:rPr>
                <w:rStyle w:val="apple-converted-space"/>
                <w:color w:val="000000"/>
                <w:sz w:val="27"/>
                <w:szCs w:val="27"/>
              </w:rPr>
              <w:t> </w:t>
            </w:r>
            <w:r w:rsidRPr="001A2718">
              <w:rPr>
                <w:rStyle w:val="HTMLCode"/>
                <w:rFonts w:ascii="Times New Roman" w:hAnsi="Times New Roman" w:cs="Times New Roman"/>
                <w:color w:val="000000"/>
              </w:rPr>
              <w:t>META_MASK</w:t>
            </w:r>
            <w:r w:rsidRPr="001A2718">
              <w:rPr>
                <w:color w:val="000000"/>
                <w:sz w:val="27"/>
                <w:szCs w:val="27"/>
              </w:rPr>
              <w:t>, and</w:t>
            </w:r>
            <w:r w:rsidRPr="001A2718">
              <w:rPr>
                <w:rStyle w:val="apple-converted-space"/>
                <w:color w:val="000000"/>
                <w:sz w:val="27"/>
                <w:szCs w:val="27"/>
              </w:rPr>
              <w:t> </w:t>
            </w:r>
            <w:r w:rsidRPr="001A2718">
              <w:rPr>
                <w:rStyle w:val="HTMLCode"/>
                <w:rFonts w:ascii="Times New Roman" w:hAnsi="Times New Roman" w:cs="Times New Roman"/>
                <w:color w:val="000000"/>
              </w:rPr>
              <w:t>ALT_MASK</w:t>
            </w:r>
            <w:r w:rsidRPr="001A2718">
              <w:rPr>
                <w:rStyle w:val="apple-converted-space"/>
                <w:color w:val="000000"/>
                <w:sz w:val="27"/>
                <w:szCs w:val="27"/>
              </w:rPr>
              <w:t> </w:t>
            </w:r>
            <w:r w:rsidRPr="001A2718">
              <w:rPr>
                <w:color w:val="000000"/>
                <w:sz w:val="27"/>
                <w:szCs w:val="27"/>
              </w:rPr>
              <w:t>to determine which keys were pressed. For example, if the user Shift-selects a menu item, then the following expression is nonzero:</w:t>
            </w:r>
          </w:p>
          <w:p w:rsidR="000A3615" w:rsidRPr="001A2718" w:rsidRDefault="000A3615" w:rsidP="000A3615">
            <w:pPr>
              <w:pStyle w:val="HTMLPreformatted"/>
              <w:rPr>
                <w:rFonts w:ascii="Times New Roman" w:hAnsi="Times New Roman" w:cs="Times New Roman"/>
                <w:color w:val="000000"/>
              </w:rPr>
            </w:pPr>
            <w:r w:rsidRPr="001A2718">
              <w:rPr>
                <w:rFonts w:ascii="Times New Roman" w:hAnsi="Times New Roman" w:cs="Times New Roman"/>
                <w:color w:val="000000"/>
              </w:rPr>
              <w:t>actionEvent.getModifiers() &amp; ActionEvent.SHIFT_MASK</w:t>
            </w:r>
          </w:p>
        </w:tc>
      </w:tr>
      <w:tr w:rsidR="000A3615" w:rsidRPr="001A2718" w:rsidTr="000A361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3615" w:rsidRPr="001A2718" w:rsidRDefault="000A3615">
            <w:pPr>
              <w:rPr>
                <w:color w:val="000000"/>
                <w:sz w:val="27"/>
                <w:szCs w:val="27"/>
              </w:rPr>
            </w:pPr>
            <w:r w:rsidRPr="001A2718">
              <w:rPr>
                <w:sz w:val="27"/>
                <w:szCs w:val="27"/>
              </w:rPr>
              <w:t>Object getSource()</w:t>
            </w:r>
            <w:r w:rsidRPr="001A2718">
              <w:rPr>
                <w:color w:val="000000"/>
                <w:sz w:val="27"/>
                <w:szCs w:val="27"/>
              </w:rPr>
              <w:br/>
              <w:t>(</w:t>
            </w:r>
            <w:r w:rsidRPr="001A2718">
              <w:rPr>
                <w:rStyle w:val="Emphasis"/>
                <w:color w:val="000000"/>
                <w:sz w:val="27"/>
                <w:szCs w:val="27"/>
              </w:rPr>
              <w:t>in</w:t>
            </w:r>
            <w:r w:rsidRPr="001A2718">
              <w:rPr>
                <w:rStyle w:val="HTMLCode"/>
                <w:rFonts w:ascii="Times New Roman" w:hAnsi="Times New Roman" w:cs="Times New Roman"/>
                <w:i/>
                <w:iCs/>
                <w:color w:val="000000"/>
              </w:rPr>
              <w:t>java.util.EventObject</w:t>
            </w:r>
            <w:r w:rsidRPr="001A2718">
              <w:rPr>
                <w:color w:val="000000"/>
                <w:sz w:val="27"/>
                <w:szCs w:val="27"/>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3615" w:rsidRPr="001A2718" w:rsidRDefault="000A3615">
            <w:pPr>
              <w:rPr>
                <w:color w:val="000000"/>
                <w:sz w:val="27"/>
                <w:szCs w:val="27"/>
              </w:rPr>
            </w:pPr>
            <w:r w:rsidRPr="001A2718">
              <w:rPr>
                <w:color w:val="000000"/>
                <w:sz w:val="27"/>
                <w:szCs w:val="27"/>
              </w:rPr>
              <w:t>Returns the object that fired the event.</w:t>
            </w:r>
          </w:p>
        </w:tc>
      </w:tr>
    </w:tbl>
    <w:p w:rsidR="000A3615" w:rsidRPr="001A2718" w:rsidRDefault="000A3615" w:rsidP="000A3615">
      <w:pPr>
        <w:pStyle w:val="Heading2"/>
        <w:rPr>
          <w:rFonts w:ascii="Times New Roman" w:hAnsi="Times New Roman" w:cs="Times New Roman"/>
          <w:color w:val="F90000"/>
        </w:rPr>
      </w:pPr>
    </w:p>
    <w:p w:rsidR="004552FB" w:rsidRPr="001A2718" w:rsidRDefault="004552FB" w:rsidP="00893E01">
      <w:pPr>
        <w:rPr>
          <w:b/>
          <w:sz w:val="40"/>
          <w:szCs w:val="40"/>
        </w:rPr>
      </w:pPr>
    </w:p>
    <w:p w:rsidR="00AC7367" w:rsidRPr="001A2718" w:rsidRDefault="00AC7367" w:rsidP="00893E01">
      <w:pPr>
        <w:rPr>
          <w:b/>
          <w:sz w:val="40"/>
          <w:szCs w:val="40"/>
        </w:rPr>
      </w:pPr>
    </w:p>
    <w:p w:rsidR="00F34F8B" w:rsidRPr="001A2718" w:rsidRDefault="00F34F8B" w:rsidP="00893E01">
      <w:pPr>
        <w:rPr>
          <w:rFonts w:eastAsia="Calibri"/>
          <w:b/>
          <w:sz w:val="32"/>
          <w:szCs w:val="32"/>
          <w:lang w:eastAsia="en-IN"/>
        </w:rPr>
      </w:pPr>
    </w:p>
    <w:p w:rsidR="00F34F8B" w:rsidRPr="001A2718" w:rsidRDefault="00F34F8B" w:rsidP="00893E01">
      <w:pPr>
        <w:rPr>
          <w:rFonts w:eastAsia="Calibri"/>
          <w:b/>
          <w:sz w:val="32"/>
          <w:szCs w:val="32"/>
          <w:lang w:eastAsia="en-IN"/>
        </w:rPr>
      </w:pPr>
    </w:p>
    <w:p w:rsidR="00F34F8B" w:rsidRPr="001A2718" w:rsidRDefault="00F34F8B" w:rsidP="00893E01">
      <w:pPr>
        <w:rPr>
          <w:rFonts w:eastAsia="Calibri"/>
          <w:b/>
          <w:sz w:val="32"/>
          <w:szCs w:val="32"/>
          <w:lang w:eastAsia="en-IN"/>
        </w:rPr>
      </w:pPr>
    </w:p>
    <w:p w:rsidR="00F34F8B" w:rsidRPr="001A2718" w:rsidRDefault="00F34F8B" w:rsidP="00893E01">
      <w:pPr>
        <w:rPr>
          <w:rFonts w:eastAsia="Calibri"/>
          <w:b/>
          <w:sz w:val="32"/>
          <w:szCs w:val="32"/>
          <w:lang w:eastAsia="en-IN"/>
        </w:rPr>
      </w:pPr>
    </w:p>
    <w:p w:rsidR="00F34F8B" w:rsidRPr="001A2718" w:rsidRDefault="00F34F8B" w:rsidP="00893E01">
      <w:pPr>
        <w:rPr>
          <w:rFonts w:eastAsia="Calibri"/>
          <w:b/>
          <w:sz w:val="32"/>
          <w:szCs w:val="32"/>
          <w:lang w:eastAsia="en-IN"/>
        </w:rPr>
      </w:pPr>
    </w:p>
    <w:p w:rsidR="00F34F8B" w:rsidRPr="001A2718" w:rsidRDefault="00F34F8B" w:rsidP="00893E01">
      <w:pPr>
        <w:rPr>
          <w:rFonts w:eastAsia="Calibri"/>
          <w:b/>
          <w:sz w:val="32"/>
          <w:szCs w:val="32"/>
          <w:lang w:eastAsia="en-IN"/>
        </w:rPr>
      </w:pPr>
    </w:p>
    <w:p w:rsidR="00F34F8B" w:rsidRPr="001A2718" w:rsidRDefault="00F34F8B" w:rsidP="00893E01">
      <w:pPr>
        <w:rPr>
          <w:rFonts w:eastAsia="Calibri"/>
          <w:b/>
          <w:sz w:val="32"/>
          <w:szCs w:val="32"/>
          <w:lang w:eastAsia="en-IN"/>
        </w:rPr>
      </w:pPr>
    </w:p>
    <w:p w:rsidR="003E5069" w:rsidRPr="00252CDF" w:rsidRDefault="009F653B" w:rsidP="00893E01">
      <w:pPr>
        <w:rPr>
          <w:b/>
          <w:sz w:val="40"/>
          <w:szCs w:val="32"/>
        </w:rPr>
      </w:pPr>
      <w:r w:rsidRPr="001A2718">
        <w:rPr>
          <w:b/>
          <w:sz w:val="40"/>
          <w:szCs w:val="32"/>
        </w:rPr>
        <w:t xml:space="preserve">                              </w:t>
      </w:r>
    </w:p>
    <w:p w:rsidR="00594008" w:rsidRPr="001A2718" w:rsidRDefault="00562268" w:rsidP="00446AED">
      <w:pPr>
        <w:rPr>
          <w:b/>
          <w:sz w:val="36"/>
          <w:szCs w:val="32"/>
        </w:rPr>
      </w:pPr>
      <w:r>
        <w:rPr>
          <w:b/>
          <w:sz w:val="32"/>
          <w:szCs w:val="32"/>
        </w:rPr>
        <w:lastRenderedPageBreak/>
        <w:t>3.1</w:t>
      </w:r>
      <w:r w:rsidR="00252CDF">
        <w:rPr>
          <w:b/>
          <w:sz w:val="32"/>
          <w:szCs w:val="32"/>
        </w:rPr>
        <w:t xml:space="preserve">   </w:t>
      </w:r>
      <w:r w:rsidR="00594008" w:rsidRPr="001A2718">
        <w:rPr>
          <w:b/>
          <w:sz w:val="36"/>
          <w:szCs w:val="32"/>
        </w:rPr>
        <w:t>Frames</w:t>
      </w:r>
    </w:p>
    <w:p w:rsidR="00594008" w:rsidRPr="001A2718" w:rsidRDefault="00594008" w:rsidP="00594008">
      <w:pPr>
        <w:suppressAutoHyphens w:val="0"/>
        <w:autoSpaceDE w:val="0"/>
        <w:autoSpaceDN w:val="0"/>
        <w:adjustRightInd w:val="0"/>
        <w:spacing w:after="200" w:line="276" w:lineRule="auto"/>
        <w:rPr>
          <w:rFonts w:eastAsia="Calibri"/>
          <w:sz w:val="28"/>
          <w:szCs w:val="28"/>
          <w:lang w:eastAsia="en-IN"/>
        </w:rPr>
      </w:pPr>
    </w:p>
    <w:p w:rsidR="00594008" w:rsidRPr="001A2718" w:rsidRDefault="00446AED" w:rsidP="00446AED">
      <w:pPr>
        <w:suppressAutoHyphens w:val="0"/>
        <w:autoSpaceDE w:val="0"/>
        <w:autoSpaceDN w:val="0"/>
        <w:adjustRightInd w:val="0"/>
        <w:spacing w:after="200" w:line="276" w:lineRule="auto"/>
        <w:jc w:val="both"/>
        <w:rPr>
          <w:rFonts w:eastAsia="Calibri"/>
          <w:sz w:val="28"/>
          <w:szCs w:val="28"/>
          <w:lang w:eastAsia="en-IN"/>
        </w:rPr>
      </w:pPr>
      <w:r w:rsidRPr="001A2718">
        <w:rPr>
          <w:rFonts w:eastAsia="Calibri"/>
          <w:sz w:val="28"/>
          <w:szCs w:val="28"/>
          <w:lang w:eastAsia="en-IN"/>
        </w:rPr>
        <w:t xml:space="preserve">                  </w:t>
      </w:r>
      <w:r w:rsidR="00594008" w:rsidRPr="001A2718">
        <w:rPr>
          <w:rFonts w:eastAsia="Calibri"/>
          <w:sz w:val="28"/>
          <w:szCs w:val="28"/>
          <w:lang w:eastAsia="en-IN"/>
        </w:rPr>
        <w:t>A Frame is a top-level window with a title and a border. The size of the frame includes any area designated for the border. The dimensions of the border area may be obtained using the getInsets method. Since the border area is included in the overall size of the frame, the border effectively obscures a portion of the frame, constraining the area available for rendering and/or displaying subcomponents to the rectangle which has an upper-left corner location of (insets.left, insets.top), and has a size of width - (insets.left + insets.right) by height - (insets.top + insets.bottom).</w:t>
      </w:r>
    </w:p>
    <w:p w:rsidR="00594008" w:rsidRPr="001A2718" w:rsidRDefault="00594008" w:rsidP="00446AED">
      <w:pPr>
        <w:suppressAutoHyphens w:val="0"/>
        <w:autoSpaceDE w:val="0"/>
        <w:autoSpaceDN w:val="0"/>
        <w:adjustRightInd w:val="0"/>
        <w:spacing w:after="200" w:line="276" w:lineRule="auto"/>
        <w:jc w:val="both"/>
        <w:rPr>
          <w:rFonts w:eastAsia="Calibri"/>
          <w:sz w:val="28"/>
          <w:szCs w:val="28"/>
          <w:lang w:eastAsia="en-IN"/>
        </w:rPr>
      </w:pPr>
    </w:p>
    <w:p w:rsidR="00594008" w:rsidRPr="001A2718" w:rsidRDefault="00446AED" w:rsidP="00446AED">
      <w:pPr>
        <w:suppressAutoHyphens w:val="0"/>
        <w:autoSpaceDE w:val="0"/>
        <w:autoSpaceDN w:val="0"/>
        <w:adjustRightInd w:val="0"/>
        <w:spacing w:after="200" w:line="276" w:lineRule="auto"/>
        <w:jc w:val="both"/>
        <w:rPr>
          <w:rFonts w:eastAsia="Calibri"/>
          <w:sz w:val="28"/>
          <w:szCs w:val="28"/>
          <w:lang w:eastAsia="en-IN"/>
        </w:rPr>
      </w:pPr>
      <w:r w:rsidRPr="001A2718">
        <w:rPr>
          <w:rFonts w:eastAsia="Calibri"/>
          <w:sz w:val="28"/>
          <w:szCs w:val="28"/>
          <w:lang w:eastAsia="en-IN"/>
        </w:rPr>
        <w:t xml:space="preserve">                 </w:t>
      </w:r>
      <w:r w:rsidR="00594008" w:rsidRPr="001A2718">
        <w:rPr>
          <w:rFonts w:eastAsia="Calibri"/>
          <w:sz w:val="28"/>
          <w:szCs w:val="28"/>
          <w:lang w:eastAsia="en-IN"/>
        </w:rPr>
        <w:t>A frame, implemented as an instance of the JFrame class, is a window that has decorations such as a border, a title, and supports button components that close or iconify the window. Applications with a GUI usually include at least one frame. Applets sometimes use frames, as well.</w:t>
      </w:r>
    </w:p>
    <w:p w:rsidR="00594008" w:rsidRPr="001A2718" w:rsidRDefault="00594008" w:rsidP="00594008">
      <w:pPr>
        <w:suppressAutoHyphens w:val="0"/>
        <w:autoSpaceDE w:val="0"/>
        <w:autoSpaceDN w:val="0"/>
        <w:adjustRightInd w:val="0"/>
        <w:spacing w:after="200" w:line="276" w:lineRule="auto"/>
        <w:rPr>
          <w:rFonts w:eastAsia="Calibri"/>
          <w:sz w:val="28"/>
          <w:szCs w:val="28"/>
          <w:lang w:eastAsia="en-IN"/>
        </w:rPr>
      </w:pPr>
    </w:p>
    <w:p w:rsidR="00594008" w:rsidRPr="001A2718" w:rsidRDefault="00446AED" w:rsidP="00594008">
      <w:pPr>
        <w:suppressAutoHyphens w:val="0"/>
        <w:autoSpaceDE w:val="0"/>
        <w:autoSpaceDN w:val="0"/>
        <w:adjustRightInd w:val="0"/>
        <w:spacing w:after="200" w:line="276" w:lineRule="auto"/>
        <w:rPr>
          <w:rFonts w:eastAsia="Calibri"/>
          <w:sz w:val="28"/>
          <w:szCs w:val="28"/>
          <w:lang w:eastAsia="en-IN"/>
        </w:rPr>
      </w:pPr>
      <w:r w:rsidRPr="001A2718">
        <w:rPr>
          <w:rFonts w:eastAsia="Calibri"/>
          <w:sz w:val="28"/>
          <w:szCs w:val="28"/>
          <w:lang w:eastAsia="en-IN"/>
        </w:rPr>
        <w:t xml:space="preserve">                 </w:t>
      </w:r>
      <w:r w:rsidR="00594008" w:rsidRPr="001A2718">
        <w:rPr>
          <w:rFonts w:eastAsia="Calibri"/>
          <w:sz w:val="28"/>
          <w:szCs w:val="28"/>
          <w:lang w:eastAsia="en-IN"/>
        </w:rPr>
        <w:t xml:space="preserve">To make a window that is dependent on another window — disappearing when the other window is iconified, for example — use a dialog instead of frame.. To make a window that appears within another window, use an internal frame.  </w:t>
      </w:r>
    </w:p>
    <w:p w:rsidR="00594008" w:rsidRPr="001A2718" w:rsidRDefault="00594008" w:rsidP="00893E01">
      <w:pPr>
        <w:rPr>
          <w:b/>
          <w:sz w:val="28"/>
          <w:szCs w:val="28"/>
        </w:rPr>
      </w:pPr>
    </w:p>
    <w:p w:rsidR="003D717A" w:rsidRPr="001A2718" w:rsidRDefault="003D717A" w:rsidP="00893E01">
      <w:pPr>
        <w:rPr>
          <w:b/>
          <w:sz w:val="28"/>
          <w:szCs w:val="28"/>
        </w:rPr>
      </w:pPr>
    </w:p>
    <w:p w:rsidR="003D717A" w:rsidRPr="001A2718" w:rsidRDefault="003D717A" w:rsidP="00893E01">
      <w:pPr>
        <w:rPr>
          <w:b/>
          <w:sz w:val="28"/>
          <w:szCs w:val="28"/>
        </w:rPr>
      </w:pPr>
    </w:p>
    <w:p w:rsidR="003D717A" w:rsidRPr="001A2718" w:rsidRDefault="003D717A" w:rsidP="00893E01">
      <w:pPr>
        <w:rPr>
          <w:b/>
          <w:sz w:val="28"/>
          <w:szCs w:val="28"/>
        </w:rPr>
      </w:pPr>
    </w:p>
    <w:p w:rsidR="003D717A" w:rsidRPr="001A2718" w:rsidRDefault="003D717A" w:rsidP="00893E01">
      <w:pPr>
        <w:rPr>
          <w:b/>
          <w:sz w:val="28"/>
          <w:szCs w:val="28"/>
        </w:rPr>
      </w:pPr>
    </w:p>
    <w:p w:rsidR="003D717A" w:rsidRPr="001A2718" w:rsidRDefault="003D717A" w:rsidP="00893E01">
      <w:pPr>
        <w:rPr>
          <w:b/>
          <w:sz w:val="28"/>
          <w:szCs w:val="28"/>
        </w:rPr>
      </w:pPr>
    </w:p>
    <w:p w:rsidR="003D717A" w:rsidRPr="001A2718" w:rsidRDefault="003D717A" w:rsidP="00893E01">
      <w:pPr>
        <w:rPr>
          <w:b/>
          <w:sz w:val="28"/>
          <w:szCs w:val="28"/>
        </w:rPr>
      </w:pPr>
    </w:p>
    <w:p w:rsidR="003D717A" w:rsidRPr="001A2718" w:rsidRDefault="003D717A" w:rsidP="00893E01">
      <w:pPr>
        <w:rPr>
          <w:b/>
          <w:sz w:val="28"/>
          <w:szCs w:val="28"/>
        </w:rPr>
      </w:pPr>
    </w:p>
    <w:p w:rsidR="003D717A" w:rsidRPr="001A2718" w:rsidRDefault="003D717A" w:rsidP="00893E01">
      <w:pPr>
        <w:rPr>
          <w:b/>
          <w:sz w:val="28"/>
          <w:szCs w:val="28"/>
        </w:rPr>
      </w:pPr>
    </w:p>
    <w:p w:rsidR="003D717A" w:rsidRPr="001A2718" w:rsidRDefault="003D717A" w:rsidP="00893E01">
      <w:pPr>
        <w:rPr>
          <w:b/>
          <w:sz w:val="28"/>
          <w:szCs w:val="28"/>
        </w:rPr>
      </w:pPr>
    </w:p>
    <w:p w:rsidR="003D717A" w:rsidRPr="001A2718" w:rsidRDefault="003D717A" w:rsidP="00893E01">
      <w:pPr>
        <w:rPr>
          <w:b/>
          <w:sz w:val="28"/>
          <w:szCs w:val="28"/>
        </w:rPr>
      </w:pPr>
    </w:p>
    <w:p w:rsidR="003D717A" w:rsidRDefault="003D717A" w:rsidP="00893E01">
      <w:pPr>
        <w:rPr>
          <w:b/>
          <w:sz w:val="28"/>
          <w:szCs w:val="28"/>
        </w:rPr>
      </w:pPr>
    </w:p>
    <w:p w:rsidR="00704A41" w:rsidRDefault="00704A41" w:rsidP="00893E01">
      <w:pPr>
        <w:rPr>
          <w:b/>
          <w:sz w:val="28"/>
          <w:szCs w:val="28"/>
        </w:rPr>
      </w:pPr>
    </w:p>
    <w:p w:rsidR="00704A41" w:rsidRDefault="00704A41" w:rsidP="00893E01">
      <w:pPr>
        <w:rPr>
          <w:b/>
          <w:sz w:val="28"/>
          <w:szCs w:val="28"/>
        </w:rPr>
      </w:pPr>
    </w:p>
    <w:p w:rsidR="00704A41" w:rsidRDefault="00704A41" w:rsidP="00893E01">
      <w:pPr>
        <w:rPr>
          <w:b/>
          <w:sz w:val="28"/>
          <w:szCs w:val="28"/>
        </w:rPr>
      </w:pPr>
    </w:p>
    <w:p w:rsidR="00704A41" w:rsidRPr="001A2718" w:rsidRDefault="00704A41" w:rsidP="00893E01">
      <w:pPr>
        <w:rPr>
          <w:b/>
          <w:sz w:val="28"/>
          <w:szCs w:val="28"/>
        </w:rPr>
      </w:pPr>
    </w:p>
    <w:p w:rsidR="00F50DED" w:rsidRPr="001A2718" w:rsidRDefault="009F653B" w:rsidP="00893E01">
      <w:pPr>
        <w:rPr>
          <w:b/>
          <w:sz w:val="36"/>
          <w:szCs w:val="36"/>
        </w:rPr>
      </w:pPr>
      <w:r w:rsidRPr="001A2718">
        <w:rPr>
          <w:b/>
          <w:sz w:val="28"/>
          <w:szCs w:val="28"/>
        </w:rPr>
        <w:lastRenderedPageBreak/>
        <w:t xml:space="preserve">                                              </w:t>
      </w:r>
      <w:r w:rsidR="00F50DED" w:rsidRPr="001A2718">
        <w:rPr>
          <w:b/>
          <w:sz w:val="28"/>
          <w:szCs w:val="28"/>
        </w:rPr>
        <w:t xml:space="preserve"> </w:t>
      </w:r>
      <w:r w:rsidR="00704A41">
        <w:rPr>
          <w:b/>
          <w:sz w:val="36"/>
          <w:szCs w:val="36"/>
        </w:rPr>
        <w:t>Chapter 4</w:t>
      </w:r>
    </w:p>
    <w:p w:rsidR="00881088" w:rsidRPr="001A2718" w:rsidRDefault="005B11DD" w:rsidP="005B11DD">
      <w:pPr>
        <w:tabs>
          <w:tab w:val="left" w:pos="3306"/>
        </w:tabs>
        <w:suppressAutoHyphens w:val="0"/>
        <w:autoSpaceDE w:val="0"/>
        <w:autoSpaceDN w:val="0"/>
        <w:adjustRightInd w:val="0"/>
        <w:rPr>
          <w:rFonts w:eastAsia="Calibri"/>
          <w:b/>
          <w:sz w:val="36"/>
          <w:szCs w:val="36"/>
          <w:lang w:eastAsia="en-IN"/>
        </w:rPr>
      </w:pPr>
      <w:r>
        <w:rPr>
          <w:rFonts w:eastAsia="Calibri"/>
          <w:b/>
          <w:sz w:val="36"/>
          <w:szCs w:val="36"/>
          <w:lang w:eastAsia="en-IN"/>
        </w:rPr>
        <w:t xml:space="preserve">                              </w:t>
      </w:r>
      <w:r w:rsidR="00E13FF1">
        <w:rPr>
          <w:rFonts w:eastAsia="Calibri"/>
          <w:b/>
          <w:sz w:val="36"/>
          <w:szCs w:val="36"/>
          <w:lang w:eastAsia="en-IN"/>
        </w:rPr>
        <w:t xml:space="preserve">   </w:t>
      </w:r>
      <w:r>
        <w:rPr>
          <w:rFonts w:eastAsia="Calibri"/>
          <w:b/>
          <w:sz w:val="36"/>
          <w:szCs w:val="36"/>
          <w:lang w:eastAsia="en-IN"/>
        </w:rPr>
        <w:t xml:space="preserve">System </w:t>
      </w:r>
      <w:r w:rsidR="00E13FF1">
        <w:rPr>
          <w:rFonts w:eastAsia="Calibri"/>
          <w:b/>
          <w:sz w:val="36"/>
          <w:szCs w:val="36"/>
          <w:lang w:eastAsia="en-IN"/>
        </w:rPr>
        <w:t>Design</w:t>
      </w:r>
    </w:p>
    <w:p w:rsidR="00F50DED" w:rsidRPr="001A2718" w:rsidRDefault="00881088" w:rsidP="00F50DED">
      <w:pPr>
        <w:suppressAutoHyphens w:val="0"/>
        <w:autoSpaceDE w:val="0"/>
        <w:autoSpaceDN w:val="0"/>
        <w:adjustRightInd w:val="0"/>
        <w:rPr>
          <w:rFonts w:eastAsia="Calibri"/>
          <w:sz w:val="28"/>
          <w:szCs w:val="28"/>
          <w:lang w:eastAsia="en-IN"/>
        </w:rPr>
      </w:pPr>
      <w:r w:rsidRPr="001A2718">
        <w:rPr>
          <w:rFonts w:eastAsia="Calibri"/>
          <w:b/>
          <w:sz w:val="36"/>
          <w:szCs w:val="36"/>
          <w:lang w:eastAsia="en-IN"/>
        </w:rPr>
        <w:t xml:space="preserve"> </w:t>
      </w:r>
      <w:r w:rsidR="00704A41">
        <w:rPr>
          <w:rFonts w:eastAsia="Calibri"/>
          <w:b/>
          <w:sz w:val="36"/>
          <w:szCs w:val="36"/>
          <w:lang w:eastAsia="en-IN"/>
        </w:rPr>
        <w:t xml:space="preserve">4.0 </w:t>
      </w:r>
      <w:r w:rsidRPr="001A2718">
        <w:rPr>
          <w:rFonts w:eastAsia="Calibri"/>
          <w:b/>
          <w:sz w:val="36"/>
          <w:szCs w:val="36"/>
          <w:lang w:eastAsia="en-IN"/>
        </w:rPr>
        <w:t>Project Objectives</w:t>
      </w:r>
    </w:p>
    <w:p w:rsidR="00F50DED" w:rsidRPr="001A2718" w:rsidRDefault="00F50DED" w:rsidP="00F50DED">
      <w:pPr>
        <w:suppressAutoHyphens w:val="0"/>
        <w:autoSpaceDE w:val="0"/>
        <w:autoSpaceDN w:val="0"/>
        <w:adjustRightInd w:val="0"/>
        <w:rPr>
          <w:rFonts w:eastAsia="Calibri"/>
          <w:b/>
          <w:sz w:val="36"/>
          <w:szCs w:val="36"/>
          <w:lang w:eastAsia="en-IN"/>
        </w:rPr>
      </w:pPr>
    </w:p>
    <w:p w:rsidR="00F50DED" w:rsidRPr="001A2718" w:rsidRDefault="00F50DED" w:rsidP="00F50DED">
      <w:pPr>
        <w:suppressAutoHyphens w:val="0"/>
        <w:autoSpaceDE w:val="0"/>
        <w:autoSpaceDN w:val="0"/>
        <w:adjustRightInd w:val="0"/>
        <w:rPr>
          <w:rFonts w:eastAsia="Calibri"/>
          <w:b/>
          <w:sz w:val="32"/>
          <w:szCs w:val="32"/>
          <w:lang w:eastAsia="en-IN"/>
        </w:rPr>
      </w:pPr>
      <w:r w:rsidRPr="001A2718">
        <w:rPr>
          <w:rFonts w:eastAsia="Calibri"/>
          <w:b/>
          <w:sz w:val="32"/>
          <w:szCs w:val="32"/>
          <w:lang w:eastAsia="en-IN"/>
        </w:rPr>
        <w:t xml:space="preserve">                                 </w:t>
      </w:r>
      <w:r w:rsidR="00881088" w:rsidRPr="001A2718">
        <w:rPr>
          <w:rFonts w:eastAsia="Calibri"/>
          <w:b/>
          <w:sz w:val="32"/>
          <w:szCs w:val="32"/>
          <w:lang w:eastAsia="en-IN"/>
        </w:rPr>
        <w:t xml:space="preserve">    </w:t>
      </w:r>
      <w:r w:rsidRPr="001A2718">
        <w:rPr>
          <w:rFonts w:eastAsia="Calibri"/>
          <w:b/>
          <w:sz w:val="32"/>
          <w:szCs w:val="32"/>
          <w:lang w:eastAsia="en-IN"/>
        </w:rPr>
        <w:t xml:space="preserve"> </w:t>
      </w:r>
      <w:r w:rsidR="00881088" w:rsidRPr="001A2718">
        <w:rPr>
          <w:rFonts w:eastAsia="Calibri"/>
          <w:b/>
          <w:sz w:val="32"/>
          <w:szCs w:val="32"/>
          <w:lang w:eastAsia="en-IN"/>
        </w:rPr>
        <w:t xml:space="preserve">  Analysis :</w:t>
      </w:r>
    </w:p>
    <w:p w:rsidR="00F50DED" w:rsidRPr="001A2718" w:rsidRDefault="00F50DED" w:rsidP="00F50DED">
      <w:pPr>
        <w:suppressAutoHyphens w:val="0"/>
        <w:autoSpaceDE w:val="0"/>
        <w:autoSpaceDN w:val="0"/>
        <w:adjustRightInd w:val="0"/>
        <w:rPr>
          <w:rFonts w:eastAsia="Calibri"/>
          <w:sz w:val="28"/>
          <w:szCs w:val="28"/>
          <w:lang w:eastAsia="en-IN"/>
        </w:rPr>
      </w:pPr>
      <w:r w:rsidRPr="001A2718">
        <w:rPr>
          <w:rFonts w:eastAsia="Calibri"/>
          <w:sz w:val="28"/>
          <w:szCs w:val="28"/>
          <w:lang w:eastAsia="en-IN"/>
        </w:rPr>
        <w:t>Our project should have the ability to:</w:t>
      </w:r>
    </w:p>
    <w:p w:rsidR="00F50DED" w:rsidRPr="001A2718" w:rsidRDefault="00F50DED" w:rsidP="00F50DED">
      <w:pPr>
        <w:suppressAutoHyphens w:val="0"/>
        <w:autoSpaceDE w:val="0"/>
        <w:autoSpaceDN w:val="0"/>
        <w:adjustRightInd w:val="0"/>
        <w:rPr>
          <w:rFonts w:eastAsia="Calibri"/>
          <w:sz w:val="28"/>
          <w:szCs w:val="28"/>
          <w:lang w:eastAsia="en-IN"/>
        </w:rPr>
      </w:pPr>
      <w:r w:rsidRPr="001A2718">
        <w:rPr>
          <w:rFonts w:eastAsia="Calibri"/>
          <w:sz w:val="28"/>
          <w:szCs w:val="28"/>
          <w:lang w:eastAsia="en-IN"/>
        </w:rPr>
        <w:t>_ Interface with a graphic user interface.</w:t>
      </w:r>
    </w:p>
    <w:p w:rsidR="00F50DED" w:rsidRPr="001A2718" w:rsidRDefault="00F50DED" w:rsidP="00F50DED">
      <w:pPr>
        <w:suppressAutoHyphens w:val="0"/>
        <w:autoSpaceDE w:val="0"/>
        <w:autoSpaceDN w:val="0"/>
        <w:adjustRightInd w:val="0"/>
        <w:rPr>
          <w:rFonts w:eastAsia="Calibri"/>
          <w:sz w:val="28"/>
          <w:szCs w:val="28"/>
          <w:lang w:eastAsia="en-IN"/>
        </w:rPr>
      </w:pPr>
      <w:r w:rsidRPr="001A2718">
        <w:rPr>
          <w:rFonts w:eastAsia="Calibri"/>
          <w:sz w:val="28"/>
          <w:szCs w:val="28"/>
          <w:lang w:eastAsia="en-IN"/>
        </w:rPr>
        <w:t>_ Communication between the GUI and the Calculator functions</w:t>
      </w:r>
    </w:p>
    <w:p w:rsidR="00F50DED" w:rsidRPr="001A2718" w:rsidRDefault="00F50DED" w:rsidP="00F50DED">
      <w:pPr>
        <w:suppressAutoHyphens w:val="0"/>
        <w:autoSpaceDE w:val="0"/>
        <w:autoSpaceDN w:val="0"/>
        <w:adjustRightInd w:val="0"/>
        <w:rPr>
          <w:rFonts w:eastAsia="Calibri"/>
          <w:sz w:val="28"/>
          <w:szCs w:val="28"/>
          <w:lang w:eastAsia="en-IN"/>
        </w:rPr>
      </w:pPr>
      <w:r w:rsidRPr="001A2718">
        <w:rPr>
          <w:rFonts w:eastAsia="Calibri"/>
          <w:sz w:val="28"/>
          <w:szCs w:val="28"/>
          <w:lang w:eastAsia="en-IN"/>
        </w:rPr>
        <w:t>_ Accurate algorithms of calculator functions</w:t>
      </w:r>
    </w:p>
    <w:p w:rsidR="00F50DED" w:rsidRPr="001A2718" w:rsidRDefault="00F50DED" w:rsidP="00F50DED">
      <w:pPr>
        <w:suppressAutoHyphens w:val="0"/>
        <w:autoSpaceDE w:val="0"/>
        <w:autoSpaceDN w:val="0"/>
        <w:adjustRightInd w:val="0"/>
        <w:rPr>
          <w:rFonts w:eastAsia="Calibri"/>
          <w:sz w:val="28"/>
          <w:szCs w:val="28"/>
          <w:lang w:eastAsia="en-IN"/>
        </w:rPr>
      </w:pPr>
      <w:r w:rsidRPr="001A2718">
        <w:rPr>
          <w:rFonts w:eastAsia="Calibri"/>
          <w:sz w:val="28"/>
          <w:szCs w:val="28"/>
          <w:lang w:eastAsia="en-IN"/>
        </w:rPr>
        <w:t>_ A storage class for elements provided by the GUI</w:t>
      </w:r>
    </w:p>
    <w:p w:rsidR="00F50DED" w:rsidRPr="001A2718" w:rsidRDefault="00F50DED" w:rsidP="00F50DED">
      <w:pPr>
        <w:rPr>
          <w:rFonts w:eastAsia="Calibri"/>
          <w:sz w:val="28"/>
          <w:szCs w:val="28"/>
          <w:lang w:eastAsia="en-IN"/>
        </w:rPr>
      </w:pPr>
      <w:r w:rsidRPr="001A2718">
        <w:rPr>
          <w:rFonts w:eastAsia="Calibri"/>
          <w:sz w:val="28"/>
          <w:szCs w:val="28"/>
          <w:lang w:eastAsia="en-IN"/>
        </w:rPr>
        <w:t>_ Elements to be used by the calculator and its functions.</w:t>
      </w:r>
    </w:p>
    <w:p w:rsidR="004873BB" w:rsidRPr="001A2718" w:rsidRDefault="004873BB" w:rsidP="004873BB">
      <w:pPr>
        <w:suppressAutoHyphens w:val="0"/>
        <w:autoSpaceDE w:val="0"/>
        <w:autoSpaceDN w:val="0"/>
        <w:adjustRightInd w:val="0"/>
        <w:rPr>
          <w:rFonts w:eastAsia="Calibri"/>
          <w:sz w:val="29"/>
          <w:szCs w:val="29"/>
          <w:lang w:eastAsia="en-IN"/>
        </w:rPr>
      </w:pPr>
    </w:p>
    <w:p w:rsidR="004873BB" w:rsidRPr="001A2718" w:rsidRDefault="004873BB" w:rsidP="004873BB">
      <w:pPr>
        <w:suppressAutoHyphens w:val="0"/>
        <w:autoSpaceDE w:val="0"/>
        <w:autoSpaceDN w:val="0"/>
        <w:adjustRightInd w:val="0"/>
        <w:rPr>
          <w:rFonts w:eastAsia="Calibri"/>
          <w:sz w:val="29"/>
          <w:szCs w:val="29"/>
          <w:lang w:eastAsia="en-IN"/>
        </w:rPr>
      </w:pPr>
    </w:p>
    <w:p w:rsidR="004873BB" w:rsidRPr="001A2718" w:rsidRDefault="004B4445" w:rsidP="004873BB">
      <w:pPr>
        <w:suppressAutoHyphens w:val="0"/>
        <w:autoSpaceDE w:val="0"/>
        <w:autoSpaceDN w:val="0"/>
        <w:adjustRightInd w:val="0"/>
        <w:rPr>
          <w:rFonts w:eastAsia="Calibri"/>
          <w:b/>
          <w:sz w:val="29"/>
          <w:szCs w:val="29"/>
          <w:lang w:eastAsia="en-IN"/>
        </w:rPr>
      </w:pPr>
      <w:r>
        <w:rPr>
          <w:rFonts w:eastAsia="Calibri"/>
          <w:b/>
          <w:sz w:val="29"/>
          <w:szCs w:val="29"/>
          <w:lang w:eastAsia="en-IN"/>
        </w:rPr>
        <w:t>4</w:t>
      </w:r>
      <w:r w:rsidR="004873BB" w:rsidRPr="001A2718">
        <w:rPr>
          <w:rFonts w:eastAsia="Calibri"/>
          <w:b/>
          <w:sz w:val="29"/>
          <w:szCs w:val="29"/>
          <w:lang w:eastAsia="en-IN"/>
        </w:rPr>
        <w:t>.1 Calculator</w:t>
      </w:r>
    </w:p>
    <w:p w:rsidR="004873BB" w:rsidRPr="001A2718" w:rsidRDefault="004873BB" w:rsidP="004873BB">
      <w:pPr>
        <w:suppressAutoHyphens w:val="0"/>
        <w:autoSpaceDE w:val="0"/>
        <w:autoSpaceDN w:val="0"/>
        <w:adjustRightInd w:val="0"/>
        <w:rPr>
          <w:rFonts w:eastAsia="Calibri"/>
          <w:lang w:eastAsia="en-IN"/>
        </w:rPr>
      </w:pPr>
    </w:p>
    <w:p w:rsidR="004873BB" w:rsidRPr="001A2718" w:rsidRDefault="004873BB" w:rsidP="004873BB">
      <w:pPr>
        <w:suppressAutoHyphens w:val="0"/>
        <w:autoSpaceDE w:val="0"/>
        <w:autoSpaceDN w:val="0"/>
        <w:adjustRightInd w:val="0"/>
        <w:rPr>
          <w:b/>
          <w:sz w:val="28"/>
          <w:szCs w:val="28"/>
        </w:rPr>
      </w:pPr>
      <w:r w:rsidRPr="001A2718">
        <w:rPr>
          <w:rFonts w:eastAsia="Calibri"/>
          <w:lang w:eastAsia="en-IN"/>
        </w:rPr>
        <w:t xml:space="preserve">               </w:t>
      </w:r>
      <w:r w:rsidRPr="001A2718">
        <w:rPr>
          <w:rFonts w:eastAsia="Calibri"/>
          <w:sz w:val="28"/>
          <w:szCs w:val="28"/>
          <w:lang w:eastAsia="en-IN"/>
        </w:rPr>
        <w:t>The calculator itself consists of two objects, the stack and the calculator object. The stack stores the Elements, and the calculator object has functions which cause it to perform operations to the top numbers on the stack, or to add numbers to the stack, or similar things. This implements a simple calculator, which can be called with simple commands like \Add".</w:t>
      </w:r>
    </w:p>
    <w:p w:rsidR="00F50DED" w:rsidRPr="001A2718" w:rsidRDefault="00F50DED" w:rsidP="00893E01">
      <w:pPr>
        <w:rPr>
          <w:b/>
          <w:sz w:val="28"/>
          <w:szCs w:val="28"/>
        </w:rPr>
      </w:pPr>
    </w:p>
    <w:p w:rsidR="004873BB" w:rsidRPr="001A2718" w:rsidRDefault="004873BB" w:rsidP="00893E01">
      <w:pPr>
        <w:rPr>
          <w:b/>
          <w:sz w:val="28"/>
          <w:szCs w:val="28"/>
        </w:rPr>
      </w:pPr>
    </w:p>
    <w:p w:rsidR="004873BB" w:rsidRPr="001A2718" w:rsidRDefault="004B4445" w:rsidP="004873BB">
      <w:pPr>
        <w:suppressAutoHyphens w:val="0"/>
        <w:autoSpaceDE w:val="0"/>
        <w:autoSpaceDN w:val="0"/>
        <w:adjustRightInd w:val="0"/>
        <w:rPr>
          <w:rFonts w:eastAsia="Calibri"/>
          <w:b/>
          <w:sz w:val="29"/>
          <w:szCs w:val="29"/>
          <w:lang w:eastAsia="en-IN"/>
        </w:rPr>
      </w:pPr>
      <w:r>
        <w:rPr>
          <w:b/>
          <w:sz w:val="28"/>
          <w:szCs w:val="28"/>
        </w:rPr>
        <w:t>4</w:t>
      </w:r>
      <w:r w:rsidR="004873BB" w:rsidRPr="001A2718">
        <w:rPr>
          <w:b/>
          <w:sz w:val="28"/>
          <w:szCs w:val="28"/>
        </w:rPr>
        <w:t xml:space="preserve">.2 </w:t>
      </w:r>
      <w:r w:rsidR="004873BB" w:rsidRPr="001A2718">
        <w:rPr>
          <w:rFonts w:eastAsia="Calibri"/>
          <w:b/>
          <w:sz w:val="29"/>
          <w:szCs w:val="29"/>
          <w:lang w:eastAsia="en-IN"/>
        </w:rPr>
        <w:t>GUI</w:t>
      </w:r>
    </w:p>
    <w:p w:rsidR="004873BB" w:rsidRPr="001A2718" w:rsidRDefault="004873BB" w:rsidP="004873BB">
      <w:pPr>
        <w:suppressAutoHyphens w:val="0"/>
        <w:autoSpaceDE w:val="0"/>
        <w:autoSpaceDN w:val="0"/>
        <w:adjustRightInd w:val="0"/>
        <w:rPr>
          <w:rFonts w:eastAsia="Calibri"/>
          <w:lang w:eastAsia="en-IN"/>
        </w:rPr>
      </w:pPr>
    </w:p>
    <w:p w:rsidR="00B12332" w:rsidRPr="001A2718" w:rsidRDefault="004873BB" w:rsidP="004873BB">
      <w:pPr>
        <w:suppressAutoHyphens w:val="0"/>
        <w:autoSpaceDE w:val="0"/>
        <w:autoSpaceDN w:val="0"/>
        <w:adjustRightInd w:val="0"/>
        <w:spacing w:line="360" w:lineRule="auto"/>
        <w:rPr>
          <w:sz w:val="28"/>
          <w:szCs w:val="28"/>
        </w:rPr>
      </w:pPr>
      <w:r w:rsidRPr="001A2718">
        <w:rPr>
          <w:rFonts w:eastAsia="Calibri"/>
          <w:lang w:eastAsia="en-IN"/>
        </w:rPr>
        <w:t xml:space="preserve">                      </w:t>
      </w:r>
      <w:r w:rsidRPr="001A2718">
        <w:rPr>
          <w:rFonts w:eastAsia="Calibri"/>
          <w:sz w:val="28"/>
          <w:szCs w:val="28"/>
          <w:lang w:eastAsia="en-IN"/>
        </w:rPr>
        <w:t>The graphical user interface consists of 2 classes. The _rst is a generic GUI that we can create from existing code. This uses a second class which converts the characters sent by the GUI into commands for the calculator, and updates the display on the GUI. The reason for separating this into 2 classes is that it minimizes the amount of modi_cation needed to existing code, allows for multiple programmers to more easily work on the separate parts, and allows for simple changes to the graphical user interface.</w:t>
      </w:r>
    </w:p>
    <w:p w:rsidR="00B12332" w:rsidRPr="001A2718" w:rsidRDefault="00B12332" w:rsidP="00B12332">
      <w:pPr>
        <w:rPr>
          <w:sz w:val="28"/>
          <w:szCs w:val="28"/>
        </w:rPr>
      </w:pPr>
    </w:p>
    <w:p w:rsidR="00B12332" w:rsidRPr="001A2718" w:rsidRDefault="00B12332" w:rsidP="00B12332">
      <w:pPr>
        <w:suppressAutoHyphens w:val="0"/>
        <w:autoSpaceDE w:val="0"/>
        <w:autoSpaceDN w:val="0"/>
        <w:adjustRightInd w:val="0"/>
        <w:rPr>
          <w:sz w:val="36"/>
          <w:szCs w:val="36"/>
        </w:rPr>
      </w:pPr>
    </w:p>
    <w:p w:rsidR="00B12332" w:rsidRPr="001A2718" w:rsidRDefault="00B12332" w:rsidP="00B12332">
      <w:pPr>
        <w:suppressAutoHyphens w:val="0"/>
        <w:autoSpaceDE w:val="0"/>
        <w:autoSpaceDN w:val="0"/>
        <w:adjustRightInd w:val="0"/>
        <w:rPr>
          <w:sz w:val="36"/>
          <w:szCs w:val="36"/>
        </w:rPr>
      </w:pPr>
    </w:p>
    <w:p w:rsidR="00B12332" w:rsidRPr="001A2718" w:rsidRDefault="00B12332" w:rsidP="00B12332">
      <w:pPr>
        <w:suppressAutoHyphens w:val="0"/>
        <w:autoSpaceDE w:val="0"/>
        <w:autoSpaceDN w:val="0"/>
        <w:adjustRightInd w:val="0"/>
        <w:rPr>
          <w:sz w:val="36"/>
          <w:szCs w:val="36"/>
        </w:rPr>
      </w:pPr>
    </w:p>
    <w:p w:rsidR="00B12332" w:rsidRPr="001A2718" w:rsidRDefault="00B12332" w:rsidP="00B12332">
      <w:pPr>
        <w:suppressAutoHyphens w:val="0"/>
        <w:autoSpaceDE w:val="0"/>
        <w:autoSpaceDN w:val="0"/>
        <w:adjustRightInd w:val="0"/>
        <w:rPr>
          <w:sz w:val="36"/>
          <w:szCs w:val="36"/>
        </w:rPr>
      </w:pPr>
    </w:p>
    <w:p w:rsidR="006A6B2B" w:rsidRPr="001A2718" w:rsidRDefault="006A6B2B" w:rsidP="00B12332">
      <w:pPr>
        <w:suppressAutoHyphens w:val="0"/>
        <w:autoSpaceDE w:val="0"/>
        <w:autoSpaceDN w:val="0"/>
        <w:adjustRightInd w:val="0"/>
        <w:rPr>
          <w:sz w:val="36"/>
          <w:szCs w:val="36"/>
        </w:rPr>
      </w:pPr>
    </w:p>
    <w:p w:rsidR="00B12332" w:rsidRPr="001A2718" w:rsidRDefault="004B4445" w:rsidP="00B12332">
      <w:pPr>
        <w:suppressAutoHyphens w:val="0"/>
        <w:autoSpaceDE w:val="0"/>
        <w:autoSpaceDN w:val="0"/>
        <w:adjustRightInd w:val="0"/>
        <w:rPr>
          <w:rFonts w:eastAsia="Calibri"/>
          <w:sz w:val="36"/>
          <w:szCs w:val="36"/>
          <w:lang w:eastAsia="en-IN"/>
        </w:rPr>
      </w:pPr>
      <w:r>
        <w:rPr>
          <w:sz w:val="36"/>
          <w:szCs w:val="36"/>
        </w:rPr>
        <w:lastRenderedPageBreak/>
        <w:t>4</w:t>
      </w:r>
      <w:r w:rsidR="00B12332" w:rsidRPr="001A2718">
        <w:rPr>
          <w:sz w:val="36"/>
          <w:szCs w:val="36"/>
        </w:rPr>
        <w:t xml:space="preserve">.3 </w:t>
      </w:r>
      <w:r w:rsidR="00B12332" w:rsidRPr="001A2718">
        <w:rPr>
          <w:rFonts w:eastAsia="Calibri"/>
          <w:sz w:val="36"/>
          <w:szCs w:val="36"/>
          <w:lang w:eastAsia="en-IN"/>
        </w:rPr>
        <w:t>User Interface</w:t>
      </w:r>
    </w:p>
    <w:p w:rsidR="00B12332" w:rsidRPr="001A2718" w:rsidRDefault="00B12332" w:rsidP="00B12332">
      <w:pPr>
        <w:suppressAutoHyphens w:val="0"/>
        <w:autoSpaceDE w:val="0"/>
        <w:autoSpaceDN w:val="0"/>
        <w:adjustRightInd w:val="0"/>
        <w:rPr>
          <w:rFonts w:eastAsia="Calibri"/>
          <w:sz w:val="36"/>
          <w:szCs w:val="36"/>
          <w:lang w:eastAsia="en-IN"/>
        </w:rPr>
      </w:pPr>
    </w:p>
    <w:p w:rsidR="00B64240" w:rsidRPr="001A2718" w:rsidRDefault="00B12332" w:rsidP="00B12332">
      <w:pPr>
        <w:suppressAutoHyphens w:val="0"/>
        <w:autoSpaceDE w:val="0"/>
        <w:autoSpaceDN w:val="0"/>
        <w:adjustRightInd w:val="0"/>
        <w:spacing w:line="360" w:lineRule="auto"/>
        <w:rPr>
          <w:sz w:val="28"/>
          <w:szCs w:val="28"/>
        </w:rPr>
      </w:pPr>
      <w:r w:rsidRPr="001A2718">
        <w:rPr>
          <w:rFonts w:eastAsia="Calibri"/>
          <w:sz w:val="28"/>
          <w:szCs w:val="28"/>
          <w:lang w:eastAsia="en-IN"/>
        </w:rPr>
        <w:t>The user interface is a GUI built with the Tk Toolkit, emulating a typical four-function calculator, but with an added stack display and the ability to display operands other than simple integers and oats. The Tk Toolkit was chosen over other graphics packages mainly because it is the standard graphics package distributed with Python, the language chosen for this project, and it is well-documented in t</w:t>
      </w:r>
      <w:r w:rsidR="00AB3E7C" w:rsidRPr="001A2718">
        <w:rPr>
          <w:rFonts w:eastAsia="Calibri"/>
          <w:sz w:val="28"/>
          <w:szCs w:val="28"/>
          <w:lang w:eastAsia="en-IN"/>
        </w:rPr>
        <w:t xml:space="preserve">hat context. It is also less </w:t>
      </w:r>
      <w:r w:rsidR="00BB4246" w:rsidRPr="001A2718">
        <w:rPr>
          <w:rFonts w:eastAsia="Calibri"/>
          <w:sz w:val="28"/>
          <w:szCs w:val="28"/>
          <w:lang w:eastAsia="en-IN"/>
        </w:rPr>
        <w:t>difficult</w:t>
      </w:r>
      <w:r w:rsidRPr="001A2718">
        <w:rPr>
          <w:rFonts w:eastAsia="Calibri"/>
          <w:sz w:val="28"/>
          <w:szCs w:val="28"/>
          <w:lang w:eastAsia="en-IN"/>
        </w:rPr>
        <w:t xml:space="preserve"> to learn and use than the Qt Toolkit, </w:t>
      </w:r>
      <w:r w:rsidR="00AB3E7C" w:rsidRPr="001A2718">
        <w:rPr>
          <w:rFonts w:eastAsia="Calibri"/>
          <w:sz w:val="28"/>
          <w:szCs w:val="28"/>
          <w:lang w:eastAsia="en-IN"/>
        </w:rPr>
        <w:t>and more compact and efficient</w:t>
      </w:r>
      <w:r w:rsidRPr="001A2718">
        <w:rPr>
          <w:rFonts w:eastAsia="Calibri"/>
          <w:sz w:val="28"/>
          <w:szCs w:val="28"/>
          <w:lang w:eastAsia="en-IN"/>
        </w:rPr>
        <w:t xml:space="preserve"> than Java Swing. Tk has been around for a very long time, and it is considered ugly by many who prefer the perfectly sculpted contours of more modern packages, but it is quite adequate for our needs – basic widgets such as buttons and data entry boxes. We decided to minimize the amount of "circuitry" in the display module, and make it basically a passive display, with the ability to capture mouse clicks and send a code indicating which button was pressed. There are two categories of button - data and operations. Typical user interactions are discussed in the analysis section. When the user presses a data key, all that happens is that the display ( bottom register ) is refreshed with the new key appended to any existing data. When an operation key is pressed, the Controller pops the necessary operands o_ the stack, performs the operation, and refreshes all registers in the display. We also considered an architecture in which the Display module maintained the stack, and made the Controller much simpler. We decided to go with the current design, however,</w:t>
      </w:r>
      <w:r w:rsidRPr="001A2718">
        <w:rPr>
          <w:rFonts w:eastAsia="Calibri"/>
          <w:lang w:eastAsia="en-IN"/>
        </w:rPr>
        <w:t xml:space="preserve"> </w:t>
      </w:r>
      <w:r w:rsidRPr="001A2718">
        <w:rPr>
          <w:rFonts w:eastAsia="Calibri"/>
          <w:sz w:val="28"/>
          <w:szCs w:val="28"/>
          <w:lang w:eastAsia="en-IN"/>
        </w:rPr>
        <w:t>so it would be easier to change the Display if we later add other data types and operations.</w:t>
      </w:r>
    </w:p>
    <w:p w:rsidR="009F653B" w:rsidRPr="001A2718" w:rsidRDefault="00B64240" w:rsidP="00B64240">
      <w:pPr>
        <w:tabs>
          <w:tab w:val="left" w:pos="3285"/>
        </w:tabs>
        <w:rPr>
          <w:b/>
          <w:sz w:val="28"/>
          <w:szCs w:val="28"/>
        </w:rPr>
      </w:pPr>
      <w:r w:rsidRPr="001A2718">
        <w:rPr>
          <w:b/>
          <w:sz w:val="28"/>
          <w:szCs w:val="28"/>
        </w:rPr>
        <w:tab/>
      </w:r>
      <w:r w:rsidR="009F653B" w:rsidRPr="001A2718">
        <w:rPr>
          <w:b/>
          <w:sz w:val="28"/>
          <w:szCs w:val="28"/>
        </w:rPr>
        <w:t xml:space="preserve">  </w:t>
      </w:r>
    </w:p>
    <w:p w:rsidR="009F653B" w:rsidRPr="001A2718" w:rsidRDefault="009F653B" w:rsidP="00B64240">
      <w:pPr>
        <w:tabs>
          <w:tab w:val="left" w:pos="3285"/>
        </w:tabs>
        <w:rPr>
          <w:b/>
          <w:sz w:val="28"/>
          <w:szCs w:val="28"/>
        </w:rPr>
      </w:pPr>
    </w:p>
    <w:p w:rsidR="009F653B" w:rsidRPr="001A2718" w:rsidRDefault="009F653B" w:rsidP="00B64240">
      <w:pPr>
        <w:tabs>
          <w:tab w:val="left" w:pos="3285"/>
        </w:tabs>
        <w:rPr>
          <w:b/>
          <w:sz w:val="28"/>
          <w:szCs w:val="28"/>
        </w:rPr>
      </w:pPr>
      <w:r w:rsidRPr="001A2718">
        <w:rPr>
          <w:b/>
          <w:sz w:val="28"/>
          <w:szCs w:val="28"/>
        </w:rPr>
        <w:t xml:space="preserve">                                           </w:t>
      </w:r>
    </w:p>
    <w:p w:rsidR="009F653B" w:rsidRPr="001A2718" w:rsidRDefault="009F653B" w:rsidP="00B64240">
      <w:pPr>
        <w:tabs>
          <w:tab w:val="left" w:pos="3285"/>
        </w:tabs>
        <w:rPr>
          <w:b/>
          <w:sz w:val="28"/>
          <w:szCs w:val="28"/>
        </w:rPr>
      </w:pPr>
    </w:p>
    <w:p w:rsidR="009F653B" w:rsidRPr="001A2718" w:rsidRDefault="009F653B" w:rsidP="00B64240">
      <w:pPr>
        <w:tabs>
          <w:tab w:val="left" w:pos="3285"/>
        </w:tabs>
        <w:rPr>
          <w:b/>
          <w:sz w:val="28"/>
          <w:szCs w:val="28"/>
        </w:rPr>
      </w:pPr>
    </w:p>
    <w:p w:rsidR="009F653B" w:rsidRPr="001A2718" w:rsidRDefault="009F653B" w:rsidP="00B64240">
      <w:pPr>
        <w:tabs>
          <w:tab w:val="left" w:pos="3285"/>
        </w:tabs>
        <w:rPr>
          <w:b/>
          <w:sz w:val="28"/>
          <w:szCs w:val="28"/>
        </w:rPr>
      </w:pPr>
    </w:p>
    <w:p w:rsidR="009F653B" w:rsidRPr="001A2718" w:rsidRDefault="009F653B" w:rsidP="00B64240">
      <w:pPr>
        <w:tabs>
          <w:tab w:val="left" w:pos="3285"/>
        </w:tabs>
        <w:rPr>
          <w:b/>
          <w:sz w:val="28"/>
          <w:szCs w:val="28"/>
        </w:rPr>
      </w:pPr>
    </w:p>
    <w:p w:rsidR="009F653B" w:rsidRPr="001A2718" w:rsidRDefault="009F653B" w:rsidP="00B64240">
      <w:pPr>
        <w:tabs>
          <w:tab w:val="left" w:pos="3285"/>
        </w:tabs>
        <w:rPr>
          <w:b/>
          <w:sz w:val="28"/>
          <w:szCs w:val="28"/>
        </w:rPr>
      </w:pPr>
    </w:p>
    <w:p w:rsidR="009F653B" w:rsidRPr="001A2718" w:rsidRDefault="009F653B" w:rsidP="00B64240">
      <w:pPr>
        <w:tabs>
          <w:tab w:val="left" w:pos="3285"/>
        </w:tabs>
        <w:rPr>
          <w:b/>
          <w:sz w:val="28"/>
          <w:szCs w:val="28"/>
        </w:rPr>
      </w:pPr>
      <w:r w:rsidRPr="001A2718">
        <w:rPr>
          <w:b/>
          <w:sz w:val="28"/>
          <w:szCs w:val="28"/>
        </w:rPr>
        <w:t xml:space="preserve">                                                </w:t>
      </w:r>
    </w:p>
    <w:p w:rsidR="009F653B" w:rsidRPr="001A2718" w:rsidRDefault="009F653B" w:rsidP="00B64240">
      <w:pPr>
        <w:tabs>
          <w:tab w:val="left" w:pos="3285"/>
        </w:tabs>
        <w:rPr>
          <w:b/>
          <w:noProof/>
          <w:sz w:val="28"/>
          <w:szCs w:val="28"/>
          <w:lang w:eastAsia="en-US"/>
        </w:rPr>
      </w:pPr>
      <w:r w:rsidRPr="001A2718">
        <w:rPr>
          <w:b/>
          <w:sz w:val="28"/>
          <w:szCs w:val="28"/>
        </w:rPr>
        <w:t xml:space="preserve">                                                </w:t>
      </w:r>
      <w:r w:rsidR="00B64240" w:rsidRPr="001A2718">
        <w:rPr>
          <w:b/>
          <w:sz w:val="28"/>
          <w:szCs w:val="28"/>
        </w:rPr>
        <w:t>Use Case Diagram</w:t>
      </w:r>
    </w:p>
    <w:p w:rsidR="00B64240" w:rsidRPr="001A2718" w:rsidRDefault="00B64240" w:rsidP="00B64240">
      <w:pPr>
        <w:tabs>
          <w:tab w:val="left" w:pos="3285"/>
        </w:tabs>
        <w:rPr>
          <w:b/>
          <w:sz w:val="28"/>
          <w:szCs w:val="28"/>
        </w:rPr>
      </w:pPr>
    </w:p>
    <w:p w:rsidR="00F50DED" w:rsidRPr="001A2718" w:rsidRDefault="00F50DED" w:rsidP="00893E01">
      <w:pPr>
        <w:rPr>
          <w:b/>
          <w:sz w:val="28"/>
          <w:szCs w:val="28"/>
        </w:rPr>
      </w:pPr>
    </w:p>
    <w:p w:rsidR="00F50DED" w:rsidRPr="001A2718" w:rsidRDefault="00F50DED" w:rsidP="00893E01">
      <w:pPr>
        <w:rPr>
          <w:b/>
          <w:sz w:val="28"/>
          <w:szCs w:val="28"/>
        </w:rPr>
      </w:pPr>
    </w:p>
    <w:p w:rsidR="004873BB" w:rsidRPr="001A2718" w:rsidRDefault="004873BB" w:rsidP="00893E01">
      <w:pPr>
        <w:rPr>
          <w:b/>
          <w:sz w:val="28"/>
          <w:szCs w:val="28"/>
        </w:rPr>
      </w:pPr>
    </w:p>
    <w:p w:rsidR="004873BB" w:rsidRPr="001A2718" w:rsidRDefault="009F653B" w:rsidP="009F653B">
      <w:pPr>
        <w:tabs>
          <w:tab w:val="left" w:pos="3105"/>
        </w:tabs>
        <w:rPr>
          <w:b/>
          <w:sz w:val="28"/>
          <w:szCs w:val="28"/>
        </w:rPr>
      </w:pPr>
      <w:r w:rsidRPr="001A2718">
        <w:rPr>
          <w:b/>
          <w:sz w:val="28"/>
          <w:szCs w:val="28"/>
        </w:rPr>
        <w:tab/>
        <w:t xml:space="preserve">    Simple Calculator</w:t>
      </w:r>
    </w:p>
    <w:p w:rsidR="004873BB" w:rsidRPr="001A2718" w:rsidRDefault="004873BB" w:rsidP="00893E01">
      <w:pPr>
        <w:rPr>
          <w:b/>
          <w:sz w:val="28"/>
          <w:szCs w:val="28"/>
        </w:rPr>
      </w:pPr>
    </w:p>
    <w:p w:rsidR="004873BB" w:rsidRPr="001A2718" w:rsidRDefault="004873BB" w:rsidP="00893E01">
      <w:pPr>
        <w:rPr>
          <w:b/>
          <w:sz w:val="28"/>
          <w:szCs w:val="28"/>
        </w:rPr>
      </w:pPr>
    </w:p>
    <w:p w:rsidR="004873BB" w:rsidRPr="001A2718" w:rsidRDefault="009F653B" w:rsidP="00893E01">
      <w:pPr>
        <w:rPr>
          <w:b/>
          <w:sz w:val="28"/>
          <w:szCs w:val="28"/>
        </w:rPr>
      </w:pPr>
      <w:r w:rsidRPr="001A2718">
        <w:rPr>
          <w:b/>
          <w:noProof/>
          <w:sz w:val="28"/>
          <w:szCs w:val="28"/>
          <w:lang w:eastAsia="en-US"/>
        </w:rPr>
        <w:drawing>
          <wp:anchor distT="0" distB="0" distL="114300" distR="114300" simplePos="0" relativeHeight="251664384" behindDoc="1" locked="0" layoutInCell="1" allowOverlap="1">
            <wp:simplePos x="0" y="0"/>
            <wp:positionH relativeFrom="margin">
              <wp:align>right</wp:align>
            </wp:positionH>
            <wp:positionV relativeFrom="paragraph">
              <wp:posOffset>264795</wp:posOffset>
            </wp:positionV>
            <wp:extent cx="5724525" cy="4133850"/>
            <wp:effectExtent l="0" t="0" r="9525" b="0"/>
            <wp:wrapTight wrapText="bothSides">
              <wp:wrapPolygon edited="0">
                <wp:start x="0" y="0"/>
                <wp:lineTo x="0" y="21500"/>
                <wp:lineTo x="21564" y="21500"/>
                <wp:lineTo x="21564" y="0"/>
                <wp:lineTo x="0" y="0"/>
              </wp:wrapPolygon>
            </wp:wrapTight>
            <wp:docPr id="2" name="Picture 2" descr="C:\Users\Yash\Desktop\Yash_calc\usecase 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h\Desktop\Yash_calc\usecase D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anchor>
        </w:drawing>
      </w:r>
    </w:p>
    <w:p w:rsidR="004873BB" w:rsidRPr="001A2718" w:rsidRDefault="004873BB" w:rsidP="00893E01">
      <w:pPr>
        <w:rPr>
          <w:b/>
          <w:sz w:val="28"/>
          <w:szCs w:val="28"/>
        </w:rPr>
      </w:pPr>
    </w:p>
    <w:p w:rsidR="004873BB" w:rsidRPr="001A2718" w:rsidRDefault="004873BB" w:rsidP="00893E01">
      <w:pPr>
        <w:rPr>
          <w:b/>
          <w:sz w:val="28"/>
          <w:szCs w:val="28"/>
        </w:rPr>
      </w:pPr>
    </w:p>
    <w:p w:rsidR="004873BB" w:rsidRPr="001A2718" w:rsidRDefault="004873BB" w:rsidP="00893E01">
      <w:pPr>
        <w:rPr>
          <w:b/>
          <w:sz w:val="28"/>
          <w:szCs w:val="28"/>
        </w:rPr>
      </w:pPr>
    </w:p>
    <w:p w:rsidR="00151DCC" w:rsidRPr="001A2718" w:rsidRDefault="004873BB" w:rsidP="00893E01">
      <w:pPr>
        <w:rPr>
          <w:b/>
          <w:sz w:val="28"/>
          <w:szCs w:val="28"/>
        </w:rPr>
      </w:pPr>
      <w:r w:rsidRPr="001A2718">
        <w:rPr>
          <w:b/>
          <w:sz w:val="28"/>
          <w:szCs w:val="28"/>
        </w:rPr>
        <w:t xml:space="preserve">                                                   </w:t>
      </w:r>
    </w:p>
    <w:p w:rsidR="00151DCC" w:rsidRPr="001A2718" w:rsidRDefault="00151DCC" w:rsidP="00893E01">
      <w:pPr>
        <w:rPr>
          <w:b/>
          <w:sz w:val="28"/>
          <w:szCs w:val="28"/>
        </w:rPr>
      </w:pPr>
    </w:p>
    <w:p w:rsidR="00151DCC" w:rsidRPr="001A2718" w:rsidRDefault="00151DCC" w:rsidP="00893E01">
      <w:pPr>
        <w:rPr>
          <w:b/>
          <w:sz w:val="28"/>
          <w:szCs w:val="28"/>
        </w:rPr>
      </w:pPr>
    </w:p>
    <w:p w:rsidR="00151DCC" w:rsidRPr="001A2718" w:rsidRDefault="00151DCC" w:rsidP="00893E01">
      <w:pPr>
        <w:rPr>
          <w:b/>
          <w:sz w:val="28"/>
          <w:szCs w:val="28"/>
        </w:rPr>
      </w:pPr>
    </w:p>
    <w:p w:rsidR="00151DCC" w:rsidRPr="001A2718" w:rsidRDefault="00151DCC" w:rsidP="00893E01">
      <w:pPr>
        <w:rPr>
          <w:b/>
          <w:sz w:val="28"/>
          <w:szCs w:val="28"/>
        </w:rPr>
      </w:pPr>
    </w:p>
    <w:p w:rsidR="00151DCC" w:rsidRPr="001A2718" w:rsidRDefault="00151DCC" w:rsidP="00893E01">
      <w:pPr>
        <w:rPr>
          <w:b/>
          <w:sz w:val="28"/>
          <w:szCs w:val="28"/>
        </w:rPr>
      </w:pPr>
    </w:p>
    <w:p w:rsidR="00151DCC" w:rsidRPr="001A2718" w:rsidRDefault="00151DCC" w:rsidP="00893E01">
      <w:pPr>
        <w:rPr>
          <w:b/>
          <w:sz w:val="28"/>
          <w:szCs w:val="28"/>
        </w:rPr>
      </w:pPr>
    </w:p>
    <w:p w:rsidR="00151DCC" w:rsidRPr="001A2718" w:rsidRDefault="00151DCC" w:rsidP="00893E01">
      <w:pPr>
        <w:rPr>
          <w:b/>
          <w:sz w:val="28"/>
          <w:szCs w:val="28"/>
        </w:rPr>
      </w:pPr>
    </w:p>
    <w:p w:rsidR="004873BB" w:rsidRPr="001A2718" w:rsidRDefault="00C33968" w:rsidP="00893E01">
      <w:pPr>
        <w:rPr>
          <w:b/>
          <w:sz w:val="36"/>
          <w:szCs w:val="36"/>
        </w:rPr>
      </w:pPr>
      <w:r w:rsidRPr="001A2718">
        <w:rPr>
          <w:b/>
          <w:sz w:val="28"/>
          <w:szCs w:val="28"/>
        </w:rPr>
        <w:lastRenderedPageBreak/>
        <w:t xml:space="preserve">                                            </w:t>
      </w:r>
      <w:r w:rsidR="00151DCC" w:rsidRPr="001A2718">
        <w:rPr>
          <w:b/>
          <w:sz w:val="28"/>
          <w:szCs w:val="28"/>
        </w:rPr>
        <w:t xml:space="preserve">  </w:t>
      </w:r>
      <w:r w:rsidR="004873BB" w:rsidRPr="001A2718">
        <w:rPr>
          <w:b/>
          <w:sz w:val="36"/>
          <w:szCs w:val="36"/>
        </w:rPr>
        <w:t>Class Diagram</w:t>
      </w:r>
    </w:p>
    <w:p w:rsidR="00C33968" w:rsidRPr="001A2718" w:rsidRDefault="00C33968" w:rsidP="00893E01">
      <w:pPr>
        <w:rPr>
          <w:b/>
          <w:sz w:val="36"/>
          <w:szCs w:val="36"/>
        </w:rPr>
      </w:pPr>
    </w:p>
    <w:p w:rsidR="00C33968" w:rsidRPr="001A2718" w:rsidRDefault="00C33968" w:rsidP="00893E01">
      <w:pPr>
        <w:rPr>
          <w:b/>
          <w:sz w:val="36"/>
          <w:szCs w:val="36"/>
        </w:rPr>
      </w:pPr>
    </w:p>
    <w:p w:rsidR="00C33968" w:rsidRPr="001A2718" w:rsidRDefault="00C33968" w:rsidP="00893E01">
      <w:pPr>
        <w:rPr>
          <w:b/>
          <w:sz w:val="36"/>
          <w:szCs w:val="36"/>
        </w:rPr>
      </w:pPr>
    </w:p>
    <w:p w:rsidR="00FB24DB" w:rsidRDefault="004873BB" w:rsidP="00893E01">
      <w:pPr>
        <w:rPr>
          <w:b/>
          <w:sz w:val="28"/>
          <w:szCs w:val="28"/>
        </w:rPr>
      </w:pPr>
      <w:r w:rsidRPr="001A2718">
        <w:rPr>
          <w:b/>
          <w:noProof/>
          <w:sz w:val="28"/>
          <w:szCs w:val="28"/>
          <w:lang w:eastAsia="en-US"/>
        </w:rPr>
        <w:drawing>
          <wp:inline distT="0" distB="0" distL="0" distR="0">
            <wp:extent cx="5724525" cy="7419975"/>
            <wp:effectExtent l="0" t="0" r="9525" b="9525"/>
            <wp:docPr id="3" name="Picture 3" descr="C:\Users\Yash\Desktop\Yash_calc\class 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h\Desktop\Yash_calc\class d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7419975"/>
                    </a:xfrm>
                    <a:prstGeom prst="rect">
                      <a:avLst/>
                    </a:prstGeom>
                    <a:noFill/>
                    <a:ln>
                      <a:noFill/>
                    </a:ln>
                  </pic:spPr>
                </pic:pic>
              </a:graphicData>
            </a:graphic>
          </wp:inline>
        </w:drawing>
      </w:r>
      <w:r w:rsidR="002637F8" w:rsidRPr="001A2718">
        <w:rPr>
          <w:b/>
          <w:sz w:val="28"/>
          <w:szCs w:val="28"/>
        </w:rPr>
        <w:t xml:space="preserve">  </w:t>
      </w:r>
    </w:p>
    <w:p w:rsidR="003D717A" w:rsidRPr="00811FA7" w:rsidRDefault="00FB24DB" w:rsidP="00893E01">
      <w:pPr>
        <w:rPr>
          <w:b/>
          <w:sz w:val="28"/>
          <w:szCs w:val="28"/>
        </w:rPr>
      </w:pPr>
      <w:r>
        <w:rPr>
          <w:b/>
          <w:sz w:val="28"/>
          <w:szCs w:val="28"/>
        </w:rPr>
        <w:lastRenderedPageBreak/>
        <w:t xml:space="preserve">                                                      </w:t>
      </w:r>
      <w:r w:rsidR="00811FA7">
        <w:rPr>
          <w:b/>
          <w:sz w:val="28"/>
          <w:szCs w:val="28"/>
        </w:rPr>
        <w:t xml:space="preserve">  </w:t>
      </w:r>
      <w:r w:rsidR="003D717A" w:rsidRPr="001A2718">
        <w:rPr>
          <w:b/>
          <w:sz w:val="36"/>
          <w:szCs w:val="28"/>
        </w:rPr>
        <w:t>Chapter</w:t>
      </w:r>
      <w:r w:rsidR="00EA0C93">
        <w:rPr>
          <w:b/>
          <w:sz w:val="36"/>
          <w:szCs w:val="28"/>
        </w:rPr>
        <w:t xml:space="preserve"> 5</w:t>
      </w:r>
    </w:p>
    <w:p w:rsidR="003D717A" w:rsidRPr="001A2718" w:rsidRDefault="003D717A" w:rsidP="00893E01">
      <w:pPr>
        <w:rPr>
          <w:b/>
          <w:sz w:val="36"/>
          <w:szCs w:val="28"/>
        </w:rPr>
      </w:pPr>
    </w:p>
    <w:p w:rsidR="00B35D53" w:rsidRPr="00811FA7" w:rsidRDefault="00811FA7" w:rsidP="004E0DE8">
      <w:pPr>
        <w:rPr>
          <w:noProof/>
          <w:sz w:val="32"/>
          <w:szCs w:val="32"/>
          <w:lang w:eastAsia="en-US"/>
        </w:rPr>
      </w:pPr>
      <w:r w:rsidRPr="00811FA7">
        <w:rPr>
          <w:b/>
          <w:sz w:val="32"/>
          <w:szCs w:val="32"/>
        </w:rPr>
        <w:t>Snap Shot:</w:t>
      </w:r>
      <w:r w:rsidR="004E0DE8" w:rsidRPr="00811FA7">
        <w:rPr>
          <w:noProof/>
          <w:sz w:val="32"/>
          <w:szCs w:val="32"/>
          <w:lang w:eastAsia="en-US"/>
        </w:rPr>
        <w:t xml:space="preserve"> </w:t>
      </w:r>
    </w:p>
    <w:p w:rsidR="00D409D1" w:rsidRPr="001A2718" w:rsidRDefault="00811FA7" w:rsidP="004E0DE8">
      <w:pPr>
        <w:rPr>
          <w:b/>
          <w:sz w:val="22"/>
          <w:szCs w:val="22"/>
        </w:rPr>
      </w:pPr>
      <w:r>
        <w:rPr>
          <w:noProof/>
          <w:lang w:eastAsia="en-US"/>
        </w:rPr>
        <w:drawing>
          <wp:anchor distT="0" distB="0" distL="114300" distR="114300" simplePos="0" relativeHeight="251659264" behindDoc="1" locked="0" layoutInCell="1" allowOverlap="1" wp14:anchorId="3C697C77" wp14:editId="35D8A69D">
            <wp:simplePos x="0" y="0"/>
            <wp:positionH relativeFrom="column">
              <wp:posOffset>-904875</wp:posOffset>
            </wp:positionH>
            <wp:positionV relativeFrom="paragraph">
              <wp:posOffset>184150</wp:posOffset>
            </wp:positionV>
            <wp:extent cx="7542530" cy="4686300"/>
            <wp:effectExtent l="0" t="0" r="0" b="0"/>
            <wp:wrapTight wrapText="bothSides">
              <wp:wrapPolygon edited="0">
                <wp:start x="0" y="0"/>
                <wp:lineTo x="0" y="21512"/>
                <wp:lineTo x="21549" y="21512"/>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42530" cy="4686300"/>
                    </a:xfrm>
                    <a:prstGeom prst="rect">
                      <a:avLst/>
                    </a:prstGeom>
                  </pic:spPr>
                </pic:pic>
              </a:graphicData>
            </a:graphic>
            <wp14:sizeRelH relativeFrom="margin">
              <wp14:pctWidth>0</wp14:pctWidth>
            </wp14:sizeRelH>
            <wp14:sizeRelV relativeFrom="margin">
              <wp14:pctHeight>0</wp14:pctHeight>
            </wp14:sizeRelV>
          </wp:anchor>
        </w:drawing>
      </w:r>
    </w:p>
    <w:p w:rsidR="00D409D1" w:rsidRDefault="00D409D1" w:rsidP="004E0DE8">
      <w:pPr>
        <w:rPr>
          <w:b/>
          <w:sz w:val="22"/>
          <w:szCs w:val="22"/>
        </w:rPr>
      </w:pPr>
    </w:p>
    <w:p w:rsidR="005B5837" w:rsidRDefault="00811FA7" w:rsidP="005B5837">
      <w:pPr>
        <w:jc w:val="center"/>
        <w:rPr>
          <w:b/>
          <w:sz w:val="22"/>
          <w:szCs w:val="22"/>
        </w:rPr>
      </w:pPr>
      <w:r>
        <w:rPr>
          <w:b/>
          <w:sz w:val="22"/>
          <w:szCs w:val="22"/>
        </w:rPr>
        <w:t>Source Code main Logical Part That implemented In Net Beans 7.0.1.</w:t>
      </w:r>
    </w:p>
    <w:p w:rsidR="005B5837" w:rsidRDefault="005B5837" w:rsidP="005B5837">
      <w:pPr>
        <w:jc w:val="center"/>
        <w:rPr>
          <w:b/>
          <w:sz w:val="22"/>
          <w:szCs w:val="22"/>
        </w:rPr>
      </w:pPr>
    </w:p>
    <w:p w:rsidR="005B5837" w:rsidRDefault="005B5837" w:rsidP="005B5837">
      <w:pPr>
        <w:jc w:val="center"/>
        <w:rPr>
          <w:b/>
          <w:sz w:val="36"/>
          <w:szCs w:val="28"/>
        </w:rPr>
      </w:pPr>
      <w:r w:rsidRPr="001A2718">
        <w:rPr>
          <w:b/>
          <w:sz w:val="36"/>
          <w:szCs w:val="28"/>
        </w:rPr>
        <w:t>Source Code</w:t>
      </w:r>
    </w:p>
    <w:p w:rsidR="00FB24DB" w:rsidRPr="00FB24DB" w:rsidRDefault="00FB24DB" w:rsidP="00FB24DB">
      <w:pPr>
        <w:rPr>
          <w:b/>
          <w:sz w:val="22"/>
          <w:szCs w:val="22"/>
        </w:rPr>
      </w:pPr>
      <w:r w:rsidRPr="00FB24DB">
        <w:rPr>
          <w:b/>
          <w:sz w:val="22"/>
          <w:szCs w:val="22"/>
        </w:rPr>
        <w:t>else if(e.getSource()==plus) {</w:t>
      </w:r>
    </w:p>
    <w:p w:rsidR="00FB24DB" w:rsidRPr="00FB24DB" w:rsidRDefault="00FB24DB" w:rsidP="00FB24DB">
      <w:pPr>
        <w:rPr>
          <w:b/>
          <w:sz w:val="22"/>
          <w:szCs w:val="22"/>
        </w:rPr>
      </w:pPr>
      <w:r w:rsidRPr="00FB24DB">
        <w:rPr>
          <w:b/>
          <w:sz w:val="22"/>
          <w:szCs w:val="22"/>
        </w:rPr>
        <w:t xml:space="preserve">            if(operation==0 &amp; str_number!="") {</w:t>
      </w:r>
    </w:p>
    <w:p w:rsidR="00FB24DB" w:rsidRPr="00FB24DB" w:rsidRDefault="00FB24DB" w:rsidP="00FB24DB">
      <w:pPr>
        <w:rPr>
          <w:b/>
          <w:sz w:val="22"/>
          <w:szCs w:val="22"/>
        </w:rPr>
      </w:pPr>
      <w:r w:rsidRPr="00FB24DB">
        <w:rPr>
          <w:b/>
          <w:sz w:val="22"/>
          <w:szCs w:val="22"/>
        </w:rPr>
        <w:t xml:space="preserve">            int_number1=Integer.parseInt(str_number);</w:t>
      </w:r>
    </w:p>
    <w:p w:rsidR="00FB24DB" w:rsidRPr="00FB24DB" w:rsidRDefault="00FB24DB" w:rsidP="00FB24DB">
      <w:pPr>
        <w:rPr>
          <w:b/>
          <w:sz w:val="22"/>
          <w:szCs w:val="22"/>
        </w:rPr>
      </w:pPr>
      <w:r w:rsidRPr="00FB24DB">
        <w:rPr>
          <w:b/>
          <w:sz w:val="22"/>
          <w:szCs w:val="22"/>
        </w:rPr>
        <w:t xml:space="preserve">            txt.setText("+");</w:t>
      </w:r>
    </w:p>
    <w:p w:rsidR="00FB24DB" w:rsidRPr="00FB24DB" w:rsidRDefault="00FB24DB" w:rsidP="00FB24DB">
      <w:pPr>
        <w:rPr>
          <w:b/>
          <w:sz w:val="22"/>
          <w:szCs w:val="22"/>
        </w:rPr>
      </w:pPr>
      <w:r w:rsidRPr="00FB24DB">
        <w:rPr>
          <w:b/>
          <w:sz w:val="22"/>
          <w:szCs w:val="22"/>
        </w:rPr>
        <w:t xml:space="preserve">            str_number+=txt.getText();</w:t>
      </w:r>
    </w:p>
    <w:p w:rsidR="00FB24DB" w:rsidRPr="00FB24DB" w:rsidRDefault="00FB24DB" w:rsidP="00FB24DB">
      <w:pPr>
        <w:rPr>
          <w:b/>
          <w:sz w:val="22"/>
          <w:szCs w:val="22"/>
        </w:rPr>
      </w:pPr>
      <w:r w:rsidRPr="00FB24DB">
        <w:rPr>
          <w:b/>
          <w:sz w:val="22"/>
          <w:szCs w:val="22"/>
        </w:rPr>
        <w:t xml:space="preserve">            txt.setText(str_number);</w:t>
      </w:r>
    </w:p>
    <w:p w:rsidR="00FB24DB" w:rsidRPr="00FB24DB" w:rsidRDefault="003D1152" w:rsidP="00FB24DB">
      <w:pPr>
        <w:rPr>
          <w:b/>
          <w:sz w:val="22"/>
          <w:szCs w:val="22"/>
        </w:rPr>
      </w:pPr>
      <w:r>
        <w:rPr>
          <w:b/>
          <w:sz w:val="22"/>
          <w:szCs w:val="22"/>
        </w:rPr>
        <w:t xml:space="preserve">            operation=1;</w:t>
      </w:r>
    </w:p>
    <w:p w:rsidR="00FB24DB" w:rsidRPr="00FB24DB" w:rsidRDefault="00FB24DB" w:rsidP="00FB24DB">
      <w:pPr>
        <w:rPr>
          <w:b/>
          <w:sz w:val="22"/>
          <w:szCs w:val="22"/>
        </w:rPr>
      </w:pPr>
      <w:r w:rsidRPr="00FB24DB">
        <w:rPr>
          <w:b/>
          <w:sz w:val="22"/>
          <w:szCs w:val="22"/>
        </w:rPr>
        <w:t xml:space="preserve">            }</w:t>
      </w:r>
    </w:p>
    <w:p w:rsidR="00FB24DB" w:rsidRPr="00FB24DB" w:rsidRDefault="00FB24DB" w:rsidP="00FB24DB">
      <w:pPr>
        <w:rPr>
          <w:b/>
          <w:sz w:val="22"/>
          <w:szCs w:val="22"/>
        </w:rPr>
      </w:pPr>
      <w:r w:rsidRPr="00FB24DB">
        <w:rPr>
          <w:b/>
          <w:sz w:val="22"/>
          <w:szCs w:val="22"/>
        </w:rPr>
        <w:t xml:space="preserve">            else { txt.setText(str_number); }</w:t>
      </w:r>
    </w:p>
    <w:p w:rsidR="00FB24DB" w:rsidRPr="00FB24DB" w:rsidRDefault="00FB24DB" w:rsidP="00FB24DB">
      <w:pPr>
        <w:rPr>
          <w:b/>
          <w:sz w:val="22"/>
          <w:szCs w:val="22"/>
        </w:rPr>
      </w:pPr>
      <w:r w:rsidRPr="00FB24DB">
        <w:rPr>
          <w:b/>
          <w:sz w:val="22"/>
          <w:szCs w:val="22"/>
        </w:rPr>
        <w:t xml:space="preserve">            }</w:t>
      </w:r>
    </w:p>
    <w:p w:rsidR="00FB24DB" w:rsidRPr="00FB24DB" w:rsidRDefault="00FB24DB" w:rsidP="00FB24DB">
      <w:pPr>
        <w:rPr>
          <w:b/>
          <w:sz w:val="22"/>
          <w:szCs w:val="22"/>
        </w:rPr>
      </w:pPr>
      <w:r w:rsidRPr="00FB24DB">
        <w:rPr>
          <w:b/>
          <w:sz w:val="22"/>
          <w:szCs w:val="22"/>
        </w:rPr>
        <w:t xml:space="preserve">     else if(e.getSource()==minus) {</w:t>
      </w:r>
    </w:p>
    <w:p w:rsidR="00FB24DB" w:rsidRPr="00FB24DB" w:rsidRDefault="00FB24DB" w:rsidP="00FB24DB">
      <w:pPr>
        <w:rPr>
          <w:b/>
          <w:sz w:val="22"/>
          <w:szCs w:val="22"/>
        </w:rPr>
      </w:pPr>
      <w:r w:rsidRPr="00FB24DB">
        <w:rPr>
          <w:b/>
          <w:sz w:val="22"/>
          <w:szCs w:val="22"/>
        </w:rPr>
        <w:t xml:space="preserve">         if(operation==0 &amp; str_number!="") {</w:t>
      </w:r>
    </w:p>
    <w:p w:rsidR="00FB24DB" w:rsidRPr="00FB24DB" w:rsidRDefault="00FB24DB" w:rsidP="00FB24DB">
      <w:pPr>
        <w:rPr>
          <w:b/>
          <w:sz w:val="22"/>
          <w:szCs w:val="22"/>
        </w:rPr>
      </w:pPr>
      <w:r w:rsidRPr="00FB24DB">
        <w:rPr>
          <w:b/>
          <w:sz w:val="22"/>
          <w:szCs w:val="22"/>
        </w:rPr>
        <w:t xml:space="preserve">            int_number1=Integer.parseInt(str_number);</w:t>
      </w:r>
    </w:p>
    <w:p w:rsidR="00FB24DB" w:rsidRPr="00FB24DB" w:rsidRDefault="00FB24DB" w:rsidP="00FB24DB">
      <w:pPr>
        <w:rPr>
          <w:b/>
          <w:sz w:val="22"/>
          <w:szCs w:val="22"/>
        </w:rPr>
      </w:pPr>
      <w:r w:rsidRPr="00FB24DB">
        <w:rPr>
          <w:b/>
          <w:sz w:val="22"/>
          <w:szCs w:val="22"/>
        </w:rPr>
        <w:t xml:space="preserve">             txt.setText("-");</w:t>
      </w:r>
    </w:p>
    <w:p w:rsidR="00FB24DB" w:rsidRPr="00FB24DB" w:rsidRDefault="00FB24DB" w:rsidP="00FB24DB">
      <w:pPr>
        <w:rPr>
          <w:b/>
          <w:sz w:val="22"/>
          <w:szCs w:val="22"/>
        </w:rPr>
      </w:pPr>
      <w:r w:rsidRPr="00FB24DB">
        <w:rPr>
          <w:b/>
          <w:sz w:val="22"/>
          <w:szCs w:val="22"/>
        </w:rPr>
        <w:lastRenderedPageBreak/>
        <w:t xml:space="preserve">             str_number+=txt.getText();</w:t>
      </w:r>
    </w:p>
    <w:p w:rsidR="00FB24DB" w:rsidRPr="00FB24DB" w:rsidRDefault="00FB24DB" w:rsidP="00FB24DB">
      <w:pPr>
        <w:rPr>
          <w:b/>
          <w:sz w:val="22"/>
          <w:szCs w:val="22"/>
        </w:rPr>
      </w:pPr>
      <w:r w:rsidRPr="00FB24DB">
        <w:rPr>
          <w:b/>
          <w:sz w:val="22"/>
          <w:szCs w:val="22"/>
        </w:rPr>
        <w:t xml:space="preserve">             txt.setText(str_number);</w:t>
      </w:r>
    </w:p>
    <w:p w:rsidR="00FB24DB" w:rsidRPr="00FB24DB" w:rsidRDefault="00FB24DB" w:rsidP="00FB24DB">
      <w:pPr>
        <w:rPr>
          <w:b/>
          <w:sz w:val="22"/>
          <w:szCs w:val="22"/>
        </w:rPr>
      </w:pPr>
      <w:r w:rsidRPr="00FB24DB">
        <w:rPr>
          <w:b/>
          <w:sz w:val="22"/>
          <w:szCs w:val="22"/>
        </w:rPr>
        <w:t xml:space="preserve">   </w:t>
      </w:r>
      <w:r w:rsidR="003D1152">
        <w:rPr>
          <w:b/>
          <w:sz w:val="22"/>
          <w:szCs w:val="22"/>
        </w:rPr>
        <w:t xml:space="preserve">          operation=2;</w:t>
      </w:r>
    </w:p>
    <w:p w:rsidR="00FB24DB" w:rsidRPr="00FB24DB" w:rsidRDefault="00FB24DB" w:rsidP="00FB24DB">
      <w:pPr>
        <w:rPr>
          <w:b/>
          <w:sz w:val="22"/>
          <w:szCs w:val="22"/>
        </w:rPr>
      </w:pPr>
      <w:r w:rsidRPr="00FB24DB">
        <w:rPr>
          <w:b/>
          <w:sz w:val="22"/>
          <w:szCs w:val="22"/>
        </w:rPr>
        <w:t xml:space="preserve">             }</w:t>
      </w:r>
    </w:p>
    <w:p w:rsidR="00FB24DB" w:rsidRPr="00FB24DB" w:rsidRDefault="00FB24DB" w:rsidP="00FB24DB">
      <w:pPr>
        <w:rPr>
          <w:b/>
          <w:sz w:val="22"/>
          <w:szCs w:val="22"/>
        </w:rPr>
      </w:pPr>
      <w:r w:rsidRPr="00FB24DB">
        <w:rPr>
          <w:b/>
          <w:sz w:val="22"/>
          <w:szCs w:val="22"/>
        </w:rPr>
        <w:t xml:space="preserve">             else { txt.setText(str_number); }</w:t>
      </w:r>
    </w:p>
    <w:p w:rsidR="00FB24DB" w:rsidRPr="00FB24DB" w:rsidRDefault="00FB24DB" w:rsidP="00FB24DB">
      <w:pPr>
        <w:rPr>
          <w:b/>
          <w:sz w:val="22"/>
          <w:szCs w:val="22"/>
        </w:rPr>
      </w:pPr>
      <w:r w:rsidRPr="00FB24DB">
        <w:rPr>
          <w:b/>
          <w:sz w:val="22"/>
          <w:szCs w:val="22"/>
        </w:rPr>
        <w:t xml:space="preserve">             }</w:t>
      </w:r>
    </w:p>
    <w:p w:rsidR="00FB24DB" w:rsidRPr="00FB24DB" w:rsidRDefault="00FB24DB" w:rsidP="00FB24DB">
      <w:pPr>
        <w:rPr>
          <w:b/>
          <w:sz w:val="22"/>
          <w:szCs w:val="22"/>
        </w:rPr>
      </w:pPr>
      <w:r w:rsidRPr="00FB24DB">
        <w:rPr>
          <w:b/>
          <w:sz w:val="22"/>
          <w:szCs w:val="22"/>
        </w:rPr>
        <w:t xml:space="preserve">     else if(e.getSource()==multiply) {</w:t>
      </w:r>
    </w:p>
    <w:p w:rsidR="00FB24DB" w:rsidRPr="00FB24DB" w:rsidRDefault="00FB24DB" w:rsidP="00FB24DB">
      <w:pPr>
        <w:rPr>
          <w:b/>
          <w:sz w:val="22"/>
          <w:szCs w:val="22"/>
        </w:rPr>
      </w:pPr>
      <w:r w:rsidRPr="00FB24DB">
        <w:rPr>
          <w:b/>
          <w:sz w:val="22"/>
          <w:szCs w:val="22"/>
        </w:rPr>
        <w:t xml:space="preserve">         if(operation==0 &amp; str_number!="") {</w:t>
      </w:r>
    </w:p>
    <w:p w:rsidR="00FB24DB" w:rsidRPr="00FB24DB" w:rsidRDefault="00FB24DB" w:rsidP="00FB24DB">
      <w:pPr>
        <w:rPr>
          <w:b/>
          <w:sz w:val="22"/>
          <w:szCs w:val="22"/>
        </w:rPr>
      </w:pPr>
      <w:r w:rsidRPr="00FB24DB">
        <w:rPr>
          <w:b/>
          <w:sz w:val="22"/>
          <w:szCs w:val="22"/>
        </w:rPr>
        <w:t xml:space="preserve">            int_number1=Integer.parseInt(str_number);</w:t>
      </w:r>
    </w:p>
    <w:p w:rsidR="00FB24DB" w:rsidRPr="00FB24DB" w:rsidRDefault="00FB24DB" w:rsidP="00FB24DB">
      <w:pPr>
        <w:rPr>
          <w:b/>
          <w:sz w:val="22"/>
          <w:szCs w:val="22"/>
        </w:rPr>
      </w:pPr>
      <w:r w:rsidRPr="00FB24DB">
        <w:rPr>
          <w:b/>
          <w:sz w:val="22"/>
          <w:szCs w:val="22"/>
        </w:rPr>
        <w:t xml:space="preserve">             txt.setText("*");</w:t>
      </w:r>
    </w:p>
    <w:p w:rsidR="00FB24DB" w:rsidRPr="00FB24DB" w:rsidRDefault="00FB24DB" w:rsidP="00FB24DB">
      <w:pPr>
        <w:rPr>
          <w:b/>
          <w:sz w:val="22"/>
          <w:szCs w:val="22"/>
        </w:rPr>
      </w:pPr>
      <w:r w:rsidRPr="00FB24DB">
        <w:rPr>
          <w:b/>
          <w:sz w:val="22"/>
          <w:szCs w:val="22"/>
        </w:rPr>
        <w:t xml:space="preserve">             str_number+=txt.getText();</w:t>
      </w:r>
    </w:p>
    <w:p w:rsidR="00FB24DB" w:rsidRPr="00FB24DB" w:rsidRDefault="00FB24DB" w:rsidP="00FB24DB">
      <w:pPr>
        <w:rPr>
          <w:b/>
          <w:sz w:val="22"/>
          <w:szCs w:val="22"/>
        </w:rPr>
      </w:pPr>
      <w:r w:rsidRPr="00FB24DB">
        <w:rPr>
          <w:b/>
          <w:sz w:val="22"/>
          <w:szCs w:val="22"/>
        </w:rPr>
        <w:t xml:space="preserve">             txt.setText(str_number);</w:t>
      </w:r>
    </w:p>
    <w:p w:rsidR="00FB24DB" w:rsidRPr="00FB24DB" w:rsidRDefault="00FB24DB" w:rsidP="00FB24DB">
      <w:pPr>
        <w:rPr>
          <w:b/>
          <w:sz w:val="22"/>
          <w:szCs w:val="22"/>
        </w:rPr>
      </w:pPr>
      <w:r w:rsidRPr="00FB24DB">
        <w:rPr>
          <w:b/>
          <w:sz w:val="22"/>
          <w:szCs w:val="22"/>
        </w:rPr>
        <w:t xml:space="preserve"> </w:t>
      </w:r>
      <w:r w:rsidR="00473144">
        <w:rPr>
          <w:b/>
          <w:sz w:val="22"/>
          <w:szCs w:val="22"/>
        </w:rPr>
        <w:t xml:space="preserve">            operation=3;</w:t>
      </w:r>
      <w:bookmarkStart w:id="3" w:name="_GoBack"/>
      <w:bookmarkEnd w:id="3"/>
    </w:p>
    <w:p w:rsidR="00FB24DB" w:rsidRPr="00FB24DB" w:rsidRDefault="00FB24DB" w:rsidP="00FB24DB">
      <w:pPr>
        <w:rPr>
          <w:b/>
          <w:sz w:val="22"/>
          <w:szCs w:val="22"/>
        </w:rPr>
      </w:pPr>
      <w:r w:rsidRPr="00FB24DB">
        <w:rPr>
          <w:b/>
          <w:sz w:val="22"/>
          <w:szCs w:val="22"/>
        </w:rPr>
        <w:t xml:space="preserve">             }</w:t>
      </w:r>
    </w:p>
    <w:p w:rsidR="00FB24DB" w:rsidRPr="00FB24DB" w:rsidRDefault="00FB24DB" w:rsidP="00FB24DB">
      <w:pPr>
        <w:rPr>
          <w:b/>
          <w:sz w:val="22"/>
          <w:szCs w:val="22"/>
        </w:rPr>
      </w:pPr>
      <w:r w:rsidRPr="00FB24DB">
        <w:rPr>
          <w:b/>
          <w:sz w:val="22"/>
          <w:szCs w:val="22"/>
        </w:rPr>
        <w:t xml:space="preserve">             else { txt.setText(str_number); }</w:t>
      </w:r>
    </w:p>
    <w:p w:rsidR="00FB24DB" w:rsidRPr="00FB24DB" w:rsidRDefault="00FB24DB" w:rsidP="00FB24DB">
      <w:pPr>
        <w:rPr>
          <w:b/>
          <w:sz w:val="22"/>
          <w:szCs w:val="22"/>
        </w:rPr>
      </w:pPr>
      <w:r w:rsidRPr="00FB24DB">
        <w:rPr>
          <w:b/>
          <w:sz w:val="22"/>
          <w:szCs w:val="22"/>
        </w:rPr>
        <w:t xml:space="preserve">             }</w:t>
      </w:r>
    </w:p>
    <w:p w:rsidR="00FB24DB" w:rsidRPr="00FB24DB" w:rsidRDefault="00FB24DB" w:rsidP="00FB24DB">
      <w:pPr>
        <w:rPr>
          <w:b/>
          <w:sz w:val="22"/>
          <w:szCs w:val="22"/>
        </w:rPr>
      </w:pPr>
      <w:r w:rsidRPr="00FB24DB">
        <w:rPr>
          <w:b/>
          <w:sz w:val="22"/>
          <w:szCs w:val="22"/>
        </w:rPr>
        <w:t xml:space="preserve">     else if(e.getSource()==devide) {</w:t>
      </w:r>
    </w:p>
    <w:p w:rsidR="00FB24DB" w:rsidRPr="00FB24DB" w:rsidRDefault="00FB24DB" w:rsidP="00FB24DB">
      <w:pPr>
        <w:rPr>
          <w:b/>
          <w:sz w:val="22"/>
          <w:szCs w:val="22"/>
        </w:rPr>
      </w:pPr>
      <w:r w:rsidRPr="00FB24DB">
        <w:rPr>
          <w:b/>
          <w:sz w:val="22"/>
          <w:szCs w:val="22"/>
        </w:rPr>
        <w:t xml:space="preserve">         if(operation==0 &amp; str_number!="") {</w:t>
      </w:r>
    </w:p>
    <w:p w:rsidR="00FB24DB" w:rsidRPr="00FB24DB" w:rsidRDefault="00FB24DB" w:rsidP="00FB24DB">
      <w:pPr>
        <w:rPr>
          <w:b/>
          <w:sz w:val="22"/>
          <w:szCs w:val="22"/>
        </w:rPr>
      </w:pPr>
      <w:r w:rsidRPr="00FB24DB">
        <w:rPr>
          <w:b/>
          <w:sz w:val="22"/>
          <w:szCs w:val="22"/>
        </w:rPr>
        <w:t xml:space="preserve">            int_number1=Integer.parseInt(str_number);</w:t>
      </w:r>
    </w:p>
    <w:p w:rsidR="00FB24DB" w:rsidRPr="00FB24DB" w:rsidRDefault="00FB24DB" w:rsidP="00FB24DB">
      <w:pPr>
        <w:rPr>
          <w:b/>
          <w:sz w:val="22"/>
          <w:szCs w:val="22"/>
        </w:rPr>
      </w:pPr>
      <w:r w:rsidRPr="00FB24DB">
        <w:rPr>
          <w:b/>
          <w:sz w:val="22"/>
          <w:szCs w:val="22"/>
        </w:rPr>
        <w:t xml:space="preserve">             txt.setText("/");</w:t>
      </w:r>
    </w:p>
    <w:p w:rsidR="00FB24DB" w:rsidRPr="00FB24DB" w:rsidRDefault="00FB24DB" w:rsidP="00FB24DB">
      <w:pPr>
        <w:rPr>
          <w:b/>
          <w:sz w:val="22"/>
          <w:szCs w:val="22"/>
        </w:rPr>
      </w:pPr>
      <w:r w:rsidRPr="00FB24DB">
        <w:rPr>
          <w:b/>
          <w:sz w:val="22"/>
          <w:szCs w:val="22"/>
        </w:rPr>
        <w:t xml:space="preserve">             str_number+=txt.getText();</w:t>
      </w:r>
    </w:p>
    <w:p w:rsidR="00FB24DB" w:rsidRPr="00FB24DB" w:rsidRDefault="00FB24DB" w:rsidP="00FB24DB">
      <w:pPr>
        <w:rPr>
          <w:b/>
          <w:sz w:val="22"/>
          <w:szCs w:val="22"/>
        </w:rPr>
      </w:pPr>
      <w:r w:rsidRPr="00FB24DB">
        <w:rPr>
          <w:b/>
          <w:sz w:val="22"/>
          <w:szCs w:val="22"/>
        </w:rPr>
        <w:t xml:space="preserve">             txt.setText(str_number);</w:t>
      </w:r>
    </w:p>
    <w:p w:rsidR="00FB24DB" w:rsidRPr="00FB24DB" w:rsidRDefault="00FB24DB" w:rsidP="00FB24DB">
      <w:pPr>
        <w:rPr>
          <w:b/>
          <w:sz w:val="22"/>
          <w:szCs w:val="22"/>
        </w:rPr>
      </w:pPr>
      <w:r w:rsidRPr="00FB24DB">
        <w:rPr>
          <w:b/>
          <w:sz w:val="22"/>
          <w:szCs w:val="22"/>
        </w:rPr>
        <w:t xml:space="preserve">             operation=4;</w:t>
      </w:r>
    </w:p>
    <w:p w:rsidR="00FB24DB" w:rsidRPr="00FB24DB" w:rsidRDefault="00FB24DB" w:rsidP="00FB24DB">
      <w:pPr>
        <w:rPr>
          <w:b/>
          <w:sz w:val="22"/>
          <w:szCs w:val="22"/>
        </w:rPr>
      </w:pPr>
      <w:r w:rsidRPr="00FB24DB">
        <w:rPr>
          <w:b/>
          <w:sz w:val="22"/>
          <w:szCs w:val="22"/>
        </w:rPr>
        <w:t xml:space="preserve">             }</w:t>
      </w:r>
    </w:p>
    <w:p w:rsidR="00FB24DB" w:rsidRPr="00FB24DB" w:rsidRDefault="00FB24DB" w:rsidP="00FB24DB">
      <w:pPr>
        <w:rPr>
          <w:b/>
          <w:sz w:val="22"/>
          <w:szCs w:val="22"/>
        </w:rPr>
      </w:pPr>
      <w:r w:rsidRPr="00FB24DB">
        <w:rPr>
          <w:b/>
          <w:sz w:val="22"/>
          <w:szCs w:val="22"/>
        </w:rPr>
        <w:t xml:space="preserve">             else { txt.setText(str_number); }</w:t>
      </w:r>
    </w:p>
    <w:p w:rsidR="00FB24DB" w:rsidRPr="005B5837" w:rsidRDefault="00FB24DB" w:rsidP="00FB24DB">
      <w:pPr>
        <w:rPr>
          <w:b/>
          <w:sz w:val="22"/>
          <w:szCs w:val="22"/>
        </w:rPr>
      </w:pPr>
      <w:r w:rsidRPr="00FB24DB">
        <w:rPr>
          <w:b/>
          <w:sz w:val="22"/>
          <w:szCs w:val="22"/>
        </w:rPr>
        <w:t xml:space="preserve">             }</w:t>
      </w:r>
    </w:p>
    <w:p w:rsidR="00D409D1" w:rsidRPr="001A2718" w:rsidRDefault="00D409D1" w:rsidP="00FB24DB">
      <w:pPr>
        <w:rPr>
          <w:b/>
          <w:sz w:val="22"/>
          <w:szCs w:val="22"/>
        </w:rPr>
      </w:pPr>
    </w:p>
    <w:p w:rsidR="00D409D1" w:rsidRPr="001A2718" w:rsidRDefault="00D409D1" w:rsidP="00FB24DB">
      <w:pPr>
        <w:rPr>
          <w:b/>
          <w:sz w:val="22"/>
          <w:szCs w:val="22"/>
        </w:rPr>
      </w:pPr>
    </w:p>
    <w:p w:rsidR="00D409D1" w:rsidRPr="001A2718" w:rsidRDefault="00D409D1" w:rsidP="004E0DE8">
      <w:pPr>
        <w:rPr>
          <w:b/>
          <w:sz w:val="22"/>
          <w:szCs w:val="22"/>
        </w:rPr>
      </w:pPr>
    </w:p>
    <w:p w:rsidR="00D409D1" w:rsidRPr="001A2718" w:rsidRDefault="00D409D1" w:rsidP="004E0DE8">
      <w:pPr>
        <w:rPr>
          <w:b/>
          <w:sz w:val="22"/>
          <w:szCs w:val="22"/>
        </w:rPr>
      </w:pPr>
    </w:p>
    <w:p w:rsidR="00D409D1" w:rsidRPr="001A2718" w:rsidRDefault="00D409D1" w:rsidP="004E0DE8">
      <w:pPr>
        <w:rPr>
          <w:b/>
          <w:sz w:val="22"/>
          <w:szCs w:val="22"/>
        </w:rPr>
      </w:pPr>
    </w:p>
    <w:p w:rsidR="00D409D1" w:rsidRPr="001A2718" w:rsidRDefault="00D409D1" w:rsidP="004E0DE8">
      <w:pPr>
        <w:rPr>
          <w:b/>
          <w:sz w:val="22"/>
          <w:szCs w:val="22"/>
        </w:rPr>
      </w:pPr>
    </w:p>
    <w:p w:rsidR="00D409D1" w:rsidRPr="001A2718" w:rsidRDefault="00D409D1" w:rsidP="004E0DE8">
      <w:pPr>
        <w:rPr>
          <w:b/>
          <w:sz w:val="22"/>
          <w:szCs w:val="22"/>
        </w:rPr>
      </w:pPr>
    </w:p>
    <w:p w:rsidR="00D409D1" w:rsidRPr="001A2718" w:rsidRDefault="00D409D1" w:rsidP="004E0DE8">
      <w:pPr>
        <w:rPr>
          <w:b/>
          <w:sz w:val="22"/>
          <w:szCs w:val="22"/>
        </w:rPr>
      </w:pPr>
    </w:p>
    <w:p w:rsidR="00D409D1" w:rsidRPr="001A2718" w:rsidRDefault="00D409D1" w:rsidP="004E0DE8">
      <w:pPr>
        <w:rPr>
          <w:b/>
          <w:sz w:val="22"/>
          <w:szCs w:val="22"/>
        </w:rPr>
      </w:pPr>
    </w:p>
    <w:p w:rsidR="00D409D1" w:rsidRPr="001A2718" w:rsidRDefault="00D409D1" w:rsidP="004E0DE8">
      <w:pPr>
        <w:rPr>
          <w:b/>
          <w:sz w:val="22"/>
          <w:szCs w:val="22"/>
        </w:rPr>
      </w:pPr>
    </w:p>
    <w:p w:rsidR="00D409D1" w:rsidRPr="001A2718" w:rsidRDefault="00D409D1" w:rsidP="004E0DE8">
      <w:pPr>
        <w:rPr>
          <w:b/>
          <w:sz w:val="22"/>
          <w:szCs w:val="22"/>
        </w:rPr>
      </w:pPr>
    </w:p>
    <w:p w:rsidR="00D409D1" w:rsidRPr="001A2718" w:rsidRDefault="00D409D1" w:rsidP="004E0DE8">
      <w:pPr>
        <w:rPr>
          <w:b/>
          <w:sz w:val="22"/>
          <w:szCs w:val="22"/>
        </w:rPr>
      </w:pPr>
    </w:p>
    <w:p w:rsidR="00D409D1" w:rsidRPr="001A2718" w:rsidRDefault="00D409D1" w:rsidP="004E0DE8">
      <w:pPr>
        <w:rPr>
          <w:b/>
          <w:sz w:val="22"/>
          <w:szCs w:val="22"/>
        </w:rPr>
      </w:pPr>
    </w:p>
    <w:p w:rsidR="00D409D1" w:rsidRPr="001A2718" w:rsidRDefault="00D409D1" w:rsidP="004E0DE8">
      <w:pPr>
        <w:rPr>
          <w:b/>
          <w:sz w:val="22"/>
          <w:szCs w:val="22"/>
        </w:rPr>
      </w:pPr>
    </w:p>
    <w:p w:rsidR="00D409D1" w:rsidRPr="001A2718" w:rsidRDefault="00D409D1" w:rsidP="004E0DE8">
      <w:pPr>
        <w:rPr>
          <w:b/>
          <w:sz w:val="22"/>
          <w:szCs w:val="22"/>
        </w:rPr>
      </w:pPr>
    </w:p>
    <w:p w:rsidR="00FB24DB" w:rsidRDefault="00FB24DB" w:rsidP="00C60FA8">
      <w:pPr>
        <w:rPr>
          <w:b/>
          <w:sz w:val="36"/>
        </w:rPr>
      </w:pPr>
    </w:p>
    <w:p w:rsidR="00FB24DB" w:rsidRDefault="00FB24DB" w:rsidP="00C60FA8">
      <w:pPr>
        <w:rPr>
          <w:b/>
          <w:sz w:val="36"/>
        </w:rPr>
      </w:pPr>
    </w:p>
    <w:p w:rsidR="00FB24DB" w:rsidRDefault="00FB24DB" w:rsidP="00C60FA8">
      <w:pPr>
        <w:rPr>
          <w:b/>
          <w:sz w:val="36"/>
        </w:rPr>
      </w:pPr>
    </w:p>
    <w:p w:rsidR="00FB24DB" w:rsidRDefault="00FB24DB" w:rsidP="00C60FA8">
      <w:pPr>
        <w:rPr>
          <w:b/>
          <w:sz w:val="36"/>
        </w:rPr>
      </w:pPr>
    </w:p>
    <w:p w:rsidR="00FB24DB" w:rsidRDefault="00FB24DB" w:rsidP="00C60FA8">
      <w:pPr>
        <w:rPr>
          <w:b/>
          <w:sz w:val="36"/>
        </w:rPr>
      </w:pPr>
    </w:p>
    <w:p w:rsidR="00FB24DB" w:rsidRDefault="00FB24DB" w:rsidP="00C60FA8">
      <w:pPr>
        <w:rPr>
          <w:b/>
          <w:sz w:val="36"/>
        </w:rPr>
      </w:pPr>
    </w:p>
    <w:p w:rsidR="00FB24DB" w:rsidRDefault="00FB24DB" w:rsidP="00C60FA8">
      <w:pPr>
        <w:rPr>
          <w:b/>
          <w:sz w:val="36"/>
        </w:rPr>
      </w:pPr>
    </w:p>
    <w:p w:rsidR="00FB24DB" w:rsidRDefault="00FB24DB" w:rsidP="00C60FA8">
      <w:pPr>
        <w:rPr>
          <w:b/>
          <w:sz w:val="36"/>
        </w:rPr>
      </w:pPr>
    </w:p>
    <w:p w:rsidR="002B463A" w:rsidRPr="001A2718" w:rsidRDefault="00BD452E" w:rsidP="00C60FA8">
      <w:pPr>
        <w:rPr>
          <w:b/>
          <w:sz w:val="36"/>
        </w:rPr>
      </w:pPr>
      <w:r>
        <w:rPr>
          <w:b/>
          <w:sz w:val="36"/>
        </w:rPr>
        <w:lastRenderedPageBreak/>
        <w:t xml:space="preserve">5.1 </w:t>
      </w:r>
      <w:r w:rsidR="002B463A" w:rsidRPr="001A2718">
        <w:rPr>
          <w:b/>
          <w:sz w:val="36"/>
        </w:rPr>
        <w:t>JAR File</w:t>
      </w:r>
    </w:p>
    <w:p w:rsidR="002B463A" w:rsidRPr="001A2718" w:rsidRDefault="002B463A" w:rsidP="00C60FA8">
      <w:pPr>
        <w:rPr>
          <w:b/>
          <w:sz w:val="36"/>
        </w:rPr>
      </w:pPr>
    </w:p>
    <w:p w:rsidR="002B463A" w:rsidRPr="001A2718" w:rsidRDefault="002B463A" w:rsidP="002B463A">
      <w:pPr>
        <w:suppressAutoHyphens w:val="0"/>
        <w:spacing w:before="100" w:beforeAutospacing="1" w:after="100" w:afterAutospacing="1"/>
        <w:rPr>
          <w:b/>
          <w:color w:val="000000"/>
          <w:sz w:val="27"/>
          <w:szCs w:val="27"/>
          <w:lang w:val="en-IN" w:eastAsia="en-IN"/>
        </w:rPr>
      </w:pPr>
      <w:r w:rsidRPr="001A2718">
        <w:rPr>
          <w:b/>
          <w:color w:val="000000"/>
          <w:sz w:val="27"/>
          <w:szCs w:val="27"/>
          <w:lang w:val="en-IN" w:eastAsia="en-IN"/>
        </w:rPr>
        <w:t>The basic format of the command for creating a JAR file is:</w:t>
      </w:r>
    </w:p>
    <w:p w:rsidR="002B463A" w:rsidRPr="001A2718" w:rsidRDefault="002B463A" w:rsidP="002B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b/>
          <w:color w:val="000000"/>
          <w:szCs w:val="20"/>
          <w:lang w:val="en-IN" w:eastAsia="en-IN"/>
        </w:rPr>
      </w:pPr>
      <w:r w:rsidRPr="001A2718">
        <w:rPr>
          <w:b/>
          <w:color w:val="000000"/>
          <w:szCs w:val="20"/>
          <w:lang w:val="en-IN" w:eastAsia="en-IN"/>
        </w:rPr>
        <w:t xml:space="preserve">jar cf </w:t>
      </w:r>
      <w:r w:rsidRPr="001A2718">
        <w:rPr>
          <w:b/>
          <w:i/>
          <w:iCs/>
          <w:color w:val="000000"/>
          <w:szCs w:val="20"/>
          <w:lang w:val="en-IN" w:eastAsia="en-IN"/>
        </w:rPr>
        <w:t>jar-file input-file(s)</w:t>
      </w:r>
    </w:p>
    <w:p w:rsidR="002B463A" w:rsidRPr="001A2718" w:rsidRDefault="002B463A" w:rsidP="002B463A">
      <w:pPr>
        <w:suppressAutoHyphens w:val="0"/>
        <w:spacing w:before="100" w:beforeAutospacing="1" w:after="100" w:afterAutospacing="1"/>
        <w:rPr>
          <w:color w:val="000000"/>
          <w:sz w:val="27"/>
          <w:szCs w:val="27"/>
          <w:lang w:val="en-IN" w:eastAsia="en-IN"/>
        </w:rPr>
      </w:pPr>
      <w:r w:rsidRPr="001A2718">
        <w:rPr>
          <w:color w:val="000000"/>
          <w:sz w:val="27"/>
          <w:szCs w:val="27"/>
          <w:lang w:val="en-IN" w:eastAsia="en-IN"/>
        </w:rPr>
        <w:t>The options and arguments used in this command are:</w:t>
      </w:r>
    </w:p>
    <w:p w:rsidR="002B463A" w:rsidRPr="001A2718" w:rsidRDefault="002B463A" w:rsidP="002B463A">
      <w:pPr>
        <w:numPr>
          <w:ilvl w:val="0"/>
          <w:numId w:val="11"/>
        </w:numPr>
        <w:suppressAutoHyphens w:val="0"/>
        <w:spacing w:before="100" w:beforeAutospacing="1" w:after="100" w:afterAutospacing="1"/>
        <w:rPr>
          <w:color w:val="000000"/>
          <w:sz w:val="28"/>
          <w:szCs w:val="28"/>
          <w:lang w:val="en-IN" w:eastAsia="en-IN"/>
        </w:rPr>
      </w:pPr>
      <w:r w:rsidRPr="001A2718">
        <w:rPr>
          <w:color w:val="000000"/>
          <w:sz w:val="28"/>
          <w:szCs w:val="28"/>
          <w:lang w:val="en-IN" w:eastAsia="en-IN"/>
        </w:rPr>
        <w:t>The c option indicates that you want to </w:t>
      </w:r>
      <w:r w:rsidRPr="001A2718">
        <w:rPr>
          <w:i/>
          <w:iCs/>
          <w:color w:val="000000"/>
          <w:sz w:val="28"/>
          <w:szCs w:val="28"/>
          <w:lang w:val="en-IN" w:eastAsia="en-IN"/>
        </w:rPr>
        <w:t>create</w:t>
      </w:r>
      <w:r w:rsidRPr="001A2718">
        <w:rPr>
          <w:color w:val="000000"/>
          <w:sz w:val="28"/>
          <w:szCs w:val="28"/>
          <w:lang w:val="en-IN" w:eastAsia="en-IN"/>
        </w:rPr>
        <w:t> a JAR file.</w:t>
      </w:r>
    </w:p>
    <w:p w:rsidR="002B463A" w:rsidRPr="001A2718" w:rsidRDefault="002B463A" w:rsidP="002B463A">
      <w:pPr>
        <w:numPr>
          <w:ilvl w:val="0"/>
          <w:numId w:val="11"/>
        </w:numPr>
        <w:suppressAutoHyphens w:val="0"/>
        <w:spacing w:before="100" w:beforeAutospacing="1" w:after="100" w:afterAutospacing="1"/>
        <w:rPr>
          <w:color w:val="000000"/>
          <w:sz w:val="28"/>
          <w:szCs w:val="28"/>
          <w:lang w:val="en-IN" w:eastAsia="en-IN"/>
        </w:rPr>
      </w:pPr>
      <w:r w:rsidRPr="001A2718">
        <w:rPr>
          <w:color w:val="000000"/>
          <w:sz w:val="28"/>
          <w:szCs w:val="28"/>
          <w:lang w:val="en-IN" w:eastAsia="en-IN"/>
        </w:rPr>
        <w:t>The f option indicates that you want the output to go to a </w:t>
      </w:r>
      <w:r w:rsidRPr="001A2718">
        <w:rPr>
          <w:i/>
          <w:iCs/>
          <w:color w:val="000000"/>
          <w:sz w:val="28"/>
          <w:szCs w:val="28"/>
          <w:lang w:val="en-IN" w:eastAsia="en-IN"/>
        </w:rPr>
        <w:t>file</w:t>
      </w:r>
      <w:r w:rsidRPr="001A2718">
        <w:rPr>
          <w:color w:val="000000"/>
          <w:sz w:val="28"/>
          <w:szCs w:val="28"/>
          <w:lang w:val="en-IN" w:eastAsia="en-IN"/>
        </w:rPr>
        <w:t> rather than to stdout.</w:t>
      </w:r>
    </w:p>
    <w:p w:rsidR="002B463A" w:rsidRPr="001A2718" w:rsidRDefault="002B463A" w:rsidP="002B463A">
      <w:pPr>
        <w:numPr>
          <w:ilvl w:val="0"/>
          <w:numId w:val="11"/>
        </w:numPr>
        <w:suppressAutoHyphens w:val="0"/>
        <w:spacing w:before="100" w:beforeAutospacing="1" w:after="100" w:afterAutospacing="1"/>
        <w:rPr>
          <w:color w:val="000000"/>
          <w:sz w:val="28"/>
          <w:szCs w:val="28"/>
          <w:lang w:val="en-IN" w:eastAsia="en-IN"/>
        </w:rPr>
      </w:pPr>
      <w:r w:rsidRPr="001A2718">
        <w:rPr>
          <w:color w:val="000000"/>
          <w:sz w:val="28"/>
          <w:szCs w:val="28"/>
          <w:lang w:val="en-IN" w:eastAsia="en-IN"/>
        </w:rPr>
        <w:t>jar-file is the name that you want the resulting JAR file to have. You can use any filename for a JAR file. By convention, JAR filenames are given a .jar extension, though this is not required.</w:t>
      </w:r>
    </w:p>
    <w:p w:rsidR="002B463A" w:rsidRPr="001A2718" w:rsidRDefault="002B463A" w:rsidP="002B463A">
      <w:pPr>
        <w:numPr>
          <w:ilvl w:val="0"/>
          <w:numId w:val="11"/>
        </w:numPr>
        <w:suppressAutoHyphens w:val="0"/>
        <w:spacing w:before="100" w:beforeAutospacing="1" w:after="100" w:afterAutospacing="1"/>
        <w:rPr>
          <w:color w:val="000000"/>
          <w:sz w:val="28"/>
          <w:szCs w:val="28"/>
          <w:lang w:val="en-IN" w:eastAsia="en-IN"/>
        </w:rPr>
      </w:pPr>
      <w:r w:rsidRPr="001A2718">
        <w:rPr>
          <w:color w:val="000000"/>
          <w:sz w:val="28"/>
          <w:szCs w:val="28"/>
          <w:lang w:val="en-IN" w:eastAsia="en-IN"/>
        </w:rPr>
        <w:t>The input-file(s) argument is a space-separated list of one or more files that you want to include in your JAR file. The input-file(s) argument can contain the wildcard * symbol. If any of the "input-files" are directories, the contents of those directories are added to the JAR archive recursively.</w:t>
      </w:r>
    </w:p>
    <w:p w:rsidR="002B463A" w:rsidRPr="001A2718" w:rsidRDefault="002B463A" w:rsidP="002B463A">
      <w:pPr>
        <w:suppressAutoHyphens w:val="0"/>
        <w:spacing w:before="100" w:beforeAutospacing="1" w:after="100" w:afterAutospacing="1"/>
        <w:rPr>
          <w:color w:val="000000"/>
          <w:sz w:val="28"/>
          <w:szCs w:val="28"/>
          <w:lang w:val="en-IN" w:eastAsia="en-IN"/>
        </w:rPr>
      </w:pPr>
      <w:r w:rsidRPr="001A2718">
        <w:rPr>
          <w:color w:val="000000"/>
          <w:sz w:val="28"/>
          <w:szCs w:val="28"/>
          <w:lang w:val="en-IN" w:eastAsia="en-IN"/>
        </w:rPr>
        <w:t>The c and f options can appear in either order, but there must not be any space between them.</w:t>
      </w:r>
    </w:p>
    <w:p w:rsidR="002B463A" w:rsidRPr="001A2718" w:rsidRDefault="002B463A" w:rsidP="00C60FA8">
      <w:pPr>
        <w:rPr>
          <w:b/>
          <w:sz w:val="36"/>
        </w:rPr>
      </w:pPr>
    </w:p>
    <w:p w:rsidR="002B463A" w:rsidRPr="001A2718" w:rsidRDefault="002B463A" w:rsidP="00C60FA8">
      <w:pPr>
        <w:rPr>
          <w:b/>
          <w:sz w:val="36"/>
        </w:rPr>
      </w:pPr>
    </w:p>
    <w:p w:rsidR="00651FC4" w:rsidRPr="001A2718" w:rsidRDefault="00651FC4" w:rsidP="00C60FA8">
      <w:pPr>
        <w:rPr>
          <w:b/>
          <w:sz w:val="36"/>
        </w:rPr>
      </w:pPr>
    </w:p>
    <w:p w:rsidR="00651FC4" w:rsidRPr="001A2718" w:rsidRDefault="00651FC4" w:rsidP="00C60FA8">
      <w:pPr>
        <w:rPr>
          <w:b/>
          <w:sz w:val="36"/>
        </w:rPr>
      </w:pPr>
    </w:p>
    <w:p w:rsidR="00651FC4" w:rsidRPr="001A2718" w:rsidRDefault="00651FC4" w:rsidP="00C60FA8">
      <w:pPr>
        <w:rPr>
          <w:b/>
          <w:sz w:val="36"/>
        </w:rPr>
      </w:pPr>
    </w:p>
    <w:p w:rsidR="00651FC4" w:rsidRPr="001A2718" w:rsidRDefault="00651FC4" w:rsidP="00C60FA8">
      <w:pPr>
        <w:rPr>
          <w:b/>
          <w:sz w:val="36"/>
        </w:rPr>
      </w:pPr>
    </w:p>
    <w:p w:rsidR="00651FC4" w:rsidRPr="001A2718" w:rsidRDefault="00651FC4" w:rsidP="00C60FA8">
      <w:pPr>
        <w:rPr>
          <w:b/>
          <w:sz w:val="36"/>
        </w:rPr>
      </w:pPr>
    </w:p>
    <w:p w:rsidR="00651FC4" w:rsidRPr="001A2718" w:rsidRDefault="00651FC4" w:rsidP="00C60FA8">
      <w:pPr>
        <w:rPr>
          <w:b/>
          <w:sz w:val="36"/>
        </w:rPr>
      </w:pPr>
    </w:p>
    <w:p w:rsidR="00651FC4" w:rsidRDefault="00651FC4" w:rsidP="00C60FA8">
      <w:pPr>
        <w:rPr>
          <w:b/>
          <w:sz w:val="36"/>
        </w:rPr>
      </w:pPr>
    </w:p>
    <w:p w:rsidR="00356FC1" w:rsidRDefault="00356FC1" w:rsidP="00C60FA8">
      <w:pPr>
        <w:rPr>
          <w:b/>
          <w:sz w:val="36"/>
        </w:rPr>
      </w:pPr>
    </w:p>
    <w:p w:rsidR="00356FC1" w:rsidRDefault="00356FC1" w:rsidP="00C60FA8">
      <w:pPr>
        <w:rPr>
          <w:b/>
          <w:sz w:val="36"/>
        </w:rPr>
      </w:pPr>
    </w:p>
    <w:p w:rsidR="00356FC1" w:rsidRPr="001A2718" w:rsidRDefault="00356FC1" w:rsidP="00C60FA8">
      <w:pPr>
        <w:rPr>
          <w:b/>
          <w:sz w:val="36"/>
        </w:rPr>
      </w:pPr>
    </w:p>
    <w:p w:rsidR="00651FC4" w:rsidRPr="001A2718" w:rsidRDefault="00651FC4" w:rsidP="00C60FA8">
      <w:pPr>
        <w:rPr>
          <w:b/>
          <w:sz w:val="36"/>
        </w:rPr>
      </w:pPr>
    </w:p>
    <w:p w:rsidR="00651FC4" w:rsidRPr="001A2718" w:rsidRDefault="00651FC4" w:rsidP="00C60FA8">
      <w:pPr>
        <w:rPr>
          <w:b/>
          <w:sz w:val="36"/>
        </w:rPr>
      </w:pPr>
    </w:p>
    <w:p w:rsidR="00651FC4" w:rsidRPr="001A2718" w:rsidRDefault="00651FC4" w:rsidP="00C60FA8">
      <w:pPr>
        <w:rPr>
          <w:b/>
          <w:sz w:val="36"/>
        </w:rPr>
      </w:pPr>
    </w:p>
    <w:p w:rsidR="00651FC4" w:rsidRPr="001A2718" w:rsidRDefault="00651FC4" w:rsidP="00C60FA8">
      <w:pPr>
        <w:rPr>
          <w:b/>
          <w:sz w:val="36"/>
        </w:rPr>
      </w:pPr>
    </w:p>
    <w:p w:rsidR="002B463A" w:rsidRPr="001A2718" w:rsidRDefault="005E4634" w:rsidP="00C60FA8">
      <w:pPr>
        <w:rPr>
          <w:b/>
          <w:sz w:val="36"/>
        </w:rPr>
      </w:pPr>
      <w:r w:rsidRPr="001A2718">
        <w:rPr>
          <w:b/>
          <w:sz w:val="36"/>
        </w:rPr>
        <w:lastRenderedPageBreak/>
        <w:t xml:space="preserve">                                           </w:t>
      </w:r>
      <w:r w:rsidR="00356FC1">
        <w:rPr>
          <w:b/>
          <w:sz w:val="36"/>
        </w:rPr>
        <w:t>Chapter 6</w:t>
      </w:r>
    </w:p>
    <w:p w:rsidR="002B463A" w:rsidRPr="001A2718" w:rsidRDefault="002B463A" w:rsidP="00C60FA8">
      <w:pPr>
        <w:rPr>
          <w:b/>
          <w:sz w:val="36"/>
        </w:rPr>
      </w:pPr>
    </w:p>
    <w:p w:rsidR="00651FC4" w:rsidRPr="001A2718" w:rsidRDefault="00651FC4" w:rsidP="00651FC4">
      <w:pPr>
        <w:rPr>
          <w:b/>
          <w:sz w:val="32"/>
          <w:szCs w:val="32"/>
          <w:lang w:eastAsia="en-US"/>
        </w:rPr>
      </w:pPr>
      <w:r w:rsidRPr="001A2718">
        <w:rPr>
          <w:b/>
          <w:sz w:val="32"/>
          <w:szCs w:val="32"/>
        </w:rPr>
        <w:t>Conclusion</w:t>
      </w:r>
    </w:p>
    <w:p w:rsidR="00651FC4" w:rsidRPr="001A2718" w:rsidRDefault="00651FC4" w:rsidP="00651FC4">
      <w:pPr>
        <w:autoSpaceDE w:val="0"/>
        <w:autoSpaceDN w:val="0"/>
        <w:adjustRightInd w:val="0"/>
        <w:rPr>
          <w:bCs/>
          <w:sz w:val="28"/>
          <w:szCs w:val="28"/>
        </w:rPr>
      </w:pPr>
      <w:r w:rsidRPr="001A2718">
        <w:rPr>
          <w:bCs/>
          <w:sz w:val="28"/>
          <w:szCs w:val="28"/>
        </w:rPr>
        <w:tab/>
      </w:r>
    </w:p>
    <w:p w:rsidR="00651FC4" w:rsidRPr="001A2718" w:rsidRDefault="00651FC4" w:rsidP="00651FC4">
      <w:pPr>
        <w:autoSpaceDE w:val="0"/>
        <w:autoSpaceDN w:val="0"/>
        <w:adjustRightInd w:val="0"/>
        <w:rPr>
          <w:bCs/>
          <w:sz w:val="28"/>
          <w:szCs w:val="28"/>
        </w:rPr>
      </w:pPr>
    </w:p>
    <w:p w:rsidR="00651FC4" w:rsidRPr="001A2718" w:rsidRDefault="00651FC4" w:rsidP="00651FC4">
      <w:pPr>
        <w:autoSpaceDE w:val="0"/>
        <w:autoSpaceDN w:val="0"/>
        <w:adjustRightInd w:val="0"/>
        <w:rPr>
          <w:sz w:val="28"/>
          <w:szCs w:val="28"/>
          <w:lang w:bidi="gu-IN"/>
        </w:rPr>
      </w:pPr>
      <w:r w:rsidRPr="001A2718">
        <w:rPr>
          <w:bCs/>
          <w:sz w:val="28"/>
          <w:szCs w:val="28"/>
        </w:rPr>
        <w:t xml:space="preserve">                  </w:t>
      </w:r>
      <w:r w:rsidRPr="001A2718">
        <w:rPr>
          <w:sz w:val="28"/>
          <w:szCs w:val="28"/>
          <w:lang w:bidi="gu-IN"/>
        </w:rPr>
        <w:t xml:space="preserve">This Project covers the complete, chronological process of developing a basic </w:t>
      </w:r>
      <w:r w:rsidR="00177CF0">
        <w:rPr>
          <w:sz w:val="28"/>
          <w:szCs w:val="28"/>
          <w:lang w:bidi="gu-IN"/>
        </w:rPr>
        <w:t>Simple Calculator</w:t>
      </w:r>
      <w:r w:rsidRPr="001A2718">
        <w:rPr>
          <w:sz w:val="28"/>
          <w:szCs w:val="28"/>
          <w:lang w:bidi="gu-IN"/>
        </w:rPr>
        <w:t xml:space="preserve"> as a Java Applet. By using java applet we created this user friendly </w:t>
      </w:r>
      <w:r w:rsidR="004572E8">
        <w:rPr>
          <w:sz w:val="28"/>
          <w:szCs w:val="28"/>
          <w:lang w:bidi="gu-IN"/>
        </w:rPr>
        <w:t>Program which is Making simple arithmetical operations . The Calculator</w:t>
      </w:r>
      <w:r w:rsidRPr="001A2718">
        <w:rPr>
          <w:sz w:val="28"/>
          <w:szCs w:val="28"/>
          <w:lang w:bidi="gu-IN"/>
        </w:rPr>
        <w:t xml:space="preserve"> is created </w:t>
      </w:r>
      <w:r w:rsidR="004572E8">
        <w:rPr>
          <w:sz w:val="28"/>
          <w:szCs w:val="28"/>
          <w:lang w:bidi="gu-IN"/>
        </w:rPr>
        <w:t xml:space="preserve">in java applet which can run on any Type of Operating System use </w:t>
      </w:r>
      <w:r w:rsidRPr="001A2718">
        <w:rPr>
          <w:sz w:val="28"/>
          <w:szCs w:val="28"/>
          <w:lang w:bidi="gu-IN"/>
        </w:rPr>
        <w:t>java is platform independent programming language.</w:t>
      </w:r>
    </w:p>
    <w:p w:rsidR="002B463A" w:rsidRPr="001A2718" w:rsidRDefault="002B463A" w:rsidP="00C60FA8">
      <w:pPr>
        <w:rPr>
          <w:b/>
          <w:sz w:val="36"/>
        </w:rPr>
      </w:pPr>
    </w:p>
    <w:p w:rsidR="002B463A" w:rsidRPr="001A2718" w:rsidRDefault="002B463A" w:rsidP="00C60FA8">
      <w:pPr>
        <w:rPr>
          <w:b/>
          <w:sz w:val="36"/>
        </w:rPr>
      </w:pPr>
    </w:p>
    <w:p w:rsidR="002B463A" w:rsidRPr="001A2718" w:rsidRDefault="002B463A" w:rsidP="00C60FA8">
      <w:pPr>
        <w:rPr>
          <w:b/>
          <w:sz w:val="36"/>
        </w:rPr>
      </w:pPr>
    </w:p>
    <w:p w:rsidR="002B463A" w:rsidRPr="001A2718" w:rsidRDefault="002B463A" w:rsidP="00C60FA8">
      <w:pPr>
        <w:rPr>
          <w:b/>
          <w:sz w:val="36"/>
        </w:rPr>
      </w:pPr>
    </w:p>
    <w:p w:rsidR="002B463A" w:rsidRPr="001A2718" w:rsidRDefault="002B463A" w:rsidP="00C60FA8">
      <w:pPr>
        <w:rPr>
          <w:b/>
          <w:sz w:val="36"/>
        </w:rPr>
      </w:pPr>
    </w:p>
    <w:p w:rsidR="002B463A" w:rsidRPr="001A2718" w:rsidRDefault="002B463A" w:rsidP="00C60FA8">
      <w:pPr>
        <w:rPr>
          <w:b/>
          <w:sz w:val="36"/>
        </w:rPr>
      </w:pPr>
    </w:p>
    <w:p w:rsidR="002B463A" w:rsidRPr="001A2718" w:rsidRDefault="002B463A" w:rsidP="00C60FA8">
      <w:pPr>
        <w:rPr>
          <w:b/>
          <w:sz w:val="36"/>
        </w:rPr>
      </w:pPr>
    </w:p>
    <w:p w:rsidR="002B463A" w:rsidRPr="001A2718" w:rsidRDefault="002B463A" w:rsidP="00C60FA8">
      <w:pPr>
        <w:rPr>
          <w:b/>
          <w:sz w:val="36"/>
        </w:rPr>
      </w:pPr>
    </w:p>
    <w:p w:rsidR="002B463A" w:rsidRPr="001A2718" w:rsidRDefault="002B463A" w:rsidP="00C60FA8">
      <w:pPr>
        <w:rPr>
          <w:b/>
          <w:sz w:val="36"/>
        </w:rPr>
      </w:pPr>
    </w:p>
    <w:p w:rsidR="00486B80" w:rsidRPr="001A2718" w:rsidRDefault="00486B80" w:rsidP="00C60FA8">
      <w:pPr>
        <w:rPr>
          <w:b/>
          <w:sz w:val="36"/>
        </w:rPr>
      </w:pPr>
    </w:p>
    <w:p w:rsidR="00486B80" w:rsidRPr="001A2718" w:rsidRDefault="00486B80" w:rsidP="00C60FA8">
      <w:pPr>
        <w:rPr>
          <w:b/>
          <w:sz w:val="36"/>
        </w:rPr>
      </w:pPr>
    </w:p>
    <w:p w:rsidR="00486B80" w:rsidRPr="001A2718" w:rsidRDefault="00486B80" w:rsidP="00C60FA8">
      <w:pPr>
        <w:rPr>
          <w:b/>
          <w:sz w:val="36"/>
        </w:rPr>
      </w:pPr>
    </w:p>
    <w:p w:rsidR="00486B80" w:rsidRPr="001A2718" w:rsidRDefault="00486B80" w:rsidP="00C60FA8">
      <w:pPr>
        <w:rPr>
          <w:b/>
          <w:sz w:val="36"/>
        </w:rPr>
      </w:pPr>
    </w:p>
    <w:p w:rsidR="00486B80" w:rsidRPr="001A2718" w:rsidRDefault="00486B80" w:rsidP="00C60FA8">
      <w:pPr>
        <w:rPr>
          <w:b/>
          <w:sz w:val="36"/>
        </w:rPr>
      </w:pPr>
    </w:p>
    <w:p w:rsidR="00486B80" w:rsidRPr="001A2718" w:rsidRDefault="00486B80" w:rsidP="00C60FA8">
      <w:pPr>
        <w:rPr>
          <w:b/>
          <w:sz w:val="36"/>
        </w:rPr>
      </w:pPr>
    </w:p>
    <w:p w:rsidR="00486B80" w:rsidRPr="001A2718" w:rsidRDefault="00486B80" w:rsidP="00C60FA8">
      <w:pPr>
        <w:rPr>
          <w:b/>
          <w:sz w:val="36"/>
        </w:rPr>
      </w:pPr>
    </w:p>
    <w:p w:rsidR="00486B80" w:rsidRPr="001A2718" w:rsidRDefault="00486B80" w:rsidP="00C60FA8">
      <w:pPr>
        <w:rPr>
          <w:b/>
          <w:sz w:val="36"/>
        </w:rPr>
      </w:pPr>
    </w:p>
    <w:p w:rsidR="00486B80" w:rsidRPr="001A2718" w:rsidRDefault="00486B80" w:rsidP="00C60FA8">
      <w:pPr>
        <w:rPr>
          <w:b/>
          <w:sz w:val="36"/>
        </w:rPr>
      </w:pPr>
    </w:p>
    <w:p w:rsidR="00486B80" w:rsidRPr="001A2718" w:rsidRDefault="00486B80" w:rsidP="00C60FA8">
      <w:pPr>
        <w:rPr>
          <w:b/>
          <w:sz w:val="36"/>
        </w:rPr>
      </w:pPr>
    </w:p>
    <w:p w:rsidR="00486B80" w:rsidRPr="001A2718" w:rsidRDefault="00486B80" w:rsidP="00C60FA8">
      <w:pPr>
        <w:rPr>
          <w:b/>
          <w:sz w:val="36"/>
        </w:rPr>
      </w:pPr>
    </w:p>
    <w:p w:rsidR="00486B80" w:rsidRPr="001A2718" w:rsidRDefault="00486B80" w:rsidP="00C60FA8">
      <w:pPr>
        <w:rPr>
          <w:b/>
          <w:sz w:val="36"/>
        </w:rPr>
      </w:pPr>
    </w:p>
    <w:p w:rsidR="00486B80" w:rsidRPr="001A2718" w:rsidRDefault="00486B80" w:rsidP="00C60FA8">
      <w:pPr>
        <w:rPr>
          <w:b/>
          <w:sz w:val="36"/>
        </w:rPr>
      </w:pPr>
    </w:p>
    <w:p w:rsidR="00486B80" w:rsidRPr="001A2718" w:rsidRDefault="00486B80" w:rsidP="00C60FA8">
      <w:pPr>
        <w:rPr>
          <w:b/>
          <w:sz w:val="36"/>
        </w:rPr>
      </w:pPr>
    </w:p>
    <w:p w:rsidR="00486B80" w:rsidRPr="001A2718" w:rsidRDefault="00486B80" w:rsidP="00C60FA8">
      <w:pPr>
        <w:rPr>
          <w:b/>
          <w:sz w:val="36"/>
        </w:rPr>
      </w:pPr>
    </w:p>
    <w:p w:rsidR="00486B80" w:rsidRPr="001A2718" w:rsidRDefault="00486B80" w:rsidP="00C60FA8">
      <w:pPr>
        <w:rPr>
          <w:b/>
          <w:sz w:val="36"/>
        </w:rPr>
      </w:pPr>
    </w:p>
    <w:p w:rsidR="00156BCB" w:rsidRDefault="00E0716C" w:rsidP="00C60FA8">
      <w:pPr>
        <w:rPr>
          <w:b/>
          <w:sz w:val="36"/>
        </w:rPr>
      </w:pPr>
      <w:r w:rsidRPr="001A2718">
        <w:rPr>
          <w:b/>
          <w:sz w:val="36"/>
        </w:rPr>
        <w:lastRenderedPageBreak/>
        <w:t xml:space="preserve">                                         </w:t>
      </w:r>
    </w:p>
    <w:p w:rsidR="00156BCB" w:rsidRDefault="00156BCB" w:rsidP="00C60FA8">
      <w:pPr>
        <w:rPr>
          <w:b/>
          <w:sz w:val="36"/>
        </w:rPr>
      </w:pPr>
      <w:r>
        <w:rPr>
          <w:b/>
          <w:sz w:val="36"/>
        </w:rPr>
        <w:t xml:space="preserve">                                       Chapter 7</w:t>
      </w:r>
    </w:p>
    <w:p w:rsidR="00B93444" w:rsidRPr="001A2718" w:rsidRDefault="00156BCB" w:rsidP="00C60FA8">
      <w:pPr>
        <w:rPr>
          <w:b/>
          <w:sz w:val="36"/>
        </w:rPr>
      </w:pPr>
      <w:r>
        <w:rPr>
          <w:b/>
          <w:sz w:val="36"/>
        </w:rPr>
        <w:t xml:space="preserve">    </w:t>
      </w:r>
      <w:r w:rsidR="00B93444" w:rsidRPr="001A2718">
        <w:rPr>
          <w:b/>
          <w:sz w:val="36"/>
        </w:rPr>
        <w:t>References</w:t>
      </w:r>
    </w:p>
    <w:p w:rsidR="00B93444" w:rsidRPr="001A2718" w:rsidRDefault="00B93444" w:rsidP="00B93444">
      <w:pPr>
        <w:rPr>
          <w:b/>
          <w:sz w:val="32"/>
          <w:szCs w:val="32"/>
        </w:rPr>
      </w:pPr>
    </w:p>
    <w:p w:rsidR="00B93444" w:rsidRPr="001A2718" w:rsidRDefault="00B93444" w:rsidP="00444AEA">
      <w:pPr>
        <w:numPr>
          <w:ilvl w:val="0"/>
          <w:numId w:val="10"/>
        </w:numPr>
        <w:rPr>
          <w:b/>
          <w:sz w:val="32"/>
          <w:szCs w:val="32"/>
        </w:rPr>
      </w:pPr>
      <w:r w:rsidRPr="001A2718">
        <w:rPr>
          <w:b/>
          <w:sz w:val="32"/>
          <w:szCs w:val="32"/>
        </w:rPr>
        <w:t>www.docs.oracle.com</w:t>
      </w:r>
    </w:p>
    <w:p w:rsidR="00B93444" w:rsidRPr="001A2718" w:rsidRDefault="00B93444" w:rsidP="00444AEA">
      <w:pPr>
        <w:numPr>
          <w:ilvl w:val="0"/>
          <w:numId w:val="10"/>
        </w:numPr>
        <w:rPr>
          <w:b/>
          <w:sz w:val="32"/>
          <w:szCs w:val="32"/>
        </w:rPr>
      </w:pPr>
      <w:r w:rsidRPr="001A2718">
        <w:rPr>
          <w:b/>
          <w:sz w:val="32"/>
          <w:szCs w:val="32"/>
        </w:rPr>
        <w:t>Wikipedia</w:t>
      </w:r>
    </w:p>
    <w:p w:rsidR="00B93444" w:rsidRPr="001A2718" w:rsidRDefault="00B93444" w:rsidP="00444AEA">
      <w:pPr>
        <w:numPr>
          <w:ilvl w:val="0"/>
          <w:numId w:val="10"/>
        </w:numPr>
        <w:rPr>
          <w:b/>
          <w:sz w:val="32"/>
          <w:szCs w:val="32"/>
        </w:rPr>
      </w:pPr>
      <w:r w:rsidRPr="001A2718">
        <w:rPr>
          <w:b/>
          <w:sz w:val="32"/>
          <w:szCs w:val="32"/>
        </w:rPr>
        <w:t>The Complete Reference : JAVA</w:t>
      </w:r>
    </w:p>
    <w:p w:rsidR="00BD70A4" w:rsidRPr="001A2718" w:rsidRDefault="00BD70A4" w:rsidP="00BD70A4">
      <w:pPr>
        <w:numPr>
          <w:ilvl w:val="0"/>
          <w:numId w:val="10"/>
        </w:numPr>
        <w:rPr>
          <w:b/>
          <w:sz w:val="32"/>
          <w:szCs w:val="32"/>
        </w:rPr>
      </w:pPr>
      <w:r w:rsidRPr="001A2718">
        <w:rPr>
          <w:b/>
          <w:sz w:val="32"/>
          <w:szCs w:val="32"/>
        </w:rPr>
        <w:t>www.techuser.net/</w:t>
      </w:r>
      <w:r w:rsidR="003F608E" w:rsidRPr="001A2718">
        <w:rPr>
          <w:b/>
          <w:sz w:val="32"/>
          <w:szCs w:val="32"/>
        </w:rPr>
        <w:t>calcsam</w:t>
      </w:r>
      <w:r w:rsidRPr="001A2718">
        <w:rPr>
          <w:b/>
          <w:sz w:val="32"/>
          <w:szCs w:val="32"/>
        </w:rPr>
        <w:t>.html</w:t>
      </w:r>
    </w:p>
    <w:p w:rsidR="00BD70A4" w:rsidRPr="001A2718" w:rsidRDefault="00BD70A4" w:rsidP="00BD70A4">
      <w:pPr>
        <w:numPr>
          <w:ilvl w:val="0"/>
          <w:numId w:val="10"/>
        </w:numPr>
        <w:rPr>
          <w:b/>
          <w:sz w:val="32"/>
          <w:szCs w:val="32"/>
        </w:rPr>
      </w:pPr>
      <w:r w:rsidRPr="001A2718">
        <w:rPr>
          <w:b/>
          <w:sz w:val="32"/>
          <w:szCs w:val="32"/>
        </w:rPr>
        <w:t>wwwcsstudents.stanford.edu/~jl/Essays/</w:t>
      </w:r>
      <w:r w:rsidR="003F608E" w:rsidRPr="001A2718">
        <w:rPr>
          <w:b/>
          <w:sz w:val="32"/>
          <w:szCs w:val="32"/>
        </w:rPr>
        <w:t>simplecalc</w:t>
      </w:r>
      <w:r w:rsidRPr="001A2718">
        <w:rPr>
          <w:b/>
          <w:sz w:val="32"/>
          <w:szCs w:val="32"/>
        </w:rPr>
        <w:t>.html</w:t>
      </w:r>
    </w:p>
    <w:p w:rsidR="00B93444" w:rsidRPr="001A2718" w:rsidRDefault="00B93444" w:rsidP="00B93444">
      <w:pPr>
        <w:ind w:left="360"/>
        <w:rPr>
          <w:sz w:val="28"/>
        </w:rPr>
      </w:pPr>
    </w:p>
    <w:p w:rsidR="00B93444" w:rsidRPr="001A2718" w:rsidRDefault="00B93444" w:rsidP="00B93444">
      <w:pPr>
        <w:ind w:left="1080"/>
        <w:rPr>
          <w:sz w:val="28"/>
        </w:rPr>
      </w:pPr>
    </w:p>
    <w:sectPr w:rsidR="00B93444" w:rsidRPr="001A2718" w:rsidSect="001A2718">
      <w:headerReference w:type="default" r:id="rId12"/>
      <w:footerReference w:type="default" r:id="rId13"/>
      <w:pgSz w:w="11906" w:h="16838" w:code="9"/>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8F9" w:rsidRDefault="008378F9" w:rsidP="00893E01">
      <w:r>
        <w:separator/>
      </w:r>
    </w:p>
  </w:endnote>
  <w:endnote w:type="continuationSeparator" w:id="0">
    <w:p w:rsidR="008378F9" w:rsidRDefault="008378F9" w:rsidP="0089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Light"/>
    <w:panose1 w:val="020F0502020204030204"/>
    <w:charset w:val="00"/>
    <w:family w:val="roman"/>
    <w:notTrueType/>
    <w:pitch w:val="default"/>
  </w:font>
  <w:font w:name="Cambria">
    <w:altName w:val="Palatino Linotype"/>
    <w:panose1 w:val="02040503050406030204"/>
    <w:charset w:val="00"/>
    <w:family w:val="roman"/>
    <w:pitch w:val="variable"/>
    <w:sig w:usb0="00000001"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204" w:rsidRDefault="005B1204" w:rsidP="005B1204">
    <w:pPr>
      <w:pStyle w:val="Footer"/>
      <w:rPr>
        <w:noProof/>
      </w:rPr>
    </w:pPr>
    <w:r>
      <w:t>CSPIT(CE)</w:t>
    </w:r>
    <w:r>
      <w:tab/>
    </w:r>
    <w:sdt>
      <w:sdtPr>
        <w:id w:val="1193814389"/>
        <w:docPartObj>
          <w:docPartGallery w:val="Page Numbers (Bottom of Page)"/>
          <w:docPartUnique/>
        </w:docPartObj>
      </w:sdtPr>
      <w:sdtEndPr>
        <w:rPr>
          <w:noProof/>
        </w:rPr>
      </w:sdtEndPr>
      <w:sdtContent>
        <w:r w:rsidR="00D52F0F">
          <w:fldChar w:fldCharType="begin"/>
        </w:r>
        <w:r>
          <w:instrText xml:space="preserve"> PAGE   \* MERGEFORMAT </w:instrText>
        </w:r>
        <w:r w:rsidR="00D52F0F">
          <w:fldChar w:fldCharType="separate"/>
        </w:r>
        <w:r w:rsidR="00473144">
          <w:rPr>
            <w:noProof/>
          </w:rPr>
          <w:t>16</w:t>
        </w:r>
        <w:r w:rsidR="00D52F0F">
          <w:rPr>
            <w:noProof/>
          </w:rPr>
          <w:fldChar w:fldCharType="end"/>
        </w:r>
      </w:sdtContent>
    </w:sdt>
    <w:r>
      <w:rPr>
        <w:noProof/>
      </w:rPr>
      <w:tab/>
      <w:t xml:space="preserve">U. &amp; P.U.PATEL DEPT. OF </w:t>
    </w:r>
  </w:p>
  <w:p w:rsidR="005B1204" w:rsidRDefault="005B1204" w:rsidP="005B1204">
    <w:pPr>
      <w:pStyle w:val="Footer"/>
      <w:rPr>
        <w:noProof/>
      </w:rPr>
    </w:pPr>
    <w:r>
      <w:rPr>
        <w:noProof/>
      </w:rPr>
      <w:tab/>
    </w:r>
    <w:r>
      <w:rPr>
        <w:noProof/>
      </w:rPr>
      <w:tab/>
      <w:t>COMPUTER ENGG.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8F9" w:rsidRDefault="008378F9" w:rsidP="00893E01">
      <w:r>
        <w:separator/>
      </w:r>
    </w:p>
  </w:footnote>
  <w:footnote w:type="continuationSeparator" w:id="0">
    <w:p w:rsidR="008378F9" w:rsidRDefault="008378F9" w:rsidP="00893E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169" w:rsidRDefault="00763C9F">
    <w:pPr>
      <w:pStyle w:val="Header"/>
    </w:pPr>
    <w:r>
      <w:t xml:space="preserve">11CE091|11CE092 </w:t>
    </w:r>
    <w:r w:rsidR="00D557F3">
      <w:t xml:space="preserve">                                                                                        Simple Calculator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bullet"/>
      <w:lvlText w:val=""/>
      <w:lvlJc w:val="left"/>
      <w:pPr>
        <w:tabs>
          <w:tab w:val="num" w:pos="729"/>
        </w:tabs>
        <w:ind w:left="729" w:hanging="360"/>
      </w:pPr>
      <w:rPr>
        <w:rFonts w:ascii="Symbol" w:hAnsi="Symbol" w:cs="Symbol"/>
        <w:sz w:val="20"/>
        <w:szCs w:val="20"/>
      </w:rPr>
    </w:lvl>
  </w:abstractNum>
  <w:abstractNum w:abstractNumId="1">
    <w:nsid w:val="00000003"/>
    <w:multiLevelType w:val="multilevel"/>
    <w:tmpl w:val="00000003"/>
    <w:name w:val="WW8Num2"/>
    <w:lvl w:ilvl="0">
      <w:start w:val="1"/>
      <w:numFmt w:val="bullet"/>
      <w:lvlText w:val=""/>
      <w:lvlJc w:val="left"/>
      <w:pPr>
        <w:tabs>
          <w:tab w:val="num" w:pos="2589"/>
        </w:tabs>
        <w:ind w:left="2589" w:hanging="360"/>
      </w:pPr>
      <w:rPr>
        <w:rFonts w:ascii="Symbol" w:hAnsi="Symbol" w:cs="Symbol"/>
        <w:sz w:val="24"/>
        <w:szCs w:val="24"/>
      </w:rPr>
    </w:lvl>
    <w:lvl w:ilvl="1">
      <w:start w:val="10"/>
      <w:numFmt w:val="bullet"/>
      <w:lvlText w:val=""/>
      <w:lvlJc w:val="left"/>
      <w:pPr>
        <w:tabs>
          <w:tab w:val="num" w:pos="2097"/>
        </w:tabs>
        <w:ind w:left="2097" w:hanging="1008"/>
      </w:pPr>
      <w:rPr>
        <w:rFonts w:ascii="Wingdings" w:hAnsi="Wingdings" w:cs="Wingdings"/>
        <w:sz w:val="32"/>
        <w:szCs w:val="32"/>
      </w:rPr>
    </w:lvl>
    <w:lvl w:ilvl="2">
      <w:start w:val="1"/>
      <w:numFmt w:val="bullet"/>
      <w:lvlText w:val=""/>
      <w:lvlJc w:val="left"/>
      <w:pPr>
        <w:tabs>
          <w:tab w:val="num" w:pos="2169"/>
        </w:tabs>
        <w:ind w:left="2169" w:hanging="360"/>
      </w:pPr>
      <w:rPr>
        <w:rFonts w:ascii="Wingdings" w:hAnsi="Wingdings" w:cs="Wingdings"/>
      </w:rPr>
    </w:lvl>
    <w:lvl w:ilvl="3">
      <w:start w:val="1"/>
      <w:numFmt w:val="bullet"/>
      <w:lvlText w:val=""/>
      <w:lvlJc w:val="left"/>
      <w:pPr>
        <w:tabs>
          <w:tab w:val="num" w:pos="2889"/>
        </w:tabs>
        <w:ind w:left="2889" w:hanging="360"/>
      </w:pPr>
      <w:rPr>
        <w:rFonts w:ascii="Symbol" w:hAnsi="Symbol" w:cs="Symbol"/>
      </w:rPr>
    </w:lvl>
    <w:lvl w:ilvl="4">
      <w:start w:val="1"/>
      <w:numFmt w:val="bullet"/>
      <w:lvlText w:val="o"/>
      <w:lvlJc w:val="left"/>
      <w:pPr>
        <w:tabs>
          <w:tab w:val="num" w:pos="3609"/>
        </w:tabs>
        <w:ind w:left="3609" w:hanging="360"/>
      </w:pPr>
      <w:rPr>
        <w:rFonts w:ascii="Courier New" w:hAnsi="Courier New" w:cs="Courier New"/>
      </w:rPr>
    </w:lvl>
    <w:lvl w:ilvl="5">
      <w:start w:val="1"/>
      <w:numFmt w:val="bullet"/>
      <w:lvlText w:val=""/>
      <w:lvlJc w:val="left"/>
      <w:pPr>
        <w:tabs>
          <w:tab w:val="num" w:pos="4329"/>
        </w:tabs>
        <w:ind w:left="4329" w:hanging="360"/>
      </w:pPr>
      <w:rPr>
        <w:rFonts w:ascii="Wingdings" w:hAnsi="Wingdings" w:cs="Wingdings"/>
      </w:rPr>
    </w:lvl>
    <w:lvl w:ilvl="6">
      <w:start w:val="1"/>
      <w:numFmt w:val="bullet"/>
      <w:lvlText w:val=""/>
      <w:lvlJc w:val="left"/>
      <w:pPr>
        <w:tabs>
          <w:tab w:val="num" w:pos="5049"/>
        </w:tabs>
        <w:ind w:left="5049" w:hanging="360"/>
      </w:pPr>
      <w:rPr>
        <w:rFonts w:ascii="Symbol" w:hAnsi="Symbol" w:cs="Symbol"/>
      </w:rPr>
    </w:lvl>
    <w:lvl w:ilvl="7">
      <w:start w:val="1"/>
      <w:numFmt w:val="bullet"/>
      <w:lvlText w:val="o"/>
      <w:lvlJc w:val="left"/>
      <w:pPr>
        <w:tabs>
          <w:tab w:val="num" w:pos="5769"/>
        </w:tabs>
        <w:ind w:left="5769" w:hanging="360"/>
      </w:pPr>
      <w:rPr>
        <w:rFonts w:ascii="Courier New" w:hAnsi="Courier New" w:cs="Courier New"/>
      </w:rPr>
    </w:lvl>
    <w:lvl w:ilvl="8">
      <w:start w:val="1"/>
      <w:numFmt w:val="bullet"/>
      <w:lvlText w:val=""/>
      <w:lvlJc w:val="left"/>
      <w:pPr>
        <w:tabs>
          <w:tab w:val="num" w:pos="6489"/>
        </w:tabs>
        <w:ind w:left="6489" w:hanging="360"/>
      </w:pPr>
      <w:rPr>
        <w:rFonts w:ascii="Wingdings" w:hAnsi="Wingdings" w:cs="Wingdings"/>
      </w:rPr>
    </w:lvl>
  </w:abstractNum>
  <w:abstractNum w:abstractNumId="2">
    <w:nsid w:val="00000004"/>
    <w:multiLevelType w:val="singleLevel"/>
    <w:tmpl w:val="00000004"/>
    <w:name w:val="WW8Num3"/>
    <w:lvl w:ilvl="0">
      <w:start w:val="1"/>
      <w:numFmt w:val="bullet"/>
      <w:lvlText w:val=""/>
      <w:lvlJc w:val="left"/>
      <w:pPr>
        <w:tabs>
          <w:tab w:val="num" w:pos="2589"/>
        </w:tabs>
        <w:ind w:left="2589" w:hanging="360"/>
      </w:pPr>
      <w:rPr>
        <w:rFonts w:ascii="Symbol" w:hAnsi="Symbol" w:cs="Symbol"/>
        <w:sz w:val="24"/>
        <w:szCs w:val="24"/>
      </w:rPr>
    </w:lvl>
  </w:abstractNum>
  <w:abstractNum w:abstractNumId="3">
    <w:nsid w:val="00000005"/>
    <w:multiLevelType w:val="singleLevel"/>
    <w:tmpl w:val="00000005"/>
    <w:name w:val="WW8Num5"/>
    <w:lvl w:ilvl="0">
      <w:start w:val="1"/>
      <w:numFmt w:val="bullet"/>
      <w:lvlText w:val=""/>
      <w:lvlJc w:val="left"/>
      <w:pPr>
        <w:tabs>
          <w:tab w:val="num" w:pos="1440"/>
        </w:tabs>
        <w:ind w:left="1440" w:hanging="360"/>
      </w:pPr>
      <w:rPr>
        <w:rFonts w:ascii="Symbol" w:hAnsi="Symbol" w:cs="Symbol"/>
      </w:rPr>
    </w:lvl>
  </w:abstractNum>
  <w:abstractNum w:abstractNumId="4">
    <w:nsid w:val="00000006"/>
    <w:multiLevelType w:val="singleLevel"/>
    <w:tmpl w:val="00000006"/>
    <w:name w:val="WW8Num6"/>
    <w:lvl w:ilvl="0">
      <w:start w:val="10"/>
      <w:numFmt w:val="bullet"/>
      <w:lvlText w:val=""/>
      <w:lvlJc w:val="left"/>
      <w:pPr>
        <w:tabs>
          <w:tab w:val="num" w:pos="1871"/>
        </w:tabs>
        <w:ind w:left="1871" w:hanging="1008"/>
      </w:pPr>
      <w:rPr>
        <w:rFonts w:ascii="Wingdings" w:hAnsi="Wingdings" w:cs="Wingdings"/>
        <w:sz w:val="32"/>
        <w:szCs w:val="32"/>
      </w:rPr>
    </w:lvl>
  </w:abstractNum>
  <w:abstractNum w:abstractNumId="5">
    <w:nsid w:val="00000007"/>
    <w:multiLevelType w:val="singleLevel"/>
    <w:tmpl w:val="00000007"/>
    <w:name w:val="WW8Num7"/>
    <w:lvl w:ilvl="0">
      <w:start w:val="1"/>
      <w:numFmt w:val="bullet"/>
      <w:lvlText w:val=""/>
      <w:lvlJc w:val="left"/>
      <w:pPr>
        <w:tabs>
          <w:tab w:val="num" w:pos="369"/>
        </w:tabs>
        <w:ind w:left="369" w:hanging="360"/>
      </w:pPr>
      <w:rPr>
        <w:rFonts w:ascii="Symbol" w:hAnsi="Symbol" w:cs="Symbol"/>
        <w:sz w:val="20"/>
        <w:szCs w:val="20"/>
      </w:rPr>
    </w:lvl>
  </w:abstractNum>
  <w:abstractNum w:abstractNumId="6">
    <w:nsid w:val="00000008"/>
    <w:multiLevelType w:val="singleLevel"/>
    <w:tmpl w:val="00000008"/>
    <w:name w:val="WW8Num8"/>
    <w:lvl w:ilvl="0">
      <w:start w:val="1"/>
      <w:numFmt w:val="bullet"/>
      <w:lvlText w:val=""/>
      <w:lvlJc w:val="left"/>
      <w:pPr>
        <w:tabs>
          <w:tab w:val="num" w:pos="2589"/>
        </w:tabs>
        <w:ind w:left="2589" w:hanging="360"/>
      </w:pPr>
      <w:rPr>
        <w:rFonts w:ascii="Symbol" w:hAnsi="Symbol" w:cs="Symbol"/>
        <w:sz w:val="24"/>
        <w:szCs w:val="24"/>
      </w:rPr>
    </w:lvl>
  </w:abstractNum>
  <w:abstractNum w:abstractNumId="7">
    <w:nsid w:val="00000009"/>
    <w:multiLevelType w:val="singleLevel"/>
    <w:tmpl w:val="00000009"/>
    <w:name w:val="WW8Num9"/>
    <w:lvl w:ilvl="0">
      <w:start w:val="1"/>
      <w:numFmt w:val="bullet"/>
      <w:lvlText w:val=""/>
      <w:lvlJc w:val="left"/>
      <w:pPr>
        <w:tabs>
          <w:tab w:val="num" w:pos="729"/>
        </w:tabs>
        <w:ind w:left="729" w:hanging="360"/>
      </w:pPr>
      <w:rPr>
        <w:rFonts w:ascii="Symbol" w:hAnsi="Symbol" w:cs="Symbol"/>
        <w:sz w:val="20"/>
        <w:szCs w:val="20"/>
      </w:rPr>
    </w:lvl>
  </w:abstractNum>
  <w:abstractNum w:abstractNumId="8">
    <w:nsid w:val="0000000A"/>
    <w:multiLevelType w:val="singleLevel"/>
    <w:tmpl w:val="0000000A"/>
    <w:name w:val="WW8Num11"/>
    <w:lvl w:ilvl="0">
      <w:start w:val="1"/>
      <w:numFmt w:val="bullet"/>
      <w:lvlText w:val=""/>
      <w:lvlJc w:val="left"/>
      <w:pPr>
        <w:tabs>
          <w:tab w:val="num" w:pos="720"/>
        </w:tabs>
        <w:ind w:left="720" w:hanging="360"/>
      </w:pPr>
      <w:rPr>
        <w:rFonts w:ascii="Symbol" w:hAnsi="Symbol" w:cs="Symbol"/>
        <w:sz w:val="20"/>
        <w:szCs w:val="20"/>
      </w:rPr>
    </w:lvl>
  </w:abstractNum>
  <w:abstractNum w:abstractNumId="9">
    <w:nsid w:val="0000000B"/>
    <w:multiLevelType w:val="singleLevel"/>
    <w:tmpl w:val="0000000B"/>
    <w:name w:val="WW8Num12"/>
    <w:lvl w:ilvl="0">
      <w:start w:val="1"/>
      <w:numFmt w:val="bullet"/>
      <w:lvlText w:val=""/>
      <w:lvlJc w:val="left"/>
      <w:pPr>
        <w:tabs>
          <w:tab w:val="num" w:pos="729"/>
        </w:tabs>
        <w:ind w:left="729" w:hanging="360"/>
      </w:pPr>
      <w:rPr>
        <w:rFonts w:ascii="Symbol" w:hAnsi="Symbol" w:cs="Symbol"/>
        <w:sz w:val="20"/>
        <w:szCs w:val="20"/>
      </w:rPr>
    </w:lvl>
  </w:abstractNum>
  <w:abstractNum w:abstractNumId="10">
    <w:nsid w:val="0000000C"/>
    <w:multiLevelType w:val="multilevel"/>
    <w:tmpl w:val="0000000C"/>
    <w:name w:val="WW8Num13"/>
    <w:lvl w:ilvl="0">
      <w:start w:val="1"/>
      <w:numFmt w:val="bullet"/>
      <w:lvlText w:val=""/>
      <w:lvlJc w:val="left"/>
      <w:pPr>
        <w:tabs>
          <w:tab w:val="num" w:pos="2589"/>
        </w:tabs>
        <w:ind w:left="2589" w:hanging="360"/>
      </w:pPr>
      <w:rPr>
        <w:rFonts w:ascii="Symbol" w:hAnsi="Symbol" w:cs="Symbol"/>
        <w:sz w:val="24"/>
        <w:szCs w:val="24"/>
      </w:rPr>
    </w:lvl>
    <w:lvl w:ilvl="1">
      <w:start w:val="10"/>
      <w:numFmt w:val="bullet"/>
      <w:lvlText w:val=""/>
      <w:lvlJc w:val="left"/>
      <w:pPr>
        <w:tabs>
          <w:tab w:val="num" w:pos="2097"/>
        </w:tabs>
        <w:ind w:left="2097" w:hanging="1008"/>
      </w:pPr>
      <w:rPr>
        <w:rFonts w:ascii="Wingdings" w:hAnsi="Wingdings" w:cs="Wingdings"/>
        <w:sz w:val="32"/>
        <w:szCs w:val="32"/>
      </w:rPr>
    </w:lvl>
    <w:lvl w:ilvl="2">
      <w:start w:val="1"/>
      <w:numFmt w:val="bullet"/>
      <w:lvlText w:val=""/>
      <w:lvlJc w:val="left"/>
      <w:pPr>
        <w:tabs>
          <w:tab w:val="num" w:pos="2169"/>
        </w:tabs>
        <w:ind w:left="2169" w:hanging="360"/>
      </w:pPr>
      <w:rPr>
        <w:rFonts w:ascii="Symbol" w:hAnsi="Symbol" w:cs="Symbol"/>
        <w:sz w:val="24"/>
        <w:szCs w:val="24"/>
      </w:rPr>
    </w:lvl>
    <w:lvl w:ilvl="3">
      <w:start w:val="1"/>
      <w:numFmt w:val="bullet"/>
      <w:lvlText w:val=""/>
      <w:lvlJc w:val="left"/>
      <w:pPr>
        <w:tabs>
          <w:tab w:val="num" w:pos="2889"/>
        </w:tabs>
        <w:ind w:left="2889" w:hanging="360"/>
      </w:pPr>
      <w:rPr>
        <w:rFonts w:ascii="Symbol" w:hAnsi="Symbol" w:cs="Symbol"/>
      </w:rPr>
    </w:lvl>
    <w:lvl w:ilvl="4">
      <w:start w:val="1"/>
      <w:numFmt w:val="bullet"/>
      <w:lvlText w:val="o"/>
      <w:lvlJc w:val="left"/>
      <w:pPr>
        <w:tabs>
          <w:tab w:val="num" w:pos="3609"/>
        </w:tabs>
        <w:ind w:left="3609" w:hanging="360"/>
      </w:pPr>
      <w:rPr>
        <w:rFonts w:ascii="Courier New" w:hAnsi="Courier New" w:cs="Courier New"/>
      </w:rPr>
    </w:lvl>
    <w:lvl w:ilvl="5">
      <w:start w:val="1"/>
      <w:numFmt w:val="bullet"/>
      <w:lvlText w:val=""/>
      <w:lvlJc w:val="left"/>
      <w:pPr>
        <w:tabs>
          <w:tab w:val="num" w:pos="4329"/>
        </w:tabs>
        <w:ind w:left="4329" w:hanging="360"/>
      </w:pPr>
      <w:rPr>
        <w:rFonts w:ascii="Wingdings" w:hAnsi="Wingdings" w:cs="Wingdings"/>
      </w:rPr>
    </w:lvl>
    <w:lvl w:ilvl="6">
      <w:start w:val="1"/>
      <w:numFmt w:val="bullet"/>
      <w:lvlText w:val=""/>
      <w:lvlJc w:val="left"/>
      <w:pPr>
        <w:tabs>
          <w:tab w:val="num" w:pos="5049"/>
        </w:tabs>
        <w:ind w:left="5049" w:hanging="360"/>
      </w:pPr>
      <w:rPr>
        <w:rFonts w:ascii="Symbol" w:hAnsi="Symbol" w:cs="Symbol"/>
      </w:rPr>
    </w:lvl>
    <w:lvl w:ilvl="7">
      <w:start w:val="1"/>
      <w:numFmt w:val="bullet"/>
      <w:lvlText w:val="o"/>
      <w:lvlJc w:val="left"/>
      <w:pPr>
        <w:tabs>
          <w:tab w:val="num" w:pos="5769"/>
        </w:tabs>
        <w:ind w:left="5769" w:hanging="360"/>
      </w:pPr>
      <w:rPr>
        <w:rFonts w:ascii="Courier New" w:hAnsi="Courier New" w:cs="Courier New"/>
      </w:rPr>
    </w:lvl>
    <w:lvl w:ilvl="8">
      <w:start w:val="1"/>
      <w:numFmt w:val="bullet"/>
      <w:lvlText w:val=""/>
      <w:lvlJc w:val="left"/>
      <w:pPr>
        <w:tabs>
          <w:tab w:val="num" w:pos="6489"/>
        </w:tabs>
        <w:ind w:left="6489" w:hanging="360"/>
      </w:pPr>
      <w:rPr>
        <w:rFonts w:ascii="Wingdings" w:hAnsi="Wingdings" w:cs="Wingdings"/>
      </w:rPr>
    </w:lvl>
  </w:abstractNum>
  <w:abstractNum w:abstractNumId="11">
    <w:nsid w:val="0000000D"/>
    <w:multiLevelType w:val="singleLevel"/>
    <w:tmpl w:val="0000000D"/>
    <w:name w:val="WW8Num14"/>
    <w:lvl w:ilvl="0">
      <w:start w:val="1"/>
      <w:numFmt w:val="bullet"/>
      <w:lvlText w:val=""/>
      <w:lvlJc w:val="left"/>
      <w:pPr>
        <w:tabs>
          <w:tab w:val="num" w:pos="720"/>
        </w:tabs>
        <w:ind w:left="720" w:hanging="360"/>
      </w:pPr>
      <w:rPr>
        <w:rFonts w:ascii="Symbol" w:hAnsi="Symbol" w:cs="Symbol"/>
        <w:sz w:val="20"/>
        <w:szCs w:val="20"/>
      </w:rPr>
    </w:lvl>
  </w:abstractNum>
  <w:abstractNum w:abstractNumId="12">
    <w:nsid w:val="0000000F"/>
    <w:multiLevelType w:val="singleLevel"/>
    <w:tmpl w:val="0000000F"/>
    <w:name w:val="WW8Num18"/>
    <w:lvl w:ilvl="0">
      <w:start w:val="1"/>
      <w:numFmt w:val="bullet"/>
      <w:lvlText w:val=""/>
      <w:lvlJc w:val="left"/>
      <w:pPr>
        <w:tabs>
          <w:tab w:val="num" w:pos="2589"/>
        </w:tabs>
        <w:ind w:left="2589" w:hanging="360"/>
      </w:pPr>
      <w:rPr>
        <w:rFonts w:ascii="Symbol" w:hAnsi="Symbol" w:cs="Symbol"/>
        <w:sz w:val="24"/>
        <w:szCs w:val="24"/>
      </w:rPr>
    </w:lvl>
  </w:abstractNum>
  <w:abstractNum w:abstractNumId="13">
    <w:nsid w:val="00000010"/>
    <w:multiLevelType w:val="singleLevel"/>
    <w:tmpl w:val="00000010"/>
    <w:name w:val="WW8Num19"/>
    <w:lvl w:ilvl="0">
      <w:start w:val="1"/>
      <w:numFmt w:val="bullet"/>
      <w:lvlText w:val=""/>
      <w:lvlJc w:val="left"/>
      <w:pPr>
        <w:tabs>
          <w:tab w:val="num" w:pos="1440"/>
        </w:tabs>
        <w:ind w:left="1440" w:hanging="360"/>
      </w:pPr>
      <w:rPr>
        <w:rFonts w:ascii="Symbol" w:hAnsi="Symbol" w:cs="Symbol"/>
        <w:sz w:val="20"/>
        <w:szCs w:val="20"/>
      </w:rPr>
    </w:lvl>
  </w:abstractNum>
  <w:abstractNum w:abstractNumId="14">
    <w:nsid w:val="00000011"/>
    <w:multiLevelType w:val="singleLevel"/>
    <w:tmpl w:val="00000011"/>
    <w:name w:val="WW8Num20"/>
    <w:lvl w:ilvl="0">
      <w:start w:val="1"/>
      <w:numFmt w:val="bullet"/>
      <w:lvlText w:val=""/>
      <w:lvlJc w:val="left"/>
      <w:pPr>
        <w:tabs>
          <w:tab w:val="num" w:pos="2589"/>
        </w:tabs>
        <w:ind w:left="2589" w:hanging="360"/>
      </w:pPr>
      <w:rPr>
        <w:rFonts w:ascii="Symbol" w:hAnsi="Symbol" w:cs="Symbol"/>
        <w:sz w:val="24"/>
        <w:szCs w:val="24"/>
      </w:rPr>
    </w:lvl>
  </w:abstractNum>
  <w:abstractNum w:abstractNumId="15">
    <w:nsid w:val="00000012"/>
    <w:multiLevelType w:val="singleLevel"/>
    <w:tmpl w:val="00000012"/>
    <w:name w:val="WW8Num22"/>
    <w:lvl w:ilvl="0">
      <w:start w:val="1"/>
      <w:numFmt w:val="decimal"/>
      <w:lvlText w:val="%1."/>
      <w:lvlJc w:val="left"/>
      <w:pPr>
        <w:tabs>
          <w:tab w:val="num" w:pos="369"/>
        </w:tabs>
        <w:ind w:left="369" w:hanging="360"/>
      </w:pPr>
    </w:lvl>
  </w:abstractNum>
  <w:abstractNum w:abstractNumId="16">
    <w:nsid w:val="00000013"/>
    <w:multiLevelType w:val="multilevel"/>
    <w:tmpl w:val="00000013"/>
    <w:name w:val="WW8Num23"/>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o"/>
      <w:lvlJc w:val="left"/>
      <w:pPr>
        <w:tabs>
          <w:tab w:val="num" w:pos="1440"/>
        </w:tabs>
        <w:ind w:left="1440" w:hanging="360"/>
      </w:pPr>
      <w:rPr>
        <w:rFonts w:ascii="Courier New" w:hAnsi="Courier New" w:cs="Courier New"/>
        <w:sz w:val="20"/>
        <w:szCs w:val="20"/>
      </w:rPr>
    </w:lvl>
    <w:lvl w:ilvl="2">
      <w:start w:val="1"/>
      <w:numFmt w:val="bullet"/>
      <w:lvlText w:val=""/>
      <w:lvlJc w:val="left"/>
      <w:pPr>
        <w:tabs>
          <w:tab w:val="num" w:pos="2160"/>
        </w:tabs>
        <w:ind w:left="2160" w:hanging="360"/>
      </w:pPr>
      <w:rPr>
        <w:rFonts w:ascii="Wingdings" w:hAnsi="Wingdings" w:cs="Wingdings"/>
        <w:sz w:val="20"/>
        <w:szCs w:val="20"/>
      </w:rPr>
    </w:lvl>
    <w:lvl w:ilvl="3">
      <w:start w:val="1"/>
      <w:numFmt w:val="bullet"/>
      <w:lvlText w:val=""/>
      <w:lvlJc w:val="left"/>
      <w:pPr>
        <w:tabs>
          <w:tab w:val="num" w:pos="2880"/>
        </w:tabs>
        <w:ind w:left="2880" w:hanging="360"/>
      </w:pPr>
      <w:rPr>
        <w:rFonts w:ascii="Wingdings" w:hAnsi="Wingdings" w:cs="Wingdings"/>
        <w:sz w:val="20"/>
        <w:szCs w:val="20"/>
      </w:rPr>
    </w:lvl>
    <w:lvl w:ilvl="4">
      <w:start w:val="1"/>
      <w:numFmt w:val="bullet"/>
      <w:lvlText w:val=""/>
      <w:lvlJc w:val="left"/>
      <w:pPr>
        <w:tabs>
          <w:tab w:val="num" w:pos="3600"/>
        </w:tabs>
        <w:ind w:left="3600" w:hanging="360"/>
      </w:pPr>
      <w:rPr>
        <w:rFonts w:ascii="Wingdings" w:hAnsi="Wingdings" w:cs="Wingdings"/>
        <w:sz w:val="20"/>
        <w:szCs w:val="20"/>
      </w:rPr>
    </w:lvl>
    <w:lvl w:ilvl="5">
      <w:start w:val="1"/>
      <w:numFmt w:val="bullet"/>
      <w:lvlText w:val=""/>
      <w:lvlJc w:val="left"/>
      <w:pPr>
        <w:tabs>
          <w:tab w:val="num" w:pos="4320"/>
        </w:tabs>
        <w:ind w:left="4320" w:hanging="360"/>
      </w:pPr>
      <w:rPr>
        <w:rFonts w:ascii="Wingdings" w:hAnsi="Wingdings" w:cs="Wingdings"/>
        <w:sz w:val="20"/>
        <w:szCs w:val="20"/>
      </w:rPr>
    </w:lvl>
    <w:lvl w:ilvl="6">
      <w:start w:val="1"/>
      <w:numFmt w:val="bullet"/>
      <w:lvlText w:val=""/>
      <w:lvlJc w:val="left"/>
      <w:pPr>
        <w:tabs>
          <w:tab w:val="num" w:pos="5040"/>
        </w:tabs>
        <w:ind w:left="5040" w:hanging="360"/>
      </w:pPr>
      <w:rPr>
        <w:rFonts w:ascii="Wingdings" w:hAnsi="Wingdings" w:cs="Wingdings"/>
        <w:sz w:val="20"/>
        <w:szCs w:val="20"/>
      </w:rPr>
    </w:lvl>
    <w:lvl w:ilvl="7">
      <w:start w:val="1"/>
      <w:numFmt w:val="bullet"/>
      <w:lvlText w:val=""/>
      <w:lvlJc w:val="left"/>
      <w:pPr>
        <w:tabs>
          <w:tab w:val="num" w:pos="5760"/>
        </w:tabs>
        <w:ind w:left="5760" w:hanging="360"/>
      </w:pPr>
      <w:rPr>
        <w:rFonts w:ascii="Wingdings" w:hAnsi="Wingdings" w:cs="Wingdings"/>
        <w:sz w:val="20"/>
        <w:szCs w:val="20"/>
      </w:rPr>
    </w:lvl>
    <w:lvl w:ilvl="8">
      <w:start w:val="1"/>
      <w:numFmt w:val="bullet"/>
      <w:lvlText w:val=""/>
      <w:lvlJc w:val="left"/>
      <w:pPr>
        <w:tabs>
          <w:tab w:val="num" w:pos="6480"/>
        </w:tabs>
        <w:ind w:left="6480" w:hanging="360"/>
      </w:pPr>
      <w:rPr>
        <w:rFonts w:ascii="Wingdings" w:hAnsi="Wingdings" w:cs="Wingdings"/>
        <w:sz w:val="20"/>
        <w:szCs w:val="20"/>
      </w:rPr>
    </w:lvl>
  </w:abstractNum>
  <w:abstractNum w:abstractNumId="17">
    <w:nsid w:val="07945A7E"/>
    <w:multiLevelType w:val="multilevel"/>
    <w:tmpl w:val="BE1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B3D64A2"/>
    <w:multiLevelType w:val="hybridMultilevel"/>
    <w:tmpl w:val="D1400288"/>
    <w:lvl w:ilvl="0" w:tplc="567C6B5A">
      <w:start w:val="1"/>
      <w:numFmt w:val="bullet"/>
      <w:lvlText w:val=""/>
      <w:lvlJc w:val="left"/>
      <w:pPr>
        <w:tabs>
          <w:tab w:val="num" w:pos="720"/>
        </w:tabs>
        <w:ind w:left="720" w:hanging="360"/>
      </w:pPr>
      <w:rPr>
        <w:rFonts w:ascii="Wingdings" w:hAnsi="Wingdings" w:hint="default"/>
      </w:rPr>
    </w:lvl>
    <w:lvl w:ilvl="1" w:tplc="D0ACFE4A" w:tentative="1">
      <w:start w:val="1"/>
      <w:numFmt w:val="bullet"/>
      <w:lvlText w:val=""/>
      <w:lvlJc w:val="left"/>
      <w:pPr>
        <w:tabs>
          <w:tab w:val="num" w:pos="1440"/>
        </w:tabs>
        <w:ind w:left="1440" w:hanging="360"/>
      </w:pPr>
      <w:rPr>
        <w:rFonts w:ascii="Wingdings" w:hAnsi="Wingdings" w:hint="default"/>
      </w:rPr>
    </w:lvl>
    <w:lvl w:ilvl="2" w:tplc="EDA8072A" w:tentative="1">
      <w:start w:val="1"/>
      <w:numFmt w:val="bullet"/>
      <w:lvlText w:val=""/>
      <w:lvlJc w:val="left"/>
      <w:pPr>
        <w:tabs>
          <w:tab w:val="num" w:pos="2160"/>
        </w:tabs>
        <w:ind w:left="2160" w:hanging="360"/>
      </w:pPr>
      <w:rPr>
        <w:rFonts w:ascii="Wingdings" w:hAnsi="Wingdings" w:hint="default"/>
      </w:rPr>
    </w:lvl>
    <w:lvl w:ilvl="3" w:tplc="12CC8482" w:tentative="1">
      <w:start w:val="1"/>
      <w:numFmt w:val="bullet"/>
      <w:lvlText w:val=""/>
      <w:lvlJc w:val="left"/>
      <w:pPr>
        <w:tabs>
          <w:tab w:val="num" w:pos="2880"/>
        </w:tabs>
        <w:ind w:left="2880" w:hanging="360"/>
      </w:pPr>
      <w:rPr>
        <w:rFonts w:ascii="Wingdings" w:hAnsi="Wingdings" w:hint="default"/>
      </w:rPr>
    </w:lvl>
    <w:lvl w:ilvl="4" w:tplc="DFB83C72" w:tentative="1">
      <w:start w:val="1"/>
      <w:numFmt w:val="bullet"/>
      <w:lvlText w:val=""/>
      <w:lvlJc w:val="left"/>
      <w:pPr>
        <w:tabs>
          <w:tab w:val="num" w:pos="3600"/>
        </w:tabs>
        <w:ind w:left="3600" w:hanging="360"/>
      </w:pPr>
      <w:rPr>
        <w:rFonts w:ascii="Wingdings" w:hAnsi="Wingdings" w:hint="default"/>
      </w:rPr>
    </w:lvl>
    <w:lvl w:ilvl="5" w:tplc="2A2AFBCC" w:tentative="1">
      <w:start w:val="1"/>
      <w:numFmt w:val="bullet"/>
      <w:lvlText w:val=""/>
      <w:lvlJc w:val="left"/>
      <w:pPr>
        <w:tabs>
          <w:tab w:val="num" w:pos="4320"/>
        </w:tabs>
        <w:ind w:left="4320" w:hanging="360"/>
      </w:pPr>
      <w:rPr>
        <w:rFonts w:ascii="Wingdings" w:hAnsi="Wingdings" w:hint="default"/>
      </w:rPr>
    </w:lvl>
    <w:lvl w:ilvl="6" w:tplc="620615C8" w:tentative="1">
      <w:start w:val="1"/>
      <w:numFmt w:val="bullet"/>
      <w:lvlText w:val=""/>
      <w:lvlJc w:val="left"/>
      <w:pPr>
        <w:tabs>
          <w:tab w:val="num" w:pos="5040"/>
        </w:tabs>
        <w:ind w:left="5040" w:hanging="360"/>
      </w:pPr>
      <w:rPr>
        <w:rFonts w:ascii="Wingdings" w:hAnsi="Wingdings" w:hint="default"/>
      </w:rPr>
    </w:lvl>
    <w:lvl w:ilvl="7" w:tplc="EEF603C4" w:tentative="1">
      <w:start w:val="1"/>
      <w:numFmt w:val="bullet"/>
      <w:lvlText w:val=""/>
      <w:lvlJc w:val="left"/>
      <w:pPr>
        <w:tabs>
          <w:tab w:val="num" w:pos="5760"/>
        </w:tabs>
        <w:ind w:left="5760" w:hanging="360"/>
      </w:pPr>
      <w:rPr>
        <w:rFonts w:ascii="Wingdings" w:hAnsi="Wingdings" w:hint="default"/>
      </w:rPr>
    </w:lvl>
    <w:lvl w:ilvl="8" w:tplc="B4D87A3E" w:tentative="1">
      <w:start w:val="1"/>
      <w:numFmt w:val="bullet"/>
      <w:lvlText w:val=""/>
      <w:lvlJc w:val="left"/>
      <w:pPr>
        <w:tabs>
          <w:tab w:val="num" w:pos="6480"/>
        </w:tabs>
        <w:ind w:left="6480" w:hanging="360"/>
      </w:pPr>
      <w:rPr>
        <w:rFonts w:ascii="Wingdings" w:hAnsi="Wingdings" w:hint="default"/>
      </w:rPr>
    </w:lvl>
  </w:abstractNum>
  <w:abstractNum w:abstractNumId="19">
    <w:nsid w:val="0BED350D"/>
    <w:multiLevelType w:val="multilevel"/>
    <w:tmpl w:val="F8AA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04B3FD3"/>
    <w:multiLevelType w:val="hybridMultilevel"/>
    <w:tmpl w:val="7A18596C"/>
    <w:lvl w:ilvl="0" w:tplc="05025B44">
      <w:start w:val="1"/>
      <w:numFmt w:val="bullet"/>
      <w:lvlText w:val=""/>
      <w:lvlJc w:val="left"/>
      <w:pPr>
        <w:tabs>
          <w:tab w:val="num" w:pos="720"/>
        </w:tabs>
        <w:ind w:left="720" w:hanging="360"/>
      </w:pPr>
      <w:rPr>
        <w:rFonts w:ascii="Wingdings" w:hAnsi="Wingdings" w:hint="default"/>
      </w:rPr>
    </w:lvl>
    <w:lvl w:ilvl="1" w:tplc="C31230F6" w:tentative="1">
      <w:start w:val="1"/>
      <w:numFmt w:val="bullet"/>
      <w:lvlText w:val=""/>
      <w:lvlJc w:val="left"/>
      <w:pPr>
        <w:tabs>
          <w:tab w:val="num" w:pos="1440"/>
        </w:tabs>
        <w:ind w:left="1440" w:hanging="360"/>
      </w:pPr>
      <w:rPr>
        <w:rFonts w:ascii="Wingdings" w:hAnsi="Wingdings" w:hint="default"/>
      </w:rPr>
    </w:lvl>
    <w:lvl w:ilvl="2" w:tplc="A4D2AFBE" w:tentative="1">
      <w:start w:val="1"/>
      <w:numFmt w:val="bullet"/>
      <w:lvlText w:val=""/>
      <w:lvlJc w:val="left"/>
      <w:pPr>
        <w:tabs>
          <w:tab w:val="num" w:pos="2160"/>
        </w:tabs>
        <w:ind w:left="2160" w:hanging="360"/>
      </w:pPr>
      <w:rPr>
        <w:rFonts w:ascii="Wingdings" w:hAnsi="Wingdings" w:hint="default"/>
      </w:rPr>
    </w:lvl>
    <w:lvl w:ilvl="3" w:tplc="98BA89C2" w:tentative="1">
      <w:start w:val="1"/>
      <w:numFmt w:val="bullet"/>
      <w:lvlText w:val=""/>
      <w:lvlJc w:val="left"/>
      <w:pPr>
        <w:tabs>
          <w:tab w:val="num" w:pos="2880"/>
        </w:tabs>
        <w:ind w:left="2880" w:hanging="360"/>
      </w:pPr>
      <w:rPr>
        <w:rFonts w:ascii="Wingdings" w:hAnsi="Wingdings" w:hint="default"/>
      </w:rPr>
    </w:lvl>
    <w:lvl w:ilvl="4" w:tplc="3BD82F12" w:tentative="1">
      <w:start w:val="1"/>
      <w:numFmt w:val="bullet"/>
      <w:lvlText w:val=""/>
      <w:lvlJc w:val="left"/>
      <w:pPr>
        <w:tabs>
          <w:tab w:val="num" w:pos="3600"/>
        </w:tabs>
        <w:ind w:left="3600" w:hanging="360"/>
      </w:pPr>
      <w:rPr>
        <w:rFonts w:ascii="Wingdings" w:hAnsi="Wingdings" w:hint="default"/>
      </w:rPr>
    </w:lvl>
    <w:lvl w:ilvl="5" w:tplc="4B6CE5A0" w:tentative="1">
      <w:start w:val="1"/>
      <w:numFmt w:val="bullet"/>
      <w:lvlText w:val=""/>
      <w:lvlJc w:val="left"/>
      <w:pPr>
        <w:tabs>
          <w:tab w:val="num" w:pos="4320"/>
        </w:tabs>
        <w:ind w:left="4320" w:hanging="360"/>
      </w:pPr>
      <w:rPr>
        <w:rFonts w:ascii="Wingdings" w:hAnsi="Wingdings" w:hint="default"/>
      </w:rPr>
    </w:lvl>
    <w:lvl w:ilvl="6" w:tplc="E9C4AF2C" w:tentative="1">
      <w:start w:val="1"/>
      <w:numFmt w:val="bullet"/>
      <w:lvlText w:val=""/>
      <w:lvlJc w:val="left"/>
      <w:pPr>
        <w:tabs>
          <w:tab w:val="num" w:pos="5040"/>
        </w:tabs>
        <w:ind w:left="5040" w:hanging="360"/>
      </w:pPr>
      <w:rPr>
        <w:rFonts w:ascii="Wingdings" w:hAnsi="Wingdings" w:hint="default"/>
      </w:rPr>
    </w:lvl>
    <w:lvl w:ilvl="7" w:tplc="AEDE1FF2" w:tentative="1">
      <w:start w:val="1"/>
      <w:numFmt w:val="bullet"/>
      <w:lvlText w:val=""/>
      <w:lvlJc w:val="left"/>
      <w:pPr>
        <w:tabs>
          <w:tab w:val="num" w:pos="5760"/>
        </w:tabs>
        <w:ind w:left="5760" w:hanging="360"/>
      </w:pPr>
      <w:rPr>
        <w:rFonts w:ascii="Wingdings" w:hAnsi="Wingdings" w:hint="default"/>
      </w:rPr>
    </w:lvl>
    <w:lvl w:ilvl="8" w:tplc="D804D0CC" w:tentative="1">
      <w:start w:val="1"/>
      <w:numFmt w:val="bullet"/>
      <w:lvlText w:val=""/>
      <w:lvlJc w:val="left"/>
      <w:pPr>
        <w:tabs>
          <w:tab w:val="num" w:pos="6480"/>
        </w:tabs>
        <w:ind w:left="6480" w:hanging="360"/>
      </w:pPr>
      <w:rPr>
        <w:rFonts w:ascii="Wingdings" w:hAnsi="Wingdings" w:hint="default"/>
      </w:rPr>
    </w:lvl>
  </w:abstractNum>
  <w:abstractNum w:abstractNumId="21">
    <w:nsid w:val="128F2134"/>
    <w:multiLevelType w:val="multilevel"/>
    <w:tmpl w:val="E532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A91166"/>
    <w:multiLevelType w:val="multilevel"/>
    <w:tmpl w:val="6EF0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5A204C"/>
    <w:multiLevelType w:val="hybridMultilevel"/>
    <w:tmpl w:val="6C8210AC"/>
    <w:lvl w:ilvl="0" w:tplc="5DA266FC">
      <w:start w:val="1"/>
      <w:numFmt w:val="lowerRoman"/>
      <w:lvlText w:val="%1)"/>
      <w:lvlJc w:val="left"/>
      <w:pPr>
        <w:ind w:left="1080" w:hanging="72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C6A7C5A"/>
    <w:multiLevelType w:val="hybridMultilevel"/>
    <w:tmpl w:val="9F1220AE"/>
    <w:lvl w:ilvl="0" w:tplc="F880FA0C">
      <w:start w:val="1"/>
      <w:numFmt w:val="bullet"/>
      <w:lvlText w:val=""/>
      <w:lvlJc w:val="left"/>
      <w:pPr>
        <w:tabs>
          <w:tab w:val="num" w:pos="720"/>
        </w:tabs>
        <w:ind w:left="720" w:hanging="360"/>
      </w:pPr>
      <w:rPr>
        <w:rFonts w:ascii="Wingdings" w:hAnsi="Wingdings" w:hint="default"/>
      </w:rPr>
    </w:lvl>
    <w:lvl w:ilvl="1" w:tplc="4DBEE7A4" w:tentative="1">
      <w:start w:val="1"/>
      <w:numFmt w:val="bullet"/>
      <w:lvlText w:val=""/>
      <w:lvlJc w:val="left"/>
      <w:pPr>
        <w:tabs>
          <w:tab w:val="num" w:pos="1440"/>
        </w:tabs>
        <w:ind w:left="1440" w:hanging="360"/>
      </w:pPr>
      <w:rPr>
        <w:rFonts w:ascii="Wingdings" w:hAnsi="Wingdings" w:hint="default"/>
      </w:rPr>
    </w:lvl>
    <w:lvl w:ilvl="2" w:tplc="2E1EA788" w:tentative="1">
      <w:start w:val="1"/>
      <w:numFmt w:val="bullet"/>
      <w:lvlText w:val=""/>
      <w:lvlJc w:val="left"/>
      <w:pPr>
        <w:tabs>
          <w:tab w:val="num" w:pos="2160"/>
        </w:tabs>
        <w:ind w:left="2160" w:hanging="360"/>
      </w:pPr>
      <w:rPr>
        <w:rFonts w:ascii="Wingdings" w:hAnsi="Wingdings" w:hint="default"/>
      </w:rPr>
    </w:lvl>
    <w:lvl w:ilvl="3" w:tplc="A2C62A28" w:tentative="1">
      <w:start w:val="1"/>
      <w:numFmt w:val="bullet"/>
      <w:lvlText w:val=""/>
      <w:lvlJc w:val="left"/>
      <w:pPr>
        <w:tabs>
          <w:tab w:val="num" w:pos="2880"/>
        </w:tabs>
        <w:ind w:left="2880" w:hanging="360"/>
      </w:pPr>
      <w:rPr>
        <w:rFonts w:ascii="Wingdings" w:hAnsi="Wingdings" w:hint="default"/>
      </w:rPr>
    </w:lvl>
    <w:lvl w:ilvl="4" w:tplc="C6E49612" w:tentative="1">
      <w:start w:val="1"/>
      <w:numFmt w:val="bullet"/>
      <w:lvlText w:val=""/>
      <w:lvlJc w:val="left"/>
      <w:pPr>
        <w:tabs>
          <w:tab w:val="num" w:pos="3600"/>
        </w:tabs>
        <w:ind w:left="3600" w:hanging="360"/>
      </w:pPr>
      <w:rPr>
        <w:rFonts w:ascii="Wingdings" w:hAnsi="Wingdings" w:hint="default"/>
      </w:rPr>
    </w:lvl>
    <w:lvl w:ilvl="5" w:tplc="C594467A" w:tentative="1">
      <w:start w:val="1"/>
      <w:numFmt w:val="bullet"/>
      <w:lvlText w:val=""/>
      <w:lvlJc w:val="left"/>
      <w:pPr>
        <w:tabs>
          <w:tab w:val="num" w:pos="4320"/>
        </w:tabs>
        <w:ind w:left="4320" w:hanging="360"/>
      </w:pPr>
      <w:rPr>
        <w:rFonts w:ascii="Wingdings" w:hAnsi="Wingdings" w:hint="default"/>
      </w:rPr>
    </w:lvl>
    <w:lvl w:ilvl="6" w:tplc="1AFA70E2" w:tentative="1">
      <w:start w:val="1"/>
      <w:numFmt w:val="bullet"/>
      <w:lvlText w:val=""/>
      <w:lvlJc w:val="left"/>
      <w:pPr>
        <w:tabs>
          <w:tab w:val="num" w:pos="5040"/>
        </w:tabs>
        <w:ind w:left="5040" w:hanging="360"/>
      </w:pPr>
      <w:rPr>
        <w:rFonts w:ascii="Wingdings" w:hAnsi="Wingdings" w:hint="default"/>
      </w:rPr>
    </w:lvl>
    <w:lvl w:ilvl="7" w:tplc="32845EDC" w:tentative="1">
      <w:start w:val="1"/>
      <w:numFmt w:val="bullet"/>
      <w:lvlText w:val=""/>
      <w:lvlJc w:val="left"/>
      <w:pPr>
        <w:tabs>
          <w:tab w:val="num" w:pos="5760"/>
        </w:tabs>
        <w:ind w:left="5760" w:hanging="360"/>
      </w:pPr>
      <w:rPr>
        <w:rFonts w:ascii="Wingdings" w:hAnsi="Wingdings" w:hint="default"/>
      </w:rPr>
    </w:lvl>
    <w:lvl w:ilvl="8" w:tplc="9CFCE7F4" w:tentative="1">
      <w:start w:val="1"/>
      <w:numFmt w:val="bullet"/>
      <w:lvlText w:val=""/>
      <w:lvlJc w:val="left"/>
      <w:pPr>
        <w:tabs>
          <w:tab w:val="num" w:pos="6480"/>
        </w:tabs>
        <w:ind w:left="6480" w:hanging="360"/>
      </w:pPr>
      <w:rPr>
        <w:rFonts w:ascii="Wingdings" w:hAnsi="Wingdings" w:hint="default"/>
      </w:rPr>
    </w:lvl>
  </w:abstractNum>
  <w:abstractNum w:abstractNumId="25">
    <w:nsid w:val="41B759AC"/>
    <w:multiLevelType w:val="hybridMultilevel"/>
    <w:tmpl w:val="BCAE127C"/>
    <w:lvl w:ilvl="0" w:tplc="90F6CC96">
      <w:start w:val="1"/>
      <w:numFmt w:val="bullet"/>
      <w:lvlText w:val=""/>
      <w:lvlJc w:val="left"/>
      <w:pPr>
        <w:tabs>
          <w:tab w:val="num" w:pos="720"/>
        </w:tabs>
        <w:ind w:left="720" w:hanging="360"/>
      </w:pPr>
      <w:rPr>
        <w:rFonts w:ascii="Wingdings" w:hAnsi="Wingdings" w:hint="default"/>
      </w:rPr>
    </w:lvl>
    <w:lvl w:ilvl="1" w:tplc="4B661D8A" w:tentative="1">
      <w:start w:val="1"/>
      <w:numFmt w:val="bullet"/>
      <w:lvlText w:val=""/>
      <w:lvlJc w:val="left"/>
      <w:pPr>
        <w:tabs>
          <w:tab w:val="num" w:pos="1440"/>
        </w:tabs>
        <w:ind w:left="1440" w:hanging="360"/>
      </w:pPr>
      <w:rPr>
        <w:rFonts w:ascii="Wingdings" w:hAnsi="Wingdings" w:hint="default"/>
      </w:rPr>
    </w:lvl>
    <w:lvl w:ilvl="2" w:tplc="7D826C68" w:tentative="1">
      <w:start w:val="1"/>
      <w:numFmt w:val="bullet"/>
      <w:lvlText w:val=""/>
      <w:lvlJc w:val="left"/>
      <w:pPr>
        <w:tabs>
          <w:tab w:val="num" w:pos="2160"/>
        </w:tabs>
        <w:ind w:left="2160" w:hanging="360"/>
      </w:pPr>
      <w:rPr>
        <w:rFonts w:ascii="Wingdings" w:hAnsi="Wingdings" w:hint="default"/>
      </w:rPr>
    </w:lvl>
    <w:lvl w:ilvl="3" w:tplc="393ABE62" w:tentative="1">
      <w:start w:val="1"/>
      <w:numFmt w:val="bullet"/>
      <w:lvlText w:val=""/>
      <w:lvlJc w:val="left"/>
      <w:pPr>
        <w:tabs>
          <w:tab w:val="num" w:pos="2880"/>
        </w:tabs>
        <w:ind w:left="2880" w:hanging="360"/>
      </w:pPr>
      <w:rPr>
        <w:rFonts w:ascii="Wingdings" w:hAnsi="Wingdings" w:hint="default"/>
      </w:rPr>
    </w:lvl>
    <w:lvl w:ilvl="4" w:tplc="51DE425C" w:tentative="1">
      <w:start w:val="1"/>
      <w:numFmt w:val="bullet"/>
      <w:lvlText w:val=""/>
      <w:lvlJc w:val="left"/>
      <w:pPr>
        <w:tabs>
          <w:tab w:val="num" w:pos="3600"/>
        </w:tabs>
        <w:ind w:left="3600" w:hanging="360"/>
      </w:pPr>
      <w:rPr>
        <w:rFonts w:ascii="Wingdings" w:hAnsi="Wingdings" w:hint="default"/>
      </w:rPr>
    </w:lvl>
    <w:lvl w:ilvl="5" w:tplc="150CD552" w:tentative="1">
      <w:start w:val="1"/>
      <w:numFmt w:val="bullet"/>
      <w:lvlText w:val=""/>
      <w:lvlJc w:val="left"/>
      <w:pPr>
        <w:tabs>
          <w:tab w:val="num" w:pos="4320"/>
        </w:tabs>
        <w:ind w:left="4320" w:hanging="360"/>
      </w:pPr>
      <w:rPr>
        <w:rFonts w:ascii="Wingdings" w:hAnsi="Wingdings" w:hint="default"/>
      </w:rPr>
    </w:lvl>
    <w:lvl w:ilvl="6" w:tplc="3BC68BD0" w:tentative="1">
      <w:start w:val="1"/>
      <w:numFmt w:val="bullet"/>
      <w:lvlText w:val=""/>
      <w:lvlJc w:val="left"/>
      <w:pPr>
        <w:tabs>
          <w:tab w:val="num" w:pos="5040"/>
        </w:tabs>
        <w:ind w:left="5040" w:hanging="360"/>
      </w:pPr>
      <w:rPr>
        <w:rFonts w:ascii="Wingdings" w:hAnsi="Wingdings" w:hint="default"/>
      </w:rPr>
    </w:lvl>
    <w:lvl w:ilvl="7" w:tplc="26A0434A" w:tentative="1">
      <w:start w:val="1"/>
      <w:numFmt w:val="bullet"/>
      <w:lvlText w:val=""/>
      <w:lvlJc w:val="left"/>
      <w:pPr>
        <w:tabs>
          <w:tab w:val="num" w:pos="5760"/>
        </w:tabs>
        <w:ind w:left="5760" w:hanging="360"/>
      </w:pPr>
      <w:rPr>
        <w:rFonts w:ascii="Wingdings" w:hAnsi="Wingdings" w:hint="default"/>
      </w:rPr>
    </w:lvl>
    <w:lvl w:ilvl="8" w:tplc="D58C1452" w:tentative="1">
      <w:start w:val="1"/>
      <w:numFmt w:val="bullet"/>
      <w:lvlText w:val=""/>
      <w:lvlJc w:val="left"/>
      <w:pPr>
        <w:tabs>
          <w:tab w:val="num" w:pos="6480"/>
        </w:tabs>
        <w:ind w:left="6480" w:hanging="360"/>
      </w:pPr>
      <w:rPr>
        <w:rFonts w:ascii="Wingdings" w:hAnsi="Wingdings" w:hint="default"/>
      </w:rPr>
    </w:lvl>
  </w:abstractNum>
  <w:abstractNum w:abstractNumId="26">
    <w:nsid w:val="43DA57A2"/>
    <w:multiLevelType w:val="hybridMultilevel"/>
    <w:tmpl w:val="79788992"/>
    <w:lvl w:ilvl="0" w:tplc="51103206">
      <w:start w:val="1"/>
      <w:numFmt w:val="bullet"/>
      <w:lvlText w:val=""/>
      <w:lvlJc w:val="left"/>
      <w:pPr>
        <w:tabs>
          <w:tab w:val="num" w:pos="720"/>
        </w:tabs>
        <w:ind w:left="720" w:hanging="360"/>
      </w:pPr>
      <w:rPr>
        <w:rFonts w:ascii="Wingdings" w:hAnsi="Wingdings" w:hint="default"/>
      </w:rPr>
    </w:lvl>
    <w:lvl w:ilvl="1" w:tplc="84F67BB8" w:tentative="1">
      <w:start w:val="1"/>
      <w:numFmt w:val="bullet"/>
      <w:lvlText w:val=""/>
      <w:lvlJc w:val="left"/>
      <w:pPr>
        <w:tabs>
          <w:tab w:val="num" w:pos="1440"/>
        </w:tabs>
        <w:ind w:left="1440" w:hanging="360"/>
      </w:pPr>
      <w:rPr>
        <w:rFonts w:ascii="Wingdings" w:hAnsi="Wingdings" w:hint="default"/>
      </w:rPr>
    </w:lvl>
    <w:lvl w:ilvl="2" w:tplc="E81E724E" w:tentative="1">
      <w:start w:val="1"/>
      <w:numFmt w:val="bullet"/>
      <w:lvlText w:val=""/>
      <w:lvlJc w:val="left"/>
      <w:pPr>
        <w:tabs>
          <w:tab w:val="num" w:pos="2160"/>
        </w:tabs>
        <w:ind w:left="2160" w:hanging="360"/>
      </w:pPr>
      <w:rPr>
        <w:rFonts w:ascii="Wingdings" w:hAnsi="Wingdings" w:hint="default"/>
      </w:rPr>
    </w:lvl>
    <w:lvl w:ilvl="3" w:tplc="9DC88894" w:tentative="1">
      <w:start w:val="1"/>
      <w:numFmt w:val="bullet"/>
      <w:lvlText w:val=""/>
      <w:lvlJc w:val="left"/>
      <w:pPr>
        <w:tabs>
          <w:tab w:val="num" w:pos="2880"/>
        </w:tabs>
        <w:ind w:left="2880" w:hanging="360"/>
      </w:pPr>
      <w:rPr>
        <w:rFonts w:ascii="Wingdings" w:hAnsi="Wingdings" w:hint="default"/>
      </w:rPr>
    </w:lvl>
    <w:lvl w:ilvl="4" w:tplc="14101504" w:tentative="1">
      <w:start w:val="1"/>
      <w:numFmt w:val="bullet"/>
      <w:lvlText w:val=""/>
      <w:lvlJc w:val="left"/>
      <w:pPr>
        <w:tabs>
          <w:tab w:val="num" w:pos="3600"/>
        </w:tabs>
        <w:ind w:left="3600" w:hanging="360"/>
      </w:pPr>
      <w:rPr>
        <w:rFonts w:ascii="Wingdings" w:hAnsi="Wingdings" w:hint="default"/>
      </w:rPr>
    </w:lvl>
    <w:lvl w:ilvl="5" w:tplc="A9BE8FB8" w:tentative="1">
      <w:start w:val="1"/>
      <w:numFmt w:val="bullet"/>
      <w:lvlText w:val=""/>
      <w:lvlJc w:val="left"/>
      <w:pPr>
        <w:tabs>
          <w:tab w:val="num" w:pos="4320"/>
        </w:tabs>
        <w:ind w:left="4320" w:hanging="360"/>
      </w:pPr>
      <w:rPr>
        <w:rFonts w:ascii="Wingdings" w:hAnsi="Wingdings" w:hint="default"/>
      </w:rPr>
    </w:lvl>
    <w:lvl w:ilvl="6" w:tplc="329CD982" w:tentative="1">
      <w:start w:val="1"/>
      <w:numFmt w:val="bullet"/>
      <w:lvlText w:val=""/>
      <w:lvlJc w:val="left"/>
      <w:pPr>
        <w:tabs>
          <w:tab w:val="num" w:pos="5040"/>
        </w:tabs>
        <w:ind w:left="5040" w:hanging="360"/>
      </w:pPr>
      <w:rPr>
        <w:rFonts w:ascii="Wingdings" w:hAnsi="Wingdings" w:hint="default"/>
      </w:rPr>
    </w:lvl>
    <w:lvl w:ilvl="7" w:tplc="05F27A42" w:tentative="1">
      <w:start w:val="1"/>
      <w:numFmt w:val="bullet"/>
      <w:lvlText w:val=""/>
      <w:lvlJc w:val="left"/>
      <w:pPr>
        <w:tabs>
          <w:tab w:val="num" w:pos="5760"/>
        </w:tabs>
        <w:ind w:left="5760" w:hanging="360"/>
      </w:pPr>
      <w:rPr>
        <w:rFonts w:ascii="Wingdings" w:hAnsi="Wingdings" w:hint="default"/>
      </w:rPr>
    </w:lvl>
    <w:lvl w:ilvl="8" w:tplc="B26A0A7C" w:tentative="1">
      <w:start w:val="1"/>
      <w:numFmt w:val="bullet"/>
      <w:lvlText w:val=""/>
      <w:lvlJc w:val="left"/>
      <w:pPr>
        <w:tabs>
          <w:tab w:val="num" w:pos="6480"/>
        </w:tabs>
        <w:ind w:left="6480" w:hanging="360"/>
      </w:pPr>
      <w:rPr>
        <w:rFonts w:ascii="Wingdings" w:hAnsi="Wingdings" w:hint="default"/>
      </w:rPr>
    </w:lvl>
  </w:abstractNum>
  <w:abstractNum w:abstractNumId="27">
    <w:nsid w:val="5DF558B4"/>
    <w:multiLevelType w:val="multilevel"/>
    <w:tmpl w:val="9208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1"/>
  </w:num>
  <w:num w:numId="3">
    <w:abstractNumId w:val="22"/>
  </w:num>
  <w:num w:numId="4">
    <w:abstractNumId w:val="19"/>
  </w:num>
  <w:num w:numId="5">
    <w:abstractNumId w:val="25"/>
  </w:num>
  <w:num w:numId="6">
    <w:abstractNumId w:val="24"/>
  </w:num>
  <w:num w:numId="7">
    <w:abstractNumId w:val="20"/>
  </w:num>
  <w:num w:numId="8">
    <w:abstractNumId w:val="26"/>
  </w:num>
  <w:num w:numId="9">
    <w:abstractNumId w:val="18"/>
  </w:num>
  <w:num w:numId="10">
    <w:abstractNumId w:val="23"/>
  </w:num>
  <w:num w:numId="11">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23812"/>
    <w:rsid w:val="00004B4F"/>
    <w:rsid w:val="00043B16"/>
    <w:rsid w:val="00067267"/>
    <w:rsid w:val="0007368A"/>
    <w:rsid w:val="000779AC"/>
    <w:rsid w:val="00084656"/>
    <w:rsid w:val="000A3615"/>
    <w:rsid w:val="000A48B3"/>
    <w:rsid w:val="000D32EF"/>
    <w:rsid w:val="000D7AE2"/>
    <w:rsid w:val="000E39E2"/>
    <w:rsid w:val="000F7A89"/>
    <w:rsid w:val="0010098D"/>
    <w:rsid w:val="00102376"/>
    <w:rsid w:val="0011487A"/>
    <w:rsid w:val="00116002"/>
    <w:rsid w:val="00121899"/>
    <w:rsid w:val="001328A6"/>
    <w:rsid w:val="0015094A"/>
    <w:rsid w:val="00151DCC"/>
    <w:rsid w:val="00154F32"/>
    <w:rsid w:val="00156BCB"/>
    <w:rsid w:val="00177CF0"/>
    <w:rsid w:val="00197151"/>
    <w:rsid w:val="001A2718"/>
    <w:rsid w:val="001A7797"/>
    <w:rsid w:val="001B102C"/>
    <w:rsid w:val="001B3151"/>
    <w:rsid w:val="001C0F44"/>
    <w:rsid w:val="001F138A"/>
    <w:rsid w:val="001F254D"/>
    <w:rsid w:val="001F6131"/>
    <w:rsid w:val="001F6302"/>
    <w:rsid w:val="001F7456"/>
    <w:rsid w:val="00203B39"/>
    <w:rsid w:val="00212EFF"/>
    <w:rsid w:val="0022688C"/>
    <w:rsid w:val="00237EC5"/>
    <w:rsid w:val="00240EE5"/>
    <w:rsid w:val="002446A8"/>
    <w:rsid w:val="00252CDF"/>
    <w:rsid w:val="00262CB2"/>
    <w:rsid w:val="002637F8"/>
    <w:rsid w:val="00285C4B"/>
    <w:rsid w:val="00297245"/>
    <w:rsid w:val="002B463A"/>
    <w:rsid w:val="002C1958"/>
    <w:rsid w:val="002D796F"/>
    <w:rsid w:val="002E0078"/>
    <w:rsid w:val="002F2588"/>
    <w:rsid w:val="002F2FA1"/>
    <w:rsid w:val="00311217"/>
    <w:rsid w:val="003170AC"/>
    <w:rsid w:val="00323812"/>
    <w:rsid w:val="00325115"/>
    <w:rsid w:val="0032585D"/>
    <w:rsid w:val="00337BDE"/>
    <w:rsid w:val="00352670"/>
    <w:rsid w:val="0035337E"/>
    <w:rsid w:val="00356FC1"/>
    <w:rsid w:val="00366666"/>
    <w:rsid w:val="003706F5"/>
    <w:rsid w:val="00375E3F"/>
    <w:rsid w:val="00386779"/>
    <w:rsid w:val="00387B44"/>
    <w:rsid w:val="00387C5E"/>
    <w:rsid w:val="0039636A"/>
    <w:rsid w:val="003A7FB5"/>
    <w:rsid w:val="003D0573"/>
    <w:rsid w:val="003D0F72"/>
    <w:rsid w:val="003D1152"/>
    <w:rsid w:val="003D717A"/>
    <w:rsid w:val="003E5069"/>
    <w:rsid w:val="003F608E"/>
    <w:rsid w:val="0040628D"/>
    <w:rsid w:val="00407284"/>
    <w:rsid w:val="004212D1"/>
    <w:rsid w:val="004321C0"/>
    <w:rsid w:val="00432F97"/>
    <w:rsid w:val="00433ADA"/>
    <w:rsid w:val="0043512D"/>
    <w:rsid w:val="00444AEA"/>
    <w:rsid w:val="00446AED"/>
    <w:rsid w:val="004552FB"/>
    <w:rsid w:val="004572E8"/>
    <w:rsid w:val="004577D2"/>
    <w:rsid w:val="00473144"/>
    <w:rsid w:val="00486B80"/>
    <w:rsid w:val="004873BB"/>
    <w:rsid w:val="0049039D"/>
    <w:rsid w:val="004A0125"/>
    <w:rsid w:val="004A2FDA"/>
    <w:rsid w:val="004B0413"/>
    <w:rsid w:val="004B12CE"/>
    <w:rsid w:val="004B4445"/>
    <w:rsid w:val="004B4D79"/>
    <w:rsid w:val="004C13E4"/>
    <w:rsid w:val="004C5D5E"/>
    <w:rsid w:val="004D4BD0"/>
    <w:rsid w:val="004E0DE8"/>
    <w:rsid w:val="004E2177"/>
    <w:rsid w:val="004F3FC2"/>
    <w:rsid w:val="005045B8"/>
    <w:rsid w:val="00522CD2"/>
    <w:rsid w:val="00525318"/>
    <w:rsid w:val="0053441B"/>
    <w:rsid w:val="00542E3E"/>
    <w:rsid w:val="00554985"/>
    <w:rsid w:val="00562268"/>
    <w:rsid w:val="005813D5"/>
    <w:rsid w:val="00594008"/>
    <w:rsid w:val="005A33BF"/>
    <w:rsid w:val="005B11DD"/>
    <w:rsid w:val="005B1204"/>
    <w:rsid w:val="005B5837"/>
    <w:rsid w:val="005B5A6D"/>
    <w:rsid w:val="005C2EEC"/>
    <w:rsid w:val="005D58E4"/>
    <w:rsid w:val="005E098D"/>
    <w:rsid w:val="005E4634"/>
    <w:rsid w:val="00627922"/>
    <w:rsid w:val="00635227"/>
    <w:rsid w:val="006357FB"/>
    <w:rsid w:val="00637158"/>
    <w:rsid w:val="00650847"/>
    <w:rsid w:val="00651FC4"/>
    <w:rsid w:val="006572A4"/>
    <w:rsid w:val="00672560"/>
    <w:rsid w:val="00676293"/>
    <w:rsid w:val="00681545"/>
    <w:rsid w:val="00685220"/>
    <w:rsid w:val="006858A6"/>
    <w:rsid w:val="006934E7"/>
    <w:rsid w:val="00694B27"/>
    <w:rsid w:val="006A27E3"/>
    <w:rsid w:val="006A3D49"/>
    <w:rsid w:val="006A6058"/>
    <w:rsid w:val="006A6B2B"/>
    <w:rsid w:val="006B425B"/>
    <w:rsid w:val="006B7C82"/>
    <w:rsid w:val="006C4B5B"/>
    <w:rsid w:val="006F3551"/>
    <w:rsid w:val="006F4ABA"/>
    <w:rsid w:val="00704A41"/>
    <w:rsid w:val="007263D4"/>
    <w:rsid w:val="00732823"/>
    <w:rsid w:val="00747AED"/>
    <w:rsid w:val="007632C1"/>
    <w:rsid w:val="00763C9F"/>
    <w:rsid w:val="0077264C"/>
    <w:rsid w:val="007741DF"/>
    <w:rsid w:val="00774C69"/>
    <w:rsid w:val="00775ED2"/>
    <w:rsid w:val="00782B93"/>
    <w:rsid w:val="007959BB"/>
    <w:rsid w:val="007A68CC"/>
    <w:rsid w:val="007B3A4C"/>
    <w:rsid w:val="007C09D4"/>
    <w:rsid w:val="007D0F58"/>
    <w:rsid w:val="007D25F7"/>
    <w:rsid w:val="007F0F51"/>
    <w:rsid w:val="00802C60"/>
    <w:rsid w:val="00810953"/>
    <w:rsid w:val="00811FA7"/>
    <w:rsid w:val="00813F33"/>
    <w:rsid w:val="00831AAD"/>
    <w:rsid w:val="00834867"/>
    <w:rsid w:val="0083502B"/>
    <w:rsid w:val="008378F9"/>
    <w:rsid w:val="008379EC"/>
    <w:rsid w:val="00843D26"/>
    <w:rsid w:val="00852540"/>
    <w:rsid w:val="008617AA"/>
    <w:rsid w:val="008804CA"/>
    <w:rsid w:val="00880658"/>
    <w:rsid w:val="00881088"/>
    <w:rsid w:val="00893E01"/>
    <w:rsid w:val="008A27C5"/>
    <w:rsid w:val="008A6AC2"/>
    <w:rsid w:val="008B3B1E"/>
    <w:rsid w:val="008C3593"/>
    <w:rsid w:val="008C5D5A"/>
    <w:rsid w:val="008D75ED"/>
    <w:rsid w:val="008E581F"/>
    <w:rsid w:val="009029E3"/>
    <w:rsid w:val="00907499"/>
    <w:rsid w:val="009077F9"/>
    <w:rsid w:val="00930FC0"/>
    <w:rsid w:val="00946273"/>
    <w:rsid w:val="00952038"/>
    <w:rsid w:val="00952426"/>
    <w:rsid w:val="009545C4"/>
    <w:rsid w:val="009718B7"/>
    <w:rsid w:val="00972C81"/>
    <w:rsid w:val="0097602F"/>
    <w:rsid w:val="009932B1"/>
    <w:rsid w:val="009A282A"/>
    <w:rsid w:val="009B48C2"/>
    <w:rsid w:val="009E04E0"/>
    <w:rsid w:val="009F1643"/>
    <w:rsid w:val="009F653B"/>
    <w:rsid w:val="00A15169"/>
    <w:rsid w:val="00A40E62"/>
    <w:rsid w:val="00A44C83"/>
    <w:rsid w:val="00A4740E"/>
    <w:rsid w:val="00A4796D"/>
    <w:rsid w:val="00A71FDC"/>
    <w:rsid w:val="00A72B48"/>
    <w:rsid w:val="00A74E7A"/>
    <w:rsid w:val="00A806B3"/>
    <w:rsid w:val="00A84F3D"/>
    <w:rsid w:val="00A924E3"/>
    <w:rsid w:val="00AB3E7C"/>
    <w:rsid w:val="00AC3BF6"/>
    <w:rsid w:val="00AC7367"/>
    <w:rsid w:val="00AC77C2"/>
    <w:rsid w:val="00AD1066"/>
    <w:rsid w:val="00AD40AB"/>
    <w:rsid w:val="00AE131E"/>
    <w:rsid w:val="00AE31B6"/>
    <w:rsid w:val="00B001A6"/>
    <w:rsid w:val="00B12332"/>
    <w:rsid w:val="00B13FF1"/>
    <w:rsid w:val="00B17F91"/>
    <w:rsid w:val="00B27F33"/>
    <w:rsid w:val="00B352F5"/>
    <w:rsid w:val="00B35D53"/>
    <w:rsid w:val="00B64240"/>
    <w:rsid w:val="00B67742"/>
    <w:rsid w:val="00B70EBF"/>
    <w:rsid w:val="00B7169D"/>
    <w:rsid w:val="00B72103"/>
    <w:rsid w:val="00B93444"/>
    <w:rsid w:val="00BB4246"/>
    <w:rsid w:val="00BD452E"/>
    <w:rsid w:val="00BD70A4"/>
    <w:rsid w:val="00C16D01"/>
    <w:rsid w:val="00C176F0"/>
    <w:rsid w:val="00C253FD"/>
    <w:rsid w:val="00C2721E"/>
    <w:rsid w:val="00C32107"/>
    <w:rsid w:val="00C33968"/>
    <w:rsid w:val="00C40BBF"/>
    <w:rsid w:val="00C570BD"/>
    <w:rsid w:val="00C601EC"/>
    <w:rsid w:val="00C60FA8"/>
    <w:rsid w:val="00C8056E"/>
    <w:rsid w:val="00C92A01"/>
    <w:rsid w:val="00C95CEC"/>
    <w:rsid w:val="00CA30B6"/>
    <w:rsid w:val="00CA47EB"/>
    <w:rsid w:val="00CA5789"/>
    <w:rsid w:val="00CB3BB6"/>
    <w:rsid w:val="00CC295F"/>
    <w:rsid w:val="00CD78D6"/>
    <w:rsid w:val="00D042B1"/>
    <w:rsid w:val="00D16400"/>
    <w:rsid w:val="00D30417"/>
    <w:rsid w:val="00D409D1"/>
    <w:rsid w:val="00D44CF3"/>
    <w:rsid w:val="00D45113"/>
    <w:rsid w:val="00D52F0F"/>
    <w:rsid w:val="00D557F3"/>
    <w:rsid w:val="00D6329C"/>
    <w:rsid w:val="00D720C6"/>
    <w:rsid w:val="00D75196"/>
    <w:rsid w:val="00DB5164"/>
    <w:rsid w:val="00DC5FF3"/>
    <w:rsid w:val="00DC78B1"/>
    <w:rsid w:val="00DC7A91"/>
    <w:rsid w:val="00DD05DA"/>
    <w:rsid w:val="00DD3732"/>
    <w:rsid w:val="00DE0B41"/>
    <w:rsid w:val="00DE2C06"/>
    <w:rsid w:val="00E02CB3"/>
    <w:rsid w:val="00E0716C"/>
    <w:rsid w:val="00E13FF1"/>
    <w:rsid w:val="00E250A7"/>
    <w:rsid w:val="00E2588E"/>
    <w:rsid w:val="00E33638"/>
    <w:rsid w:val="00E34754"/>
    <w:rsid w:val="00E572EC"/>
    <w:rsid w:val="00E61794"/>
    <w:rsid w:val="00E6573C"/>
    <w:rsid w:val="00E7052E"/>
    <w:rsid w:val="00E8062A"/>
    <w:rsid w:val="00E811D4"/>
    <w:rsid w:val="00E8786A"/>
    <w:rsid w:val="00E9042F"/>
    <w:rsid w:val="00EA0C93"/>
    <w:rsid w:val="00EB6F40"/>
    <w:rsid w:val="00EC1EEA"/>
    <w:rsid w:val="00EC70A5"/>
    <w:rsid w:val="00ED014B"/>
    <w:rsid w:val="00EE35B5"/>
    <w:rsid w:val="00F10FF6"/>
    <w:rsid w:val="00F16002"/>
    <w:rsid w:val="00F22054"/>
    <w:rsid w:val="00F2490A"/>
    <w:rsid w:val="00F34F8B"/>
    <w:rsid w:val="00F50DED"/>
    <w:rsid w:val="00F54444"/>
    <w:rsid w:val="00F5560F"/>
    <w:rsid w:val="00F62CDB"/>
    <w:rsid w:val="00F6424D"/>
    <w:rsid w:val="00F64CA1"/>
    <w:rsid w:val="00F65388"/>
    <w:rsid w:val="00F720D8"/>
    <w:rsid w:val="00F73319"/>
    <w:rsid w:val="00F77923"/>
    <w:rsid w:val="00F929E6"/>
    <w:rsid w:val="00FA1408"/>
    <w:rsid w:val="00FB1C2A"/>
    <w:rsid w:val="00FB24DB"/>
    <w:rsid w:val="00FC36EC"/>
    <w:rsid w:val="00FC6114"/>
    <w:rsid w:val="00FC71A9"/>
    <w:rsid w:val="00FE7ECA"/>
    <w:rsid w:val="00FF219D"/>
    <w:rsid w:val="00FF40F6"/>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FF51499-105D-4125-982F-4D024B196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E01"/>
    <w:pPr>
      <w:suppressAutoHyphens/>
    </w:pPr>
    <w:rPr>
      <w:rFonts w:ascii="Times New Roman" w:eastAsia="Times New Roman" w:hAnsi="Times New Roman"/>
      <w:sz w:val="24"/>
      <w:szCs w:val="24"/>
      <w:lang w:val="en-US" w:eastAsia="ar-SA"/>
    </w:rPr>
  </w:style>
  <w:style w:type="paragraph" w:styleId="Heading1">
    <w:name w:val="heading 1"/>
    <w:basedOn w:val="Normal"/>
    <w:next w:val="Normal"/>
    <w:link w:val="Heading1Char"/>
    <w:uiPriority w:val="99"/>
    <w:qFormat/>
    <w:rsid w:val="00893E01"/>
    <w:pPr>
      <w:keepNext/>
      <w:keepLines/>
      <w:spacing w:before="480"/>
      <w:outlineLvl w:val="0"/>
    </w:pPr>
    <w:rPr>
      <w:rFonts w:ascii="Cambria" w:eastAsia="Calibri" w:hAnsi="Cambria" w:cs="Cambria"/>
      <w:b/>
      <w:bCs/>
      <w:color w:val="365F91"/>
      <w:sz w:val="28"/>
      <w:szCs w:val="28"/>
    </w:rPr>
  </w:style>
  <w:style w:type="paragraph" w:styleId="Heading2">
    <w:name w:val="heading 2"/>
    <w:basedOn w:val="Normal"/>
    <w:next w:val="Normal"/>
    <w:link w:val="Heading2Char"/>
    <w:uiPriority w:val="99"/>
    <w:qFormat/>
    <w:rsid w:val="00DC7A91"/>
    <w:pPr>
      <w:keepNext/>
      <w:keepLines/>
      <w:spacing w:before="200"/>
      <w:outlineLvl w:val="1"/>
    </w:pPr>
    <w:rPr>
      <w:rFonts w:ascii="Cambria" w:eastAsia="Calibri" w:hAnsi="Cambria" w:cs="Cambria"/>
      <w:b/>
      <w:bCs/>
      <w:color w:val="4F81BD"/>
      <w:sz w:val="26"/>
      <w:szCs w:val="26"/>
    </w:rPr>
  </w:style>
  <w:style w:type="paragraph" w:styleId="Heading3">
    <w:name w:val="heading 3"/>
    <w:basedOn w:val="Normal"/>
    <w:next w:val="Normal"/>
    <w:link w:val="Heading3Char"/>
    <w:uiPriority w:val="99"/>
    <w:qFormat/>
    <w:rsid w:val="00DC7A91"/>
    <w:pPr>
      <w:keepNext/>
      <w:keepLines/>
      <w:spacing w:before="200"/>
      <w:outlineLvl w:val="2"/>
    </w:pPr>
    <w:rPr>
      <w:rFonts w:ascii="Cambria" w:eastAsia="Calibri" w:hAnsi="Cambria" w:cs="Cambria"/>
      <w:b/>
      <w:bCs/>
      <w:color w:val="4F81BD"/>
    </w:rPr>
  </w:style>
  <w:style w:type="paragraph" w:styleId="Heading4">
    <w:name w:val="heading 4"/>
    <w:basedOn w:val="Normal"/>
    <w:next w:val="Normal"/>
    <w:link w:val="Heading4Char"/>
    <w:uiPriority w:val="99"/>
    <w:qFormat/>
    <w:rsid w:val="00DC7A91"/>
    <w:pPr>
      <w:keepNext/>
      <w:keepLines/>
      <w:spacing w:before="200"/>
      <w:outlineLvl w:val="3"/>
    </w:pPr>
    <w:rPr>
      <w:rFonts w:ascii="Cambria" w:eastAsia="Calibri" w:hAnsi="Cambria" w:cs="Cambria"/>
      <w:b/>
      <w:bCs/>
      <w:i/>
      <w:iCs/>
      <w:color w:val="4F81BD"/>
    </w:rPr>
  </w:style>
  <w:style w:type="paragraph" w:styleId="Heading5">
    <w:name w:val="heading 5"/>
    <w:basedOn w:val="Normal"/>
    <w:next w:val="Normal"/>
    <w:link w:val="Heading5Char"/>
    <w:uiPriority w:val="99"/>
    <w:qFormat/>
    <w:rsid w:val="00DC7A91"/>
    <w:pPr>
      <w:keepNext/>
      <w:keepLines/>
      <w:spacing w:before="200"/>
      <w:outlineLvl w:val="4"/>
    </w:pPr>
    <w:rPr>
      <w:rFonts w:ascii="Cambria" w:eastAsia="Calibri" w:hAnsi="Cambria" w:cs="Cambria"/>
      <w:color w:val="243F60"/>
    </w:rPr>
  </w:style>
  <w:style w:type="paragraph" w:styleId="Heading6">
    <w:name w:val="heading 6"/>
    <w:basedOn w:val="Normal"/>
    <w:next w:val="Normal"/>
    <w:link w:val="Heading6Char"/>
    <w:uiPriority w:val="99"/>
    <w:qFormat/>
    <w:rsid w:val="00DC7A91"/>
    <w:pPr>
      <w:keepNext/>
      <w:keepLines/>
      <w:spacing w:before="200"/>
      <w:outlineLvl w:val="5"/>
    </w:pPr>
    <w:rPr>
      <w:rFonts w:ascii="Cambria" w:eastAsia="Calibri" w:hAnsi="Cambria" w:cs="Cambria"/>
      <w:i/>
      <w:iCs/>
      <w:color w:val="243F60"/>
    </w:rPr>
  </w:style>
  <w:style w:type="paragraph" w:styleId="Heading8">
    <w:name w:val="heading 8"/>
    <w:basedOn w:val="Normal"/>
    <w:next w:val="Normal"/>
    <w:link w:val="Heading8Char"/>
    <w:uiPriority w:val="99"/>
    <w:qFormat/>
    <w:rsid w:val="00DC7A91"/>
    <w:pPr>
      <w:keepNext/>
      <w:keepLines/>
      <w:spacing w:before="200"/>
      <w:outlineLvl w:val="7"/>
    </w:pPr>
    <w:rPr>
      <w:rFonts w:ascii="Cambria" w:eastAsia="Calibri" w:hAnsi="Cambria" w:cs="Cambria"/>
      <w:color w:val="404040"/>
      <w:sz w:val="20"/>
      <w:szCs w:val="20"/>
    </w:rPr>
  </w:style>
  <w:style w:type="paragraph" w:styleId="Heading9">
    <w:name w:val="heading 9"/>
    <w:basedOn w:val="Normal"/>
    <w:next w:val="Normal"/>
    <w:link w:val="Heading9Char"/>
    <w:uiPriority w:val="99"/>
    <w:qFormat/>
    <w:rsid w:val="00DC7A91"/>
    <w:pPr>
      <w:keepNext/>
      <w:keepLines/>
      <w:spacing w:before="200"/>
      <w:outlineLvl w:val="8"/>
    </w:pPr>
    <w:rPr>
      <w:rFonts w:ascii="Cambria" w:eastAsia="Calibri"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93E01"/>
    <w:rPr>
      <w:rFonts w:ascii="Cambria" w:hAnsi="Cambria" w:cs="Cambria"/>
      <w:b/>
      <w:bCs/>
      <w:color w:val="365F91"/>
      <w:sz w:val="28"/>
      <w:szCs w:val="28"/>
      <w:lang w:val="en-US" w:eastAsia="ar-SA" w:bidi="ar-SA"/>
    </w:rPr>
  </w:style>
  <w:style w:type="character" w:customStyle="1" w:styleId="Heading2Char">
    <w:name w:val="Heading 2 Char"/>
    <w:link w:val="Heading2"/>
    <w:uiPriority w:val="99"/>
    <w:semiHidden/>
    <w:locked/>
    <w:rsid w:val="00DC7A91"/>
    <w:rPr>
      <w:rFonts w:ascii="Cambria" w:hAnsi="Cambria" w:cs="Cambria"/>
      <w:b/>
      <w:bCs/>
      <w:color w:val="4F81BD"/>
      <w:sz w:val="26"/>
      <w:szCs w:val="26"/>
      <w:lang w:val="en-US" w:eastAsia="ar-SA" w:bidi="ar-SA"/>
    </w:rPr>
  </w:style>
  <w:style w:type="character" w:customStyle="1" w:styleId="Heading3Char">
    <w:name w:val="Heading 3 Char"/>
    <w:link w:val="Heading3"/>
    <w:uiPriority w:val="99"/>
    <w:semiHidden/>
    <w:locked/>
    <w:rsid w:val="00DC7A91"/>
    <w:rPr>
      <w:rFonts w:ascii="Cambria" w:hAnsi="Cambria" w:cs="Cambria"/>
      <w:b/>
      <w:bCs/>
      <w:color w:val="4F81BD"/>
      <w:sz w:val="24"/>
      <w:szCs w:val="24"/>
      <w:lang w:val="en-US" w:eastAsia="ar-SA" w:bidi="ar-SA"/>
    </w:rPr>
  </w:style>
  <w:style w:type="character" w:customStyle="1" w:styleId="Heading4Char">
    <w:name w:val="Heading 4 Char"/>
    <w:link w:val="Heading4"/>
    <w:uiPriority w:val="99"/>
    <w:semiHidden/>
    <w:locked/>
    <w:rsid w:val="00DC7A91"/>
    <w:rPr>
      <w:rFonts w:ascii="Cambria" w:hAnsi="Cambria" w:cs="Cambria"/>
      <w:b/>
      <w:bCs/>
      <w:i/>
      <w:iCs/>
      <w:color w:val="4F81BD"/>
      <w:sz w:val="24"/>
      <w:szCs w:val="24"/>
      <w:lang w:val="en-US" w:eastAsia="ar-SA" w:bidi="ar-SA"/>
    </w:rPr>
  </w:style>
  <w:style w:type="character" w:customStyle="1" w:styleId="Heading5Char">
    <w:name w:val="Heading 5 Char"/>
    <w:link w:val="Heading5"/>
    <w:uiPriority w:val="99"/>
    <w:semiHidden/>
    <w:locked/>
    <w:rsid w:val="00DC7A91"/>
    <w:rPr>
      <w:rFonts w:ascii="Cambria" w:hAnsi="Cambria" w:cs="Cambria"/>
      <w:color w:val="243F60"/>
      <w:sz w:val="24"/>
      <w:szCs w:val="24"/>
      <w:lang w:val="en-US" w:eastAsia="ar-SA" w:bidi="ar-SA"/>
    </w:rPr>
  </w:style>
  <w:style w:type="character" w:customStyle="1" w:styleId="Heading6Char">
    <w:name w:val="Heading 6 Char"/>
    <w:link w:val="Heading6"/>
    <w:uiPriority w:val="99"/>
    <w:semiHidden/>
    <w:locked/>
    <w:rsid w:val="00DC7A91"/>
    <w:rPr>
      <w:rFonts w:ascii="Cambria" w:hAnsi="Cambria" w:cs="Cambria"/>
      <w:i/>
      <w:iCs/>
      <w:color w:val="243F60"/>
      <w:sz w:val="24"/>
      <w:szCs w:val="24"/>
      <w:lang w:val="en-US" w:eastAsia="ar-SA" w:bidi="ar-SA"/>
    </w:rPr>
  </w:style>
  <w:style w:type="character" w:customStyle="1" w:styleId="Heading8Char">
    <w:name w:val="Heading 8 Char"/>
    <w:link w:val="Heading8"/>
    <w:uiPriority w:val="99"/>
    <w:semiHidden/>
    <w:locked/>
    <w:rsid w:val="00DC7A91"/>
    <w:rPr>
      <w:rFonts w:ascii="Cambria" w:hAnsi="Cambria" w:cs="Cambria"/>
      <w:color w:val="404040"/>
      <w:sz w:val="20"/>
      <w:szCs w:val="20"/>
      <w:lang w:val="en-US" w:eastAsia="ar-SA" w:bidi="ar-SA"/>
    </w:rPr>
  </w:style>
  <w:style w:type="character" w:customStyle="1" w:styleId="Heading9Char">
    <w:name w:val="Heading 9 Char"/>
    <w:link w:val="Heading9"/>
    <w:uiPriority w:val="99"/>
    <w:semiHidden/>
    <w:locked/>
    <w:rsid w:val="00DC7A91"/>
    <w:rPr>
      <w:rFonts w:ascii="Cambria" w:hAnsi="Cambria" w:cs="Cambria"/>
      <w:i/>
      <w:iCs/>
      <w:color w:val="404040"/>
      <w:sz w:val="20"/>
      <w:szCs w:val="20"/>
      <w:lang w:val="en-US" w:eastAsia="ar-SA" w:bidi="ar-SA"/>
    </w:rPr>
  </w:style>
  <w:style w:type="paragraph" w:styleId="Header">
    <w:name w:val="header"/>
    <w:basedOn w:val="Normal"/>
    <w:link w:val="HeaderChar"/>
    <w:uiPriority w:val="99"/>
    <w:rsid w:val="00893E01"/>
    <w:pPr>
      <w:tabs>
        <w:tab w:val="center" w:pos="4513"/>
        <w:tab w:val="right" w:pos="9026"/>
      </w:tabs>
    </w:pPr>
    <w:rPr>
      <w:rFonts w:eastAsia="Calibri"/>
    </w:rPr>
  </w:style>
  <w:style w:type="character" w:customStyle="1" w:styleId="HeaderChar">
    <w:name w:val="Header Char"/>
    <w:link w:val="Header"/>
    <w:uiPriority w:val="99"/>
    <w:locked/>
    <w:rsid w:val="00893E01"/>
    <w:rPr>
      <w:rFonts w:ascii="Times New Roman" w:hAnsi="Times New Roman" w:cs="Times New Roman"/>
      <w:sz w:val="24"/>
      <w:szCs w:val="24"/>
      <w:lang w:val="en-US" w:eastAsia="ar-SA" w:bidi="ar-SA"/>
    </w:rPr>
  </w:style>
  <w:style w:type="paragraph" w:styleId="Footer">
    <w:name w:val="footer"/>
    <w:basedOn w:val="Normal"/>
    <w:link w:val="FooterChar"/>
    <w:uiPriority w:val="99"/>
    <w:rsid w:val="00893E01"/>
    <w:pPr>
      <w:tabs>
        <w:tab w:val="center" w:pos="4513"/>
        <w:tab w:val="right" w:pos="9026"/>
      </w:tabs>
    </w:pPr>
    <w:rPr>
      <w:rFonts w:eastAsia="Calibri"/>
    </w:rPr>
  </w:style>
  <w:style w:type="character" w:customStyle="1" w:styleId="FooterChar">
    <w:name w:val="Footer Char"/>
    <w:link w:val="Footer"/>
    <w:uiPriority w:val="99"/>
    <w:locked/>
    <w:rsid w:val="00893E01"/>
    <w:rPr>
      <w:rFonts w:ascii="Times New Roman" w:hAnsi="Times New Roman" w:cs="Times New Roman"/>
      <w:sz w:val="24"/>
      <w:szCs w:val="24"/>
      <w:lang w:val="en-US" w:eastAsia="ar-SA" w:bidi="ar-SA"/>
    </w:rPr>
  </w:style>
  <w:style w:type="paragraph" w:styleId="BalloonText">
    <w:name w:val="Balloon Text"/>
    <w:basedOn w:val="Normal"/>
    <w:link w:val="BalloonTextChar"/>
    <w:uiPriority w:val="99"/>
    <w:semiHidden/>
    <w:rsid w:val="00893E01"/>
    <w:rPr>
      <w:rFonts w:ascii="Tahoma" w:eastAsia="Calibri" w:hAnsi="Tahoma" w:cs="Tahoma"/>
      <w:sz w:val="16"/>
      <w:szCs w:val="16"/>
    </w:rPr>
  </w:style>
  <w:style w:type="character" w:customStyle="1" w:styleId="BalloonTextChar">
    <w:name w:val="Balloon Text Char"/>
    <w:link w:val="BalloonText"/>
    <w:uiPriority w:val="99"/>
    <w:semiHidden/>
    <w:locked/>
    <w:rsid w:val="00893E01"/>
    <w:rPr>
      <w:rFonts w:ascii="Tahoma" w:hAnsi="Tahoma" w:cs="Tahoma"/>
      <w:sz w:val="16"/>
      <w:szCs w:val="16"/>
      <w:lang w:val="en-US" w:eastAsia="ar-SA" w:bidi="ar-SA"/>
    </w:rPr>
  </w:style>
  <w:style w:type="paragraph" w:customStyle="1" w:styleId="articlebody">
    <w:name w:val="articlebody"/>
    <w:basedOn w:val="Normal"/>
    <w:uiPriority w:val="99"/>
    <w:rsid w:val="00893E01"/>
    <w:pPr>
      <w:spacing w:before="280" w:after="280"/>
    </w:pPr>
    <w:rPr>
      <w:color w:val="000000"/>
    </w:rPr>
  </w:style>
  <w:style w:type="character" w:styleId="Strong">
    <w:name w:val="Strong"/>
    <w:uiPriority w:val="99"/>
    <w:qFormat/>
    <w:rsid w:val="008379EC"/>
    <w:rPr>
      <w:b/>
      <w:bCs/>
    </w:rPr>
  </w:style>
  <w:style w:type="paragraph" w:styleId="NormalWeb">
    <w:name w:val="Normal (Web)"/>
    <w:basedOn w:val="Normal"/>
    <w:uiPriority w:val="99"/>
    <w:rsid w:val="008379EC"/>
    <w:pPr>
      <w:shd w:val="clear" w:color="auto" w:fill="FFFFFF"/>
      <w:spacing w:before="280" w:after="280" w:line="240" w:lineRule="atLeast"/>
    </w:pPr>
    <w:rPr>
      <w:rFonts w:ascii="Georgia" w:hAnsi="Georgia" w:cs="Georgia"/>
      <w:color w:val="666666"/>
      <w:sz w:val="18"/>
      <w:szCs w:val="18"/>
    </w:rPr>
  </w:style>
  <w:style w:type="paragraph" w:styleId="BodyTextIndent2">
    <w:name w:val="Body Text Indent 2"/>
    <w:basedOn w:val="Normal"/>
    <w:link w:val="BodyTextIndent2Char"/>
    <w:uiPriority w:val="99"/>
    <w:rsid w:val="008379EC"/>
    <w:pPr>
      <w:ind w:left="720"/>
    </w:pPr>
    <w:rPr>
      <w:rFonts w:ascii="Arial" w:eastAsia="Calibri" w:hAnsi="Arial" w:cs="Arial"/>
      <w:color w:val="000000"/>
    </w:rPr>
  </w:style>
  <w:style w:type="character" w:customStyle="1" w:styleId="BodyTextIndent2Char">
    <w:name w:val="Body Text Indent 2 Char"/>
    <w:link w:val="BodyTextIndent2"/>
    <w:uiPriority w:val="99"/>
    <w:locked/>
    <w:rsid w:val="008379EC"/>
    <w:rPr>
      <w:rFonts w:ascii="Arial" w:hAnsi="Arial" w:cs="Arial"/>
      <w:color w:val="000000"/>
      <w:sz w:val="24"/>
      <w:szCs w:val="24"/>
      <w:lang w:val="en-US" w:eastAsia="ar-SA" w:bidi="ar-SA"/>
    </w:rPr>
  </w:style>
  <w:style w:type="paragraph" w:styleId="BodyText2">
    <w:name w:val="Body Text 2"/>
    <w:basedOn w:val="Normal"/>
    <w:link w:val="BodyText2Char"/>
    <w:uiPriority w:val="99"/>
    <w:rsid w:val="008379EC"/>
    <w:pPr>
      <w:jc w:val="both"/>
    </w:pPr>
    <w:rPr>
      <w:rFonts w:ascii="Arial" w:eastAsia="Calibri" w:hAnsi="Arial" w:cs="Arial"/>
      <w:color w:val="000000"/>
      <w:sz w:val="18"/>
      <w:szCs w:val="18"/>
    </w:rPr>
  </w:style>
  <w:style w:type="character" w:customStyle="1" w:styleId="BodyText2Char">
    <w:name w:val="Body Text 2 Char"/>
    <w:link w:val="BodyText2"/>
    <w:uiPriority w:val="99"/>
    <w:locked/>
    <w:rsid w:val="008379EC"/>
    <w:rPr>
      <w:rFonts w:ascii="Arial" w:hAnsi="Arial" w:cs="Arial"/>
      <w:color w:val="000000"/>
      <w:sz w:val="18"/>
      <w:szCs w:val="18"/>
      <w:lang w:val="en-US" w:eastAsia="ar-SA" w:bidi="ar-SA"/>
    </w:rPr>
  </w:style>
  <w:style w:type="paragraph" w:styleId="BodyTextIndent3">
    <w:name w:val="Body Text Indent 3"/>
    <w:basedOn w:val="Normal"/>
    <w:link w:val="BodyTextIndent3Char"/>
    <w:uiPriority w:val="99"/>
    <w:rsid w:val="008379EC"/>
    <w:pPr>
      <w:autoSpaceDE w:val="0"/>
      <w:ind w:firstLine="720"/>
    </w:pPr>
    <w:rPr>
      <w:rFonts w:ascii="Arial" w:eastAsia="Calibri" w:hAnsi="Arial" w:cs="Arial"/>
    </w:rPr>
  </w:style>
  <w:style w:type="character" w:customStyle="1" w:styleId="BodyTextIndent3Char">
    <w:name w:val="Body Text Indent 3 Char"/>
    <w:link w:val="BodyTextIndent3"/>
    <w:uiPriority w:val="99"/>
    <w:locked/>
    <w:rsid w:val="008379EC"/>
    <w:rPr>
      <w:rFonts w:ascii="Arial" w:hAnsi="Arial" w:cs="Arial"/>
      <w:sz w:val="24"/>
      <w:szCs w:val="24"/>
      <w:lang w:val="en-US" w:eastAsia="ar-SA" w:bidi="ar-SA"/>
    </w:rPr>
  </w:style>
  <w:style w:type="paragraph" w:styleId="ListParagraph">
    <w:name w:val="List Paragraph"/>
    <w:basedOn w:val="Normal"/>
    <w:uiPriority w:val="99"/>
    <w:qFormat/>
    <w:rsid w:val="00650847"/>
    <w:pPr>
      <w:ind w:left="720"/>
    </w:pPr>
  </w:style>
  <w:style w:type="table" w:styleId="TableGrid">
    <w:name w:val="Table Grid"/>
    <w:basedOn w:val="TableNormal"/>
    <w:locked/>
    <w:rsid w:val="00B7169D"/>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0098D"/>
  </w:style>
  <w:style w:type="character" w:styleId="HTMLCode">
    <w:name w:val="HTML Code"/>
    <w:basedOn w:val="DefaultParagraphFont"/>
    <w:uiPriority w:val="99"/>
    <w:semiHidden/>
    <w:unhideWhenUsed/>
    <w:locked/>
    <w:rsid w:val="0010098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locked/>
    <w:rsid w:val="00763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632C1"/>
    <w:rPr>
      <w:rFonts w:ascii="Courier New" w:eastAsia="Times New Roman" w:hAnsi="Courier New" w:cs="Courier New"/>
    </w:rPr>
  </w:style>
  <w:style w:type="character" w:styleId="Hyperlink">
    <w:name w:val="Hyperlink"/>
    <w:basedOn w:val="DefaultParagraphFont"/>
    <w:uiPriority w:val="99"/>
    <w:unhideWhenUsed/>
    <w:locked/>
    <w:rsid w:val="007632C1"/>
    <w:rPr>
      <w:color w:val="0000FF"/>
      <w:u w:val="single"/>
    </w:rPr>
  </w:style>
  <w:style w:type="character" w:styleId="Emphasis">
    <w:name w:val="Emphasis"/>
    <w:basedOn w:val="DefaultParagraphFont"/>
    <w:uiPriority w:val="20"/>
    <w:qFormat/>
    <w:locked/>
    <w:rsid w:val="000A3615"/>
    <w:rPr>
      <w:i/>
      <w:iCs/>
    </w:rPr>
  </w:style>
  <w:style w:type="character" w:styleId="HTMLTypewriter">
    <w:name w:val="HTML Typewriter"/>
    <w:basedOn w:val="DefaultParagraphFont"/>
    <w:uiPriority w:val="99"/>
    <w:semiHidden/>
    <w:unhideWhenUsed/>
    <w:locked/>
    <w:rsid w:val="002B46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8604">
      <w:bodyDiv w:val="1"/>
      <w:marLeft w:val="0"/>
      <w:marRight w:val="0"/>
      <w:marTop w:val="0"/>
      <w:marBottom w:val="0"/>
      <w:divBdr>
        <w:top w:val="none" w:sz="0" w:space="0" w:color="auto"/>
        <w:left w:val="none" w:sz="0" w:space="0" w:color="auto"/>
        <w:bottom w:val="none" w:sz="0" w:space="0" w:color="auto"/>
        <w:right w:val="none" w:sz="0" w:space="0" w:color="auto"/>
      </w:divBdr>
    </w:div>
    <w:div w:id="261256208">
      <w:bodyDiv w:val="1"/>
      <w:marLeft w:val="0"/>
      <w:marRight w:val="0"/>
      <w:marTop w:val="0"/>
      <w:marBottom w:val="0"/>
      <w:divBdr>
        <w:top w:val="none" w:sz="0" w:space="0" w:color="auto"/>
        <w:left w:val="none" w:sz="0" w:space="0" w:color="auto"/>
        <w:bottom w:val="none" w:sz="0" w:space="0" w:color="auto"/>
        <w:right w:val="none" w:sz="0" w:space="0" w:color="auto"/>
      </w:divBdr>
    </w:div>
    <w:div w:id="276840085">
      <w:bodyDiv w:val="1"/>
      <w:marLeft w:val="0"/>
      <w:marRight w:val="0"/>
      <w:marTop w:val="0"/>
      <w:marBottom w:val="0"/>
      <w:divBdr>
        <w:top w:val="none" w:sz="0" w:space="0" w:color="auto"/>
        <w:left w:val="none" w:sz="0" w:space="0" w:color="auto"/>
        <w:bottom w:val="none" w:sz="0" w:space="0" w:color="auto"/>
        <w:right w:val="none" w:sz="0" w:space="0" w:color="auto"/>
      </w:divBdr>
      <w:divsChild>
        <w:div w:id="1285650357">
          <w:marLeft w:val="547"/>
          <w:marRight w:val="0"/>
          <w:marTop w:val="0"/>
          <w:marBottom w:val="0"/>
          <w:divBdr>
            <w:top w:val="none" w:sz="0" w:space="0" w:color="auto"/>
            <w:left w:val="none" w:sz="0" w:space="0" w:color="auto"/>
            <w:bottom w:val="none" w:sz="0" w:space="0" w:color="auto"/>
            <w:right w:val="none" w:sz="0" w:space="0" w:color="auto"/>
          </w:divBdr>
        </w:div>
      </w:divsChild>
    </w:div>
    <w:div w:id="310451673">
      <w:bodyDiv w:val="1"/>
      <w:marLeft w:val="0"/>
      <w:marRight w:val="0"/>
      <w:marTop w:val="0"/>
      <w:marBottom w:val="0"/>
      <w:divBdr>
        <w:top w:val="none" w:sz="0" w:space="0" w:color="auto"/>
        <w:left w:val="none" w:sz="0" w:space="0" w:color="auto"/>
        <w:bottom w:val="none" w:sz="0" w:space="0" w:color="auto"/>
        <w:right w:val="none" w:sz="0" w:space="0" w:color="auto"/>
      </w:divBdr>
    </w:div>
    <w:div w:id="464205648">
      <w:bodyDiv w:val="1"/>
      <w:marLeft w:val="0"/>
      <w:marRight w:val="0"/>
      <w:marTop w:val="0"/>
      <w:marBottom w:val="0"/>
      <w:divBdr>
        <w:top w:val="none" w:sz="0" w:space="0" w:color="auto"/>
        <w:left w:val="none" w:sz="0" w:space="0" w:color="auto"/>
        <w:bottom w:val="none" w:sz="0" w:space="0" w:color="auto"/>
        <w:right w:val="none" w:sz="0" w:space="0" w:color="auto"/>
      </w:divBdr>
    </w:div>
    <w:div w:id="471872422">
      <w:bodyDiv w:val="1"/>
      <w:marLeft w:val="0"/>
      <w:marRight w:val="0"/>
      <w:marTop w:val="0"/>
      <w:marBottom w:val="0"/>
      <w:divBdr>
        <w:top w:val="none" w:sz="0" w:space="0" w:color="auto"/>
        <w:left w:val="none" w:sz="0" w:space="0" w:color="auto"/>
        <w:bottom w:val="none" w:sz="0" w:space="0" w:color="auto"/>
        <w:right w:val="none" w:sz="0" w:space="0" w:color="auto"/>
      </w:divBdr>
    </w:div>
    <w:div w:id="845436329">
      <w:bodyDiv w:val="1"/>
      <w:marLeft w:val="0"/>
      <w:marRight w:val="0"/>
      <w:marTop w:val="0"/>
      <w:marBottom w:val="0"/>
      <w:divBdr>
        <w:top w:val="none" w:sz="0" w:space="0" w:color="auto"/>
        <w:left w:val="none" w:sz="0" w:space="0" w:color="auto"/>
        <w:bottom w:val="none" w:sz="0" w:space="0" w:color="auto"/>
        <w:right w:val="none" w:sz="0" w:space="0" w:color="auto"/>
      </w:divBdr>
    </w:div>
    <w:div w:id="854881259">
      <w:bodyDiv w:val="1"/>
      <w:marLeft w:val="0"/>
      <w:marRight w:val="0"/>
      <w:marTop w:val="0"/>
      <w:marBottom w:val="0"/>
      <w:divBdr>
        <w:top w:val="none" w:sz="0" w:space="0" w:color="auto"/>
        <w:left w:val="none" w:sz="0" w:space="0" w:color="auto"/>
        <w:bottom w:val="none" w:sz="0" w:space="0" w:color="auto"/>
        <w:right w:val="none" w:sz="0" w:space="0" w:color="auto"/>
      </w:divBdr>
    </w:div>
    <w:div w:id="1190291828">
      <w:bodyDiv w:val="1"/>
      <w:marLeft w:val="0"/>
      <w:marRight w:val="0"/>
      <w:marTop w:val="0"/>
      <w:marBottom w:val="0"/>
      <w:divBdr>
        <w:top w:val="none" w:sz="0" w:space="0" w:color="auto"/>
        <w:left w:val="none" w:sz="0" w:space="0" w:color="auto"/>
        <w:bottom w:val="none" w:sz="0" w:space="0" w:color="auto"/>
        <w:right w:val="none" w:sz="0" w:space="0" w:color="auto"/>
      </w:divBdr>
      <w:divsChild>
        <w:div w:id="1048726797">
          <w:marLeft w:val="450"/>
          <w:marRight w:val="450"/>
          <w:marTop w:val="0"/>
          <w:marBottom w:val="0"/>
          <w:divBdr>
            <w:top w:val="none" w:sz="0" w:space="0" w:color="auto"/>
            <w:left w:val="none" w:sz="0" w:space="0" w:color="auto"/>
            <w:bottom w:val="none" w:sz="0" w:space="0" w:color="auto"/>
            <w:right w:val="none" w:sz="0" w:space="0" w:color="auto"/>
          </w:divBdr>
        </w:div>
      </w:divsChild>
    </w:div>
    <w:div w:id="1244993492">
      <w:bodyDiv w:val="1"/>
      <w:marLeft w:val="0"/>
      <w:marRight w:val="0"/>
      <w:marTop w:val="0"/>
      <w:marBottom w:val="0"/>
      <w:divBdr>
        <w:top w:val="none" w:sz="0" w:space="0" w:color="auto"/>
        <w:left w:val="none" w:sz="0" w:space="0" w:color="auto"/>
        <w:bottom w:val="none" w:sz="0" w:space="0" w:color="auto"/>
        <w:right w:val="none" w:sz="0" w:space="0" w:color="auto"/>
      </w:divBdr>
      <w:divsChild>
        <w:div w:id="308025154">
          <w:marLeft w:val="450"/>
          <w:marRight w:val="450"/>
          <w:marTop w:val="0"/>
          <w:marBottom w:val="0"/>
          <w:divBdr>
            <w:top w:val="none" w:sz="0" w:space="0" w:color="auto"/>
            <w:left w:val="none" w:sz="0" w:space="0" w:color="auto"/>
            <w:bottom w:val="none" w:sz="0" w:space="0" w:color="auto"/>
            <w:right w:val="none" w:sz="0" w:space="0" w:color="auto"/>
          </w:divBdr>
        </w:div>
      </w:divsChild>
    </w:div>
    <w:div w:id="1653175578">
      <w:bodyDiv w:val="1"/>
      <w:marLeft w:val="0"/>
      <w:marRight w:val="0"/>
      <w:marTop w:val="0"/>
      <w:marBottom w:val="0"/>
      <w:divBdr>
        <w:top w:val="none" w:sz="0" w:space="0" w:color="auto"/>
        <w:left w:val="none" w:sz="0" w:space="0" w:color="auto"/>
        <w:bottom w:val="none" w:sz="0" w:space="0" w:color="auto"/>
        <w:right w:val="none" w:sz="0" w:space="0" w:color="auto"/>
      </w:divBdr>
    </w:div>
    <w:div w:id="1696033068">
      <w:bodyDiv w:val="1"/>
      <w:marLeft w:val="0"/>
      <w:marRight w:val="0"/>
      <w:marTop w:val="0"/>
      <w:marBottom w:val="0"/>
      <w:divBdr>
        <w:top w:val="none" w:sz="0" w:space="0" w:color="auto"/>
        <w:left w:val="none" w:sz="0" w:space="0" w:color="auto"/>
        <w:bottom w:val="none" w:sz="0" w:space="0" w:color="auto"/>
        <w:right w:val="none" w:sz="0" w:space="0" w:color="auto"/>
      </w:divBdr>
    </w:div>
    <w:div w:id="1791632229">
      <w:bodyDiv w:val="1"/>
      <w:marLeft w:val="0"/>
      <w:marRight w:val="0"/>
      <w:marTop w:val="0"/>
      <w:marBottom w:val="0"/>
      <w:divBdr>
        <w:top w:val="none" w:sz="0" w:space="0" w:color="auto"/>
        <w:left w:val="none" w:sz="0" w:space="0" w:color="auto"/>
        <w:bottom w:val="none" w:sz="0" w:space="0" w:color="auto"/>
        <w:right w:val="none" w:sz="0" w:space="0" w:color="auto"/>
      </w:divBdr>
    </w:div>
    <w:div w:id="1984852507">
      <w:bodyDiv w:val="1"/>
      <w:marLeft w:val="0"/>
      <w:marRight w:val="0"/>
      <w:marTop w:val="0"/>
      <w:marBottom w:val="0"/>
      <w:divBdr>
        <w:top w:val="none" w:sz="0" w:space="0" w:color="auto"/>
        <w:left w:val="none" w:sz="0" w:space="0" w:color="auto"/>
        <w:bottom w:val="none" w:sz="0" w:space="0" w:color="auto"/>
        <w:right w:val="none" w:sz="0" w:space="0" w:color="auto"/>
      </w:divBdr>
    </w:div>
    <w:div w:id="2023583546">
      <w:bodyDiv w:val="1"/>
      <w:marLeft w:val="0"/>
      <w:marRight w:val="0"/>
      <w:marTop w:val="0"/>
      <w:marBottom w:val="0"/>
      <w:divBdr>
        <w:top w:val="none" w:sz="0" w:space="0" w:color="auto"/>
        <w:left w:val="none" w:sz="0" w:space="0" w:color="auto"/>
        <w:bottom w:val="none" w:sz="0" w:space="0" w:color="auto"/>
        <w:right w:val="none" w:sz="0" w:space="0" w:color="auto"/>
      </w:divBdr>
    </w:div>
    <w:div w:id="207520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16D77-AFB5-4926-AA63-0295672D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16</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CSPIT</Company>
  <LinksUpToDate>false</LinksUpToDate>
  <CharactersWithSpaces>16072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dc:creator>
  <cp:lastModifiedBy>Y'Ash</cp:lastModifiedBy>
  <cp:revision>187</cp:revision>
  <cp:lastPrinted>2013-10-21T10:22:00Z</cp:lastPrinted>
  <dcterms:created xsi:type="dcterms:W3CDTF">2013-10-19T10:54:00Z</dcterms:created>
  <dcterms:modified xsi:type="dcterms:W3CDTF">2013-10-23T14:01:00Z</dcterms:modified>
</cp:coreProperties>
</file>