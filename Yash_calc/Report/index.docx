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73C" w:rsidRPr="00022AB8" w:rsidRDefault="006C795A" w:rsidP="00E6573C">
      <w:pPr>
        <w:suppressAutoHyphens w:val="0"/>
        <w:spacing w:after="200" w:line="276" w:lineRule="auto"/>
        <w:jc w:val="center"/>
      </w:pPr>
      <w:r w:rsidRPr="00022AB8">
        <w:rPr>
          <w:color w:val="000000"/>
          <w:sz w:val="36"/>
          <w:szCs w:val="36"/>
        </w:rPr>
        <w:t>INDEX</w:t>
      </w:r>
    </w:p>
    <w:p w:rsidR="00365112" w:rsidRPr="00022AB8" w:rsidRDefault="00365112" w:rsidP="006C795A">
      <w:pPr>
        <w:suppressAutoHyphens w:val="0"/>
        <w:spacing w:after="200" w:line="276" w:lineRule="auto"/>
        <w:rPr>
          <w:color w:val="000000"/>
          <w:sz w:val="28"/>
          <w:szCs w:val="22"/>
          <w:lang w:eastAsia="en-US"/>
        </w:rPr>
      </w:pPr>
    </w:p>
    <w:p w:rsidR="00E6573C" w:rsidRPr="00022AB8" w:rsidRDefault="00E6573C" w:rsidP="006C795A">
      <w:pPr>
        <w:suppressAutoHyphens w:val="0"/>
        <w:spacing w:after="200" w:line="276" w:lineRule="auto"/>
        <w:rPr>
          <w:b/>
          <w:bCs/>
        </w:rPr>
      </w:pPr>
      <w:r w:rsidRPr="00022AB8">
        <w:rPr>
          <w:b/>
          <w:bCs/>
          <w:color w:val="000000"/>
          <w:sz w:val="28"/>
          <w:szCs w:val="22"/>
          <w:lang w:eastAsia="en-US"/>
        </w:rPr>
        <w:t xml:space="preserve">No.       </w:t>
      </w:r>
      <w:proofErr w:type="gramStart"/>
      <w:r w:rsidR="00416FA7" w:rsidRPr="00022AB8">
        <w:rPr>
          <w:b/>
          <w:bCs/>
          <w:color w:val="000000"/>
          <w:sz w:val="28"/>
          <w:szCs w:val="22"/>
          <w:lang w:eastAsia="en-US"/>
        </w:rPr>
        <w:t>Chapter Name</w:t>
      </w:r>
      <w:r w:rsidRPr="00022AB8">
        <w:rPr>
          <w:b/>
          <w:bCs/>
          <w:color w:val="000000"/>
          <w:sz w:val="28"/>
          <w:szCs w:val="22"/>
          <w:lang w:eastAsia="en-US"/>
        </w:rPr>
        <w:t xml:space="preserve">                                                      </w:t>
      </w:r>
      <w:r w:rsidR="006C795A" w:rsidRPr="00022AB8">
        <w:rPr>
          <w:b/>
          <w:bCs/>
          <w:color w:val="000000"/>
          <w:sz w:val="28"/>
          <w:szCs w:val="22"/>
          <w:lang w:eastAsia="en-US"/>
        </w:rPr>
        <w:t xml:space="preserve">                </w:t>
      </w:r>
      <w:r w:rsidRPr="00022AB8">
        <w:rPr>
          <w:b/>
          <w:bCs/>
          <w:color w:val="000000"/>
          <w:sz w:val="28"/>
          <w:szCs w:val="22"/>
          <w:lang w:eastAsia="en-US"/>
        </w:rPr>
        <w:t>Page No.</w:t>
      </w:r>
      <w:proofErr w:type="gramEnd"/>
    </w:p>
    <w:p w:rsidR="00365112" w:rsidRPr="00022AB8" w:rsidRDefault="008251E1" w:rsidP="00E6573C">
      <w:pPr>
        <w:suppressAutoHyphens w:val="0"/>
        <w:spacing w:after="200" w:line="360" w:lineRule="auto"/>
        <w:ind w:right="9"/>
        <w:jc w:val="both"/>
        <w:rPr>
          <w:color w:val="000000"/>
          <w:lang w:eastAsia="en-US"/>
        </w:rPr>
      </w:pPr>
      <w:r w:rsidRPr="00022AB8">
        <w:rPr>
          <w:color w:val="000000"/>
          <w:lang w:eastAsia="en-US"/>
        </w:rPr>
        <w:t xml:space="preserve"> </w:t>
      </w:r>
    </w:p>
    <w:p w:rsidR="00E6573C" w:rsidRPr="00022AB8" w:rsidRDefault="00022AB8" w:rsidP="00E6573C">
      <w:pPr>
        <w:suppressAutoHyphens w:val="0"/>
        <w:spacing w:after="200" w:line="360" w:lineRule="auto"/>
        <w:ind w:right="9"/>
        <w:jc w:val="both"/>
        <w:rPr>
          <w:b/>
          <w:bCs/>
          <w:color w:val="000000"/>
          <w:lang w:eastAsia="en-US"/>
        </w:rPr>
      </w:pPr>
      <w:r>
        <w:rPr>
          <w:b/>
          <w:bCs/>
          <w:color w:val="000000"/>
          <w:lang w:eastAsia="en-US"/>
        </w:rPr>
        <w:t xml:space="preserve"> I        </w:t>
      </w:r>
      <w:r w:rsidR="00C60FA8" w:rsidRPr="00022AB8">
        <w:rPr>
          <w:b/>
          <w:bCs/>
          <w:color w:val="000000"/>
          <w:lang w:eastAsia="en-US"/>
        </w:rPr>
        <w:t xml:space="preserve"> </w:t>
      </w:r>
      <w:r w:rsidR="008251E1" w:rsidRPr="00022AB8">
        <w:rPr>
          <w:b/>
          <w:bCs/>
        </w:rPr>
        <w:t>Abstract</w:t>
      </w:r>
      <w:r w:rsidR="008251E1" w:rsidRPr="00022AB8">
        <w:rPr>
          <w:b/>
          <w:bCs/>
          <w:color w:val="000000"/>
          <w:lang w:eastAsia="en-US"/>
        </w:rPr>
        <w:t xml:space="preserve"> </w:t>
      </w:r>
      <w:r w:rsidR="00E6573C" w:rsidRPr="00022AB8">
        <w:rPr>
          <w:b/>
          <w:bCs/>
          <w:color w:val="000000"/>
          <w:lang w:eastAsia="en-US"/>
        </w:rPr>
        <w:t>……………………</w:t>
      </w:r>
      <w:r w:rsidR="004A2FDA" w:rsidRPr="00022AB8">
        <w:rPr>
          <w:b/>
          <w:bCs/>
          <w:color w:val="000000"/>
          <w:lang w:eastAsia="en-US"/>
        </w:rPr>
        <w:t xml:space="preserve">.…………………………………….             </w:t>
      </w:r>
      <w:proofErr w:type="spellStart"/>
      <w:r w:rsidR="000C2506" w:rsidRPr="00022AB8">
        <w:rPr>
          <w:b/>
          <w:bCs/>
          <w:color w:val="000000"/>
          <w:lang w:eastAsia="en-US"/>
        </w:rPr>
        <w:t>i</w:t>
      </w:r>
      <w:proofErr w:type="spellEnd"/>
    </w:p>
    <w:p w:rsidR="008251E1" w:rsidRPr="00022AB8" w:rsidRDefault="008251E1" w:rsidP="00E6573C">
      <w:pPr>
        <w:suppressAutoHyphens w:val="0"/>
        <w:spacing w:after="200" w:line="360" w:lineRule="auto"/>
        <w:ind w:right="9"/>
        <w:jc w:val="both"/>
        <w:rPr>
          <w:b/>
          <w:bCs/>
          <w:color w:val="000000"/>
          <w:lang w:eastAsia="en-US"/>
        </w:rPr>
      </w:pPr>
      <w:r w:rsidRPr="00022AB8">
        <w:rPr>
          <w:b/>
          <w:bCs/>
          <w:color w:val="000000"/>
          <w:lang w:eastAsia="en-US"/>
        </w:rPr>
        <w:t xml:space="preserve"> </w:t>
      </w:r>
      <w:r w:rsidR="00022AB8">
        <w:rPr>
          <w:b/>
          <w:bCs/>
          <w:color w:val="000000"/>
          <w:lang w:eastAsia="en-US"/>
        </w:rPr>
        <w:t xml:space="preserve">II     </w:t>
      </w:r>
      <w:r w:rsidR="00C60FA8" w:rsidRPr="00022AB8">
        <w:rPr>
          <w:b/>
          <w:bCs/>
          <w:color w:val="000000"/>
          <w:lang w:eastAsia="en-US"/>
        </w:rPr>
        <w:t xml:space="preserve">  </w:t>
      </w:r>
      <w:r w:rsidRPr="00022AB8">
        <w:rPr>
          <w:b/>
          <w:bCs/>
        </w:rPr>
        <w:t>Acknowledgement</w:t>
      </w:r>
      <w:r w:rsidRPr="00022AB8">
        <w:rPr>
          <w:b/>
          <w:bCs/>
          <w:color w:val="000000"/>
          <w:lang w:eastAsia="en-US"/>
        </w:rPr>
        <w:t xml:space="preserve"> </w:t>
      </w:r>
      <w:r w:rsidR="00E6573C" w:rsidRPr="00022AB8">
        <w:rPr>
          <w:b/>
          <w:bCs/>
          <w:color w:val="000000"/>
          <w:lang w:eastAsia="en-US"/>
        </w:rPr>
        <w:t>…………………</w:t>
      </w:r>
      <w:r w:rsidR="004A2FDA" w:rsidRPr="00022AB8">
        <w:rPr>
          <w:b/>
          <w:bCs/>
          <w:color w:val="000000"/>
          <w:lang w:eastAsia="en-US"/>
        </w:rPr>
        <w:t>………………………....</w:t>
      </w:r>
      <w:r w:rsidRPr="00022AB8">
        <w:rPr>
          <w:b/>
          <w:bCs/>
          <w:color w:val="000000"/>
          <w:lang w:eastAsia="en-US"/>
        </w:rPr>
        <w:t>......</w:t>
      </w:r>
      <w:r w:rsidR="004A2FDA" w:rsidRPr="00022AB8">
        <w:rPr>
          <w:b/>
          <w:bCs/>
          <w:color w:val="000000"/>
          <w:lang w:eastAsia="en-US"/>
        </w:rPr>
        <w:t xml:space="preserve">            </w:t>
      </w:r>
      <w:r w:rsidR="000C2506" w:rsidRPr="00022AB8">
        <w:rPr>
          <w:b/>
          <w:bCs/>
          <w:color w:val="000000"/>
          <w:lang w:eastAsia="en-US"/>
        </w:rPr>
        <w:t>ii</w:t>
      </w:r>
    </w:p>
    <w:p w:rsidR="008251E1" w:rsidRPr="00022AB8" w:rsidRDefault="008251E1" w:rsidP="00E6573C">
      <w:pPr>
        <w:suppressAutoHyphens w:val="0"/>
        <w:spacing w:after="200" w:line="360" w:lineRule="auto"/>
        <w:ind w:right="9"/>
        <w:jc w:val="both"/>
        <w:rPr>
          <w:b/>
          <w:bCs/>
          <w:color w:val="000000"/>
          <w:lang w:eastAsia="en-US"/>
        </w:rPr>
      </w:pPr>
      <w:r w:rsidRPr="00022AB8">
        <w:rPr>
          <w:b/>
          <w:bCs/>
          <w:color w:val="000000"/>
          <w:lang w:eastAsia="en-US"/>
        </w:rPr>
        <w:t>III</w:t>
      </w:r>
      <w:r w:rsidR="00C60FA8" w:rsidRPr="00022AB8">
        <w:rPr>
          <w:b/>
          <w:bCs/>
          <w:color w:val="000000"/>
          <w:lang w:eastAsia="en-US"/>
        </w:rPr>
        <w:t xml:space="preserve"> </w:t>
      </w:r>
      <w:r w:rsidRPr="00022AB8">
        <w:rPr>
          <w:b/>
          <w:bCs/>
          <w:color w:val="000000"/>
          <w:lang w:eastAsia="en-US"/>
        </w:rPr>
        <w:t xml:space="preserve">      Index………………………………………………………………           iii</w:t>
      </w:r>
    </w:p>
    <w:p w:rsidR="00E6573C" w:rsidRPr="00022AB8" w:rsidRDefault="008251E1" w:rsidP="00E6573C">
      <w:pPr>
        <w:suppressAutoHyphens w:val="0"/>
        <w:spacing w:after="200" w:line="360" w:lineRule="auto"/>
        <w:ind w:right="9"/>
        <w:jc w:val="both"/>
        <w:rPr>
          <w:b/>
          <w:bCs/>
          <w:color w:val="000000"/>
          <w:lang w:eastAsia="en-US"/>
        </w:rPr>
      </w:pPr>
      <w:proofErr w:type="spellStart"/>
      <w:r w:rsidRPr="00022AB8">
        <w:rPr>
          <w:b/>
          <w:bCs/>
          <w:color w:val="000000"/>
          <w:lang w:eastAsia="en-US"/>
        </w:rPr>
        <w:t>Chepter</w:t>
      </w:r>
      <w:proofErr w:type="spellEnd"/>
      <w:r w:rsidRPr="00022AB8">
        <w:rPr>
          <w:b/>
          <w:bCs/>
          <w:color w:val="000000"/>
          <w:lang w:eastAsia="en-US"/>
        </w:rPr>
        <w:t xml:space="preserve"> 1</w:t>
      </w:r>
      <w:r w:rsidR="00E6573C" w:rsidRPr="00022AB8">
        <w:rPr>
          <w:b/>
          <w:bCs/>
          <w:color w:val="000000"/>
          <w:lang w:eastAsia="en-US"/>
        </w:rPr>
        <w:t xml:space="preserve"> </w:t>
      </w:r>
      <w:r w:rsidRPr="00022AB8">
        <w:rPr>
          <w:b/>
          <w:bCs/>
          <w:color w:val="000000"/>
          <w:lang w:eastAsia="en-US"/>
        </w:rPr>
        <w:t>Introduction</w:t>
      </w:r>
      <w:r w:rsidR="00E6573C" w:rsidRPr="00022AB8">
        <w:rPr>
          <w:b/>
          <w:bCs/>
          <w:color w:val="000000"/>
          <w:lang w:eastAsia="en-US"/>
        </w:rPr>
        <w:t>……………………………</w:t>
      </w:r>
      <w:r w:rsidR="0063322A" w:rsidRPr="00022AB8">
        <w:rPr>
          <w:b/>
          <w:bCs/>
          <w:color w:val="000000"/>
          <w:lang w:eastAsia="en-US"/>
        </w:rPr>
        <w:t>……………………</w:t>
      </w:r>
      <w:r w:rsidRPr="00022AB8">
        <w:rPr>
          <w:b/>
          <w:bCs/>
          <w:color w:val="000000"/>
          <w:lang w:eastAsia="en-US"/>
        </w:rPr>
        <w:t>.</w:t>
      </w:r>
      <w:r w:rsidR="00B71C3F">
        <w:rPr>
          <w:b/>
          <w:bCs/>
          <w:color w:val="000000"/>
          <w:lang w:eastAsia="en-US"/>
        </w:rPr>
        <w:t xml:space="preserve">           01</w:t>
      </w:r>
    </w:p>
    <w:p w:rsidR="008251E1" w:rsidRPr="00022AB8" w:rsidRDefault="008251E1" w:rsidP="00B71C3F">
      <w:pPr>
        <w:tabs>
          <w:tab w:val="left" w:pos="7638"/>
        </w:tabs>
        <w:suppressAutoHyphens w:val="0"/>
        <w:spacing w:after="200" w:line="360" w:lineRule="auto"/>
        <w:ind w:right="9"/>
        <w:rPr>
          <w:b/>
          <w:bCs/>
          <w:color w:val="000000"/>
          <w:lang w:eastAsia="en-US"/>
        </w:rPr>
      </w:pPr>
      <w:proofErr w:type="spellStart"/>
      <w:r w:rsidRPr="00022AB8">
        <w:rPr>
          <w:b/>
          <w:bCs/>
          <w:color w:val="000000"/>
          <w:lang w:eastAsia="en-US"/>
        </w:rPr>
        <w:t>Chepter</w:t>
      </w:r>
      <w:proofErr w:type="spellEnd"/>
      <w:r w:rsidRPr="00022AB8">
        <w:rPr>
          <w:b/>
          <w:bCs/>
          <w:color w:val="000000"/>
          <w:lang w:eastAsia="en-US"/>
        </w:rPr>
        <w:t xml:space="preserve"> 2 System Analysis…………………………………………...</w:t>
      </w:r>
      <w:r w:rsidR="0063322A" w:rsidRPr="00022AB8">
        <w:rPr>
          <w:b/>
          <w:bCs/>
          <w:color w:val="000000"/>
          <w:lang w:eastAsia="en-US"/>
        </w:rPr>
        <w:t>....</w:t>
      </w:r>
      <w:r w:rsidR="00B71C3F">
        <w:rPr>
          <w:b/>
          <w:bCs/>
          <w:color w:val="000000"/>
          <w:lang w:eastAsia="en-US"/>
        </w:rPr>
        <w:tab/>
        <w:t>02</w:t>
      </w:r>
    </w:p>
    <w:p w:rsidR="00E6573C" w:rsidRPr="00022AB8" w:rsidRDefault="008251E1" w:rsidP="00B71C3F">
      <w:pPr>
        <w:tabs>
          <w:tab w:val="left" w:pos="7638"/>
        </w:tabs>
        <w:suppressAutoHyphens w:val="0"/>
        <w:spacing w:after="200" w:line="360" w:lineRule="auto"/>
        <w:ind w:right="9"/>
        <w:rPr>
          <w:color w:val="000000"/>
          <w:lang w:eastAsia="en-US"/>
        </w:rPr>
      </w:pPr>
      <w:r w:rsidRPr="00022AB8">
        <w:rPr>
          <w:color w:val="000000"/>
          <w:lang w:eastAsia="en-US"/>
        </w:rPr>
        <w:t xml:space="preserve">    </w:t>
      </w:r>
      <w:r w:rsidR="0063322A" w:rsidRPr="00022AB8">
        <w:rPr>
          <w:color w:val="000000"/>
          <w:lang w:eastAsia="en-US"/>
        </w:rPr>
        <w:t>2.0</w:t>
      </w:r>
      <w:r w:rsidRPr="00022AB8">
        <w:rPr>
          <w:color w:val="000000"/>
          <w:lang w:eastAsia="en-US"/>
        </w:rPr>
        <w:t xml:space="preserve">     </w:t>
      </w:r>
      <w:proofErr w:type="gramStart"/>
      <w:r w:rsidRPr="00022AB8">
        <w:rPr>
          <w:color w:val="000000"/>
          <w:lang w:eastAsia="en-US"/>
        </w:rPr>
        <w:t>Package</w:t>
      </w:r>
      <w:r w:rsidR="00E6573C" w:rsidRPr="00022AB8">
        <w:rPr>
          <w:color w:val="000000"/>
          <w:lang w:eastAsia="en-US"/>
        </w:rPr>
        <w:t xml:space="preserve"> </w:t>
      </w:r>
      <w:r w:rsidR="0063322A" w:rsidRPr="00022AB8">
        <w:rPr>
          <w:color w:val="000000"/>
          <w:lang w:eastAsia="en-US"/>
        </w:rPr>
        <w:t>.</w:t>
      </w:r>
      <w:proofErr w:type="gramEnd"/>
      <w:r w:rsidR="00E6573C" w:rsidRPr="00022AB8">
        <w:rPr>
          <w:color w:val="000000"/>
          <w:lang w:eastAsia="en-US"/>
        </w:rPr>
        <w:t>…………</w:t>
      </w:r>
      <w:r w:rsidR="0063322A" w:rsidRPr="00022AB8">
        <w:rPr>
          <w:color w:val="000000"/>
          <w:lang w:eastAsia="en-US"/>
        </w:rPr>
        <w:t>…………………………………………</w:t>
      </w:r>
      <w:r w:rsidR="007469D9" w:rsidRPr="00022AB8">
        <w:rPr>
          <w:color w:val="000000"/>
          <w:lang w:eastAsia="en-US"/>
        </w:rPr>
        <w:t>…...</w:t>
      </w:r>
      <w:r w:rsidR="00DE2C06" w:rsidRPr="00022AB8">
        <w:rPr>
          <w:color w:val="000000"/>
          <w:lang w:eastAsia="en-US"/>
        </w:rPr>
        <w:t xml:space="preserve">   </w:t>
      </w:r>
      <w:r w:rsidR="00B71C3F">
        <w:rPr>
          <w:color w:val="000000"/>
          <w:lang w:eastAsia="en-US"/>
        </w:rPr>
        <w:t xml:space="preserve">        </w:t>
      </w:r>
      <w:r w:rsidR="00B71C3F" w:rsidRPr="00B71C3F">
        <w:rPr>
          <w:b/>
          <w:bCs/>
          <w:color w:val="000000"/>
          <w:lang w:eastAsia="en-US"/>
        </w:rPr>
        <w:t>02</w:t>
      </w:r>
    </w:p>
    <w:p w:rsidR="00F34F8B" w:rsidRPr="00022AB8" w:rsidRDefault="00E6573C" w:rsidP="00B71C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8"/>
        </w:tabs>
        <w:suppressAutoHyphens w:val="0"/>
        <w:autoSpaceDE w:val="0"/>
        <w:autoSpaceDN w:val="0"/>
        <w:adjustRightInd w:val="0"/>
        <w:spacing w:after="200" w:line="276" w:lineRule="auto"/>
        <w:rPr>
          <w:rFonts w:eastAsia="Calibri"/>
          <w:sz w:val="22"/>
          <w:szCs w:val="22"/>
          <w:lang w:eastAsia="en-IN"/>
        </w:rPr>
      </w:pPr>
      <w:r w:rsidRPr="00022AB8">
        <w:rPr>
          <w:color w:val="000000"/>
          <w:lang w:eastAsia="en-US"/>
        </w:rPr>
        <w:t xml:space="preserve">    </w:t>
      </w:r>
      <w:proofErr w:type="gramStart"/>
      <w:r w:rsidRPr="00022AB8">
        <w:rPr>
          <w:color w:val="000000"/>
          <w:lang w:eastAsia="en-US"/>
        </w:rPr>
        <w:t xml:space="preserve">2.1 </w:t>
      </w:r>
      <w:r w:rsidR="00925015" w:rsidRPr="00022AB8">
        <w:rPr>
          <w:color w:val="000000"/>
          <w:lang w:eastAsia="en-US"/>
        </w:rPr>
        <w:t xml:space="preserve"> </w:t>
      </w:r>
      <w:r w:rsidR="00DE2C06" w:rsidRPr="00022AB8">
        <w:rPr>
          <w:rFonts w:eastAsia="Calibri"/>
          <w:lang w:eastAsia="en-IN"/>
        </w:rPr>
        <w:t>Package</w:t>
      </w:r>
      <w:proofErr w:type="gramEnd"/>
      <w:r w:rsidR="00DE2C06" w:rsidRPr="00022AB8">
        <w:rPr>
          <w:rFonts w:eastAsia="Calibri"/>
          <w:lang w:eastAsia="en-IN"/>
        </w:rPr>
        <w:t xml:space="preserve"> java.awt</w:t>
      </w:r>
      <w:r w:rsidR="0083502B" w:rsidRPr="00022AB8">
        <w:rPr>
          <w:rFonts w:eastAsia="Calibri"/>
          <w:lang w:eastAsia="en-IN"/>
        </w:rPr>
        <w:t>.*</w:t>
      </w:r>
      <w:r w:rsidR="00DE2C06" w:rsidRPr="00022AB8">
        <w:rPr>
          <w:rFonts w:eastAsia="Calibri"/>
          <w:lang w:eastAsia="en-IN"/>
        </w:rPr>
        <w:t xml:space="preserve"> </w:t>
      </w:r>
      <w:r w:rsidR="00DD3CAE" w:rsidRPr="00022AB8">
        <w:rPr>
          <w:color w:val="000000"/>
          <w:lang w:eastAsia="en-US"/>
        </w:rPr>
        <w:t>…………………</w:t>
      </w:r>
      <w:r w:rsidR="0063322A" w:rsidRPr="00022AB8">
        <w:rPr>
          <w:color w:val="000000"/>
          <w:lang w:eastAsia="en-US"/>
        </w:rPr>
        <w:t>………………………...</w:t>
      </w:r>
      <w:r w:rsidR="001A2778" w:rsidRPr="00022AB8">
        <w:rPr>
          <w:color w:val="000000"/>
          <w:lang w:eastAsia="en-US"/>
        </w:rPr>
        <w:t>.</w:t>
      </w:r>
      <w:r w:rsidR="007469D9" w:rsidRPr="00022AB8">
        <w:rPr>
          <w:color w:val="000000"/>
          <w:lang w:eastAsia="en-US"/>
        </w:rPr>
        <w:t>.......</w:t>
      </w:r>
      <w:r w:rsidR="00DE2C06" w:rsidRPr="00022AB8">
        <w:rPr>
          <w:color w:val="000000"/>
          <w:lang w:eastAsia="en-US"/>
        </w:rPr>
        <w:tab/>
      </w:r>
      <w:r w:rsidR="00B71C3F">
        <w:rPr>
          <w:color w:val="000000"/>
          <w:lang w:eastAsia="en-US"/>
        </w:rPr>
        <w:t xml:space="preserve">       </w:t>
      </w:r>
      <w:r w:rsidR="00B71C3F" w:rsidRPr="00B71C3F">
        <w:rPr>
          <w:b/>
          <w:bCs/>
          <w:color w:val="000000"/>
          <w:lang w:eastAsia="en-US"/>
        </w:rPr>
        <w:t>02</w:t>
      </w:r>
    </w:p>
    <w:p w:rsidR="00DD3CAE" w:rsidRPr="00022AB8" w:rsidRDefault="00F34F8B" w:rsidP="00DD3CAE">
      <w:pPr>
        <w:tabs>
          <w:tab w:val="left" w:pos="8225"/>
        </w:tabs>
        <w:suppressAutoHyphens w:val="0"/>
        <w:autoSpaceDE w:val="0"/>
        <w:autoSpaceDN w:val="0"/>
        <w:adjustRightInd w:val="0"/>
        <w:spacing w:after="200" w:line="276" w:lineRule="auto"/>
        <w:rPr>
          <w:color w:val="000000"/>
          <w:lang w:eastAsia="en-US"/>
        </w:rPr>
      </w:pPr>
      <w:r w:rsidRPr="00022AB8">
        <w:rPr>
          <w:color w:val="000000"/>
          <w:lang w:eastAsia="en-US"/>
        </w:rPr>
        <w:t xml:space="preserve">    </w:t>
      </w:r>
      <w:proofErr w:type="gramStart"/>
      <w:r w:rsidR="00E6573C" w:rsidRPr="00022AB8">
        <w:rPr>
          <w:color w:val="000000"/>
          <w:lang w:eastAsia="en-US"/>
        </w:rPr>
        <w:t>2.2</w:t>
      </w:r>
      <w:r w:rsidR="00DE2C06" w:rsidRPr="00022AB8">
        <w:rPr>
          <w:rFonts w:eastAsia="Calibri"/>
          <w:sz w:val="22"/>
          <w:szCs w:val="22"/>
          <w:lang w:eastAsia="en-IN"/>
        </w:rPr>
        <w:t xml:space="preserve"> </w:t>
      </w:r>
      <w:r w:rsidR="00925015" w:rsidRPr="00022AB8">
        <w:rPr>
          <w:rFonts w:eastAsia="Calibri"/>
          <w:sz w:val="22"/>
          <w:szCs w:val="22"/>
          <w:lang w:eastAsia="en-IN"/>
        </w:rPr>
        <w:t xml:space="preserve"> </w:t>
      </w:r>
      <w:r w:rsidR="00DE2C06" w:rsidRPr="00022AB8">
        <w:rPr>
          <w:rFonts w:eastAsia="Calibri"/>
          <w:lang w:eastAsia="en-IN"/>
        </w:rPr>
        <w:t>Package</w:t>
      </w:r>
      <w:proofErr w:type="gramEnd"/>
      <w:r w:rsidR="00DE2C06" w:rsidRPr="00022AB8">
        <w:rPr>
          <w:rFonts w:eastAsia="Calibri"/>
          <w:lang w:eastAsia="en-IN"/>
        </w:rPr>
        <w:t xml:space="preserve"> </w:t>
      </w:r>
      <w:proofErr w:type="spellStart"/>
      <w:r w:rsidR="00DE2C06" w:rsidRPr="00022AB8">
        <w:rPr>
          <w:rFonts w:eastAsia="Calibri"/>
          <w:lang w:eastAsia="en-IN"/>
        </w:rPr>
        <w:t>java.awt.event</w:t>
      </w:r>
      <w:proofErr w:type="spellEnd"/>
      <w:r w:rsidR="0083502B" w:rsidRPr="00022AB8">
        <w:rPr>
          <w:rFonts w:eastAsia="Calibri"/>
          <w:lang w:eastAsia="en-IN"/>
        </w:rPr>
        <w:t>.*</w:t>
      </w:r>
      <w:r w:rsidR="00E6573C" w:rsidRPr="00022AB8">
        <w:rPr>
          <w:color w:val="000000"/>
          <w:lang w:eastAsia="en-US"/>
        </w:rPr>
        <w:t xml:space="preserve"> ……</w:t>
      </w:r>
      <w:r w:rsidR="00DD3CAE" w:rsidRPr="00022AB8">
        <w:rPr>
          <w:color w:val="000000"/>
          <w:lang w:eastAsia="en-US"/>
        </w:rPr>
        <w:t>……..</w:t>
      </w:r>
      <w:r w:rsidR="001A2778" w:rsidRPr="00022AB8">
        <w:rPr>
          <w:color w:val="000000"/>
          <w:lang w:eastAsia="en-US"/>
        </w:rPr>
        <w:t>.</w:t>
      </w:r>
      <w:r w:rsidR="00DD3CAE" w:rsidRPr="00022AB8">
        <w:rPr>
          <w:color w:val="000000"/>
          <w:lang w:eastAsia="en-US"/>
        </w:rPr>
        <w:t>.</w:t>
      </w:r>
      <w:r w:rsidR="0063322A" w:rsidRPr="00022AB8">
        <w:rPr>
          <w:color w:val="000000"/>
          <w:lang w:eastAsia="en-US"/>
        </w:rPr>
        <w:t>........................................</w:t>
      </w:r>
      <w:r w:rsidR="007469D9" w:rsidRPr="00022AB8">
        <w:rPr>
          <w:color w:val="000000"/>
          <w:lang w:eastAsia="en-US"/>
        </w:rPr>
        <w:t>......</w:t>
      </w:r>
      <w:r w:rsidR="0063322A" w:rsidRPr="00022AB8">
        <w:rPr>
          <w:color w:val="000000"/>
          <w:lang w:eastAsia="en-US"/>
        </w:rPr>
        <w:t xml:space="preserve">        </w:t>
      </w:r>
      <w:r w:rsidR="00B71C3F">
        <w:rPr>
          <w:color w:val="000000"/>
          <w:lang w:eastAsia="en-US"/>
        </w:rPr>
        <w:t xml:space="preserve"> </w:t>
      </w:r>
      <w:r w:rsidR="00B71C3F" w:rsidRPr="00B71C3F">
        <w:rPr>
          <w:b/>
          <w:bCs/>
          <w:color w:val="000000"/>
          <w:lang w:eastAsia="en-US"/>
        </w:rPr>
        <w:t>03</w:t>
      </w:r>
      <w:r w:rsidR="001A2778" w:rsidRPr="00022AB8">
        <w:rPr>
          <w:color w:val="000000"/>
          <w:lang w:eastAsia="en-US"/>
        </w:rPr>
        <w:t xml:space="preserve">      </w:t>
      </w:r>
      <w:r w:rsidR="00DD3CAE" w:rsidRPr="00022AB8">
        <w:rPr>
          <w:color w:val="000000"/>
          <w:lang w:eastAsia="en-US"/>
        </w:rPr>
        <w:t xml:space="preserve"> </w:t>
      </w:r>
    </w:p>
    <w:p w:rsidR="00B72103" w:rsidRPr="00022AB8" w:rsidRDefault="00DD3CAE" w:rsidP="00F34F8B">
      <w:pPr>
        <w:suppressAutoHyphens w:val="0"/>
        <w:autoSpaceDE w:val="0"/>
        <w:autoSpaceDN w:val="0"/>
        <w:adjustRightInd w:val="0"/>
        <w:spacing w:after="200" w:line="276" w:lineRule="auto"/>
        <w:rPr>
          <w:rFonts w:eastAsia="Calibri"/>
          <w:sz w:val="22"/>
          <w:szCs w:val="22"/>
          <w:lang w:eastAsia="en-IN"/>
        </w:rPr>
      </w:pPr>
      <w:r w:rsidRPr="00022AB8">
        <w:rPr>
          <w:color w:val="000000"/>
          <w:lang w:eastAsia="en-US"/>
        </w:rPr>
        <w:t xml:space="preserve">    </w:t>
      </w:r>
      <w:proofErr w:type="gramStart"/>
      <w:r w:rsidRPr="00022AB8">
        <w:rPr>
          <w:color w:val="000000"/>
          <w:lang w:eastAsia="en-US"/>
        </w:rPr>
        <w:t>2.3</w:t>
      </w:r>
      <w:r w:rsidR="00925015" w:rsidRPr="00022AB8">
        <w:rPr>
          <w:color w:val="000000"/>
          <w:lang w:eastAsia="en-US"/>
        </w:rPr>
        <w:t xml:space="preserve"> </w:t>
      </w:r>
      <w:r w:rsidRPr="00022AB8">
        <w:rPr>
          <w:color w:val="000000"/>
          <w:lang w:eastAsia="en-US"/>
        </w:rPr>
        <w:t xml:space="preserve"> Package</w:t>
      </w:r>
      <w:proofErr w:type="gramEnd"/>
      <w:r w:rsidRPr="00022AB8">
        <w:rPr>
          <w:color w:val="000000"/>
          <w:lang w:eastAsia="en-US"/>
        </w:rPr>
        <w:t xml:space="preserve"> </w:t>
      </w:r>
      <w:proofErr w:type="spellStart"/>
      <w:r w:rsidRPr="00022AB8">
        <w:rPr>
          <w:color w:val="000000"/>
          <w:lang w:eastAsia="en-US"/>
        </w:rPr>
        <w:t>javax.swing</w:t>
      </w:r>
      <w:proofErr w:type="spellEnd"/>
      <w:r w:rsidRPr="00022AB8">
        <w:rPr>
          <w:color w:val="000000"/>
          <w:lang w:eastAsia="en-US"/>
        </w:rPr>
        <w:t>.*………………</w:t>
      </w:r>
      <w:r w:rsidR="0063322A" w:rsidRPr="00022AB8">
        <w:rPr>
          <w:color w:val="000000"/>
          <w:lang w:eastAsia="en-US"/>
        </w:rPr>
        <w:t>………………………...</w:t>
      </w:r>
      <w:r w:rsidR="0062454D" w:rsidRPr="00022AB8">
        <w:rPr>
          <w:color w:val="000000"/>
          <w:lang w:eastAsia="en-US"/>
        </w:rPr>
        <w:t>.</w:t>
      </w:r>
      <w:r w:rsidR="007469D9" w:rsidRPr="00022AB8">
        <w:rPr>
          <w:color w:val="000000"/>
          <w:lang w:eastAsia="en-US"/>
        </w:rPr>
        <w:t>.......</w:t>
      </w:r>
      <w:r w:rsidR="0063322A" w:rsidRPr="00022AB8">
        <w:rPr>
          <w:color w:val="000000"/>
          <w:lang w:eastAsia="en-US"/>
        </w:rPr>
        <w:t xml:space="preserve">        </w:t>
      </w:r>
      <w:r w:rsidR="00B71C3F" w:rsidRPr="00B71C3F">
        <w:rPr>
          <w:b/>
          <w:bCs/>
          <w:color w:val="000000"/>
          <w:lang w:eastAsia="en-US"/>
        </w:rPr>
        <w:t>04</w:t>
      </w:r>
      <w:r w:rsidR="0063322A" w:rsidRPr="00022AB8">
        <w:rPr>
          <w:color w:val="000000"/>
          <w:lang w:eastAsia="en-US"/>
        </w:rPr>
        <w:t xml:space="preserve">        </w:t>
      </w:r>
      <w:r w:rsidR="0010098D" w:rsidRPr="00022AB8">
        <w:rPr>
          <w:color w:val="000000"/>
          <w:lang w:eastAsia="en-US"/>
        </w:rPr>
        <w:t xml:space="preserve"> </w:t>
      </w:r>
      <w:r w:rsidR="00F34F8B" w:rsidRPr="00022AB8">
        <w:rPr>
          <w:color w:val="000000"/>
          <w:lang w:eastAsia="en-US"/>
        </w:rPr>
        <w:t xml:space="preserve">                  </w:t>
      </w:r>
      <w:r w:rsidR="0010098D" w:rsidRPr="00022AB8">
        <w:rPr>
          <w:rFonts w:eastAsia="Calibri"/>
          <w:lang w:eastAsia="en-IN"/>
        </w:rPr>
        <w:t xml:space="preserve">                                                              </w:t>
      </w:r>
    </w:p>
    <w:p w:rsidR="007469D9" w:rsidRPr="00022AB8" w:rsidRDefault="007469D9" w:rsidP="00B71C3F">
      <w:pPr>
        <w:tabs>
          <w:tab w:val="left" w:pos="1683"/>
          <w:tab w:val="left" w:pos="7592"/>
        </w:tabs>
        <w:suppressAutoHyphens w:val="0"/>
        <w:spacing w:after="200"/>
        <w:ind w:right="9"/>
        <w:rPr>
          <w:b/>
          <w:bCs/>
          <w:color w:val="000000"/>
          <w:lang w:eastAsia="en-US"/>
        </w:rPr>
      </w:pPr>
      <w:r w:rsidRPr="00022AB8">
        <w:rPr>
          <w:b/>
          <w:bCs/>
        </w:rPr>
        <w:t>Chapter 3 Design………………………………………………………...</w:t>
      </w:r>
      <w:r w:rsidR="00B71C3F">
        <w:rPr>
          <w:b/>
          <w:bCs/>
        </w:rPr>
        <w:tab/>
        <w:t>05</w:t>
      </w:r>
    </w:p>
    <w:p w:rsidR="00E6573C" w:rsidRPr="00022AB8" w:rsidRDefault="007469D9" w:rsidP="0007368A">
      <w:pPr>
        <w:tabs>
          <w:tab w:val="left" w:pos="1683"/>
        </w:tabs>
        <w:suppressAutoHyphens w:val="0"/>
        <w:spacing w:after="200"/>
        <w:ind w:right="9"/>
        <w:rPr>
          <w:color w:val="000000"/>
          <w:lang w:eastAsia="en-US"/>
        </w:rPr>
      </w:pPr>
      <w:r w:rsidRPr="00022AB8">
        <w:rPr>
          <w:color w:val="000000"/>
          <w:lang w:eastAsia="en-US"/>
        </w:rPr>
        <w:t xml:space="preserve">    </w:t>
      </w:r>
      <w:proofErr w:type="gramStart"/>
      <w:r w:rsidR="00B1053A" w:rsidRPr="00022AB8">
        <w:rPr>
          <w:color w:val="000000"/>
          <w:lang w:eastAsia="en-US"/>
        </w:rPr>
        <w:t>3</w:t>
      </w:r>
      <w:r w:rsidRPr="00022AB8">
        <w:rPr>
          <w:color w:val="000000"/>
          <w:lang w:eastAsia="en-US"/>
        </w:rPr>
        <w:t xml:space="preserve">.0 </w:t>
      </w:r>
      <w:r w:rsidR="0007368A" w:rsidRPr="00022AB8">
        <w:rPr>
          <w:color w:val="000000"/>
          <w:lang w:eastAsia="en-US"/>
        </w:rPr>
        <w:t xml:space="preserve"> </w:t>
      </w:r>
      <w:r w:rsidRPr="00022AB8">
        <w:rPr>
          <w:color w:val="000000"/>
          <w:lang w:eastAsia="en-US"/>
        </w:rPr>
        <w:t>Action</w:t>
      </w:r>
      <w:proofErr w:type="gramEnd"/>
      <w:r w:rsidRPr="00022AB8">
        <w:rPr>
          <w:color w:val="000000"/>
          <w:lang w:eastAsia="en-US"/>
        </w:rPr>
        <w:t xml:space="preserve"> Listener…………………………………………………......</w:t>
      </w:r>
      <w:r w:rsidR="00F669FA">
        <w:rPr>
          <w:color w:val="000000"/>
          <w:lang w:eastAsia="en-US"/>
        </w:rPr>
        <w:t xml:space="preserve">         </w:t>
      </w:r>
      <w:r w:rsidR="00F669FA" w:rsidRPr="00F669FA">
        <w:rPr>
          <w:b/>
          <w:bCs/>
          <w:color w:val="000000"/>
          <w:lang w:eastAsia="en-US"/>
        </w:rPr>
        <w:t>05</w:t>
      </w:r>
    </w:p>
    <w:p w:rsidR="003E5069" w:rsidRPr="00022AB8" w:rsidRDefault="007469D9" w:rsidP="00747AED">
      <w:pPr>
        <w:suppressAutoHyphens w:val="0"/>
        <w:autoSpaceDE w:val="0"/>
        <w:autoSpaceDN w:val="0"/>
        <w:adjustRightInd w:val="0"/>
        <w:spacing w:after="200" w:line="276" w:lineRule="auto"/>
        <w:rPr>
          <w:color w:val="000000"/>
          <w:lang w:eastAsia="en-US"/>
        </w:rPr>
      </w:pPr>
      <w:r w:rsidRPr="00022AB8">
        <w:rPr>
          <w:color w:val="000000"/>
          <w:lang w:eastAsia="en-US"/>
        </w:rPr>
        <w:t xml:space="preserve">    </w:t>
      </w:r>
      <w:r w:rsidR="001A3ED0">
        <w:rPr>
          <w:color w:val="000000"/>
          <w:lang w:eastAsia="en-US"/>
        </w:rPr>
        <w:t>3.1</w:t>
      </w:r>
      <w:r w:rsidRPr="00022AB8">
        <w:rPr>
          <w:color w:val="000000"/>
          <w:lang w:eastAsia="en-US"/>
        </w:rPr>
        <w:t xml:space="preserve"> </w:t>
      </w:r>
      <w:r w:rsidR="003170AC" w:rsidRPr="00022AB8">
        <w:rPr>
          <w:color w:val="000000"/>
          <w:lang w:eastAsia="en-US"/>
        </w:rPr>
        <w:t xml:space="preserve"> Frames…………………………</w:t>
      </w:r>
      <w:r w:rsidRPr="00022AB8">
        <w:rPr>
          <w:color w:val="000000"/>
          <w:lang w:eastAsia="en-US"/>
        </w:rPr>
        <w:t>…………………………</w:t>
      </w:r>
      <w:r w:rsidR="00E423B2" w:rsidRPr="00022AB8">
        <w:rPr>
          <w:color w:val="000000"/>
          <w:lang w:eastAsia="en-US"/>
        </w:rPr>
        <w:t>…</w:t>
      </w:r>
      <w:r w:rsidRPr="00022AB8">
        <w:rPr>
          <w:color w:val="000000"/>
          <w:lang w:eastAsia="en-US"/>
        </w:rPr>
        <w:t>.</w:t>
      </w:r>
      <w:r w:rsidR="00E423B2" w:rsidRPr="00022AB8">
        <w:rPr>
          <w:color w:val="000000"/>
          <w:lang w:eastAsia="en-US"/>
        </w:rPr>
        <w:t>…</w:t>
      </w:r>
      <w:r w:rsidRPr="00022AB8">
        <w:rPr>
          <w:color w:val="000000"/>
          <w:lang w:eastAsia="en-US"/>
        </w:rPr>
        <w:t>.......</w:t>
      </w:r>
      <w:r w:rsidR="00830B5A" w:rsidRPr="00022AB8">
        <w:rPr>
          <w:color w:val="000000"/>
          <w:lang w:eastAsia="en-US"/>
        </w:rPr>
        <w:tab/>
        <w:t xml:space="preserve">   </w:t>
      </w:r>
      <w:r w:rsidR="00F669FA">
        <w:rPr>
          <w:color w:val="000000"/>
          <w:lang w:eastAsia="en-US"/>
        </w:rPr>
        <w:t xml:space="preserve">   </w:t>
      </w:r>
      <w:r w:rsidR="0048398D">
        <w:rPr>
          <w:color w:val="000000"/>
          <w:lang w:eastAsia="en-US"/>
        </w:rPr>
        <w:t xml:space="preserve"> </w:t>
      </w:r>
      <w:r w:rsidR="00F669FA" w:rsidRPr="0048398D">
        <w:rPr>
          <w:b/>
          <w:bCs/>
          <w:color w:val="000000"/>
          <w:lang w:eastAsia="en-US"/>
        </w:rPr>
        <w:t>07</w:t>
      </w:r>
    </w:p>
    <w:p w:rsidR="007469D9" w:rsidRPr="00022AB8" w:rsidRDefault="007469D9" w:rsidP="00747AED">
      <w:pPr>
        <w:suppressAutoHyphens w:val="0"/>
        <w:autoSpaceDE w:val="0"/>
        <w:autoSpaceDN w:val="0"/>
        <w:adjustRightInd w:val="0"/>
        <w:spacing w:after="200" w:line="276" w:lineRule="auto"/>
        <w:rPr>
          <w:b/>
          <w:bCs/>
          <w:color w:val="000000"/>
          <w:lang w:eastAsia="en-US"/>
        </w:rPr>
      </w:pPr>
      <w:r w:rsidRPr="00022AB8">
        <w:rPr>
          <w:b/>
          <w:bCs/>
        </w:rPr>
        <w:t>Chapter 4 System Design</w:t>
      </w:r>
      <w:r w:rsidRPr="00022AB8">
        <w:rPr>
          <w:b/>
          <w:bCs/>
          <w:color w:val="000000"/>
          <w:lang w:eastAsia="en-US"/>
        </w:rPr>
        <w:t>……………</w:t>
      </w:r>
      <w:r w:rsidR="00925015" w:rsidRPr="00022AB8">
        <w:rPr>
          <w:b/>
          <w:bCs/>
          <w:color w:val="000000"/>
          <w:lang w:eastAsia="en-US"/>
        </w:rPr>
        <w:t>.</w:t>
      </w:r>
      <w:r w:rsidRPr="00022AB8">
        <w:rPr>
          <w:b/>
          <w:bCs/>
          <w:color w:val="000000"/>
          <w:lang w:eastAsia="en-US"/>
        </w:rPr>
        <w:t xml:space="preserve">…………………………………..     </w:t>
      </w:r>
      <w:r w:rsidR="00DC5CD5">
        <w:rPr>
          <w:b/>
          <w:bCs/>
          <w:color w:val="000000"/>
          <w:lang w:eastAsia="en-US"/>
        </w:rPr>
        <w:t xml:space="preserve">   </w:t>
      </w:r>
      <w:r w:rsidR="0048398D">
        <w:rPr>
          <w:b/>
          <w:bCs/>
          <w:color w:val="000000"/>
          <w:lang w:eastAsia="en-US"/>
        </w:rPr>
        <w:t xml:space="preserve"> </w:t>
      </w:r>
      <w:r w:rsidR="00DC5CD5">
        <w:rPr>
          <w:b/>
          <w:bCs/>
          <w:color w:val="000000"/>
          <w:lang w:eastAsia="en-US"/>
        </w:rPr>
        <w:t>08</w:t>
      </w:r>
    </w:p>
    <w:p w:rsidR="003D7D1D" w:rsidRPr="00022AB8" w:rsidRDefault="007469D9" w:rsidP="00747AED">
      <w:pPr>
        <w:suppressAutoHyphens w:val="0"/>
        <w:autoSpaceDE w:val="0"/>
        <w:autoSpaceDN w:val="0"/>
        <w:adjustRightInd w:val="0"/>
        <w:spacing w:after="200" w:line="276" w:lineRule="auto"/>
        <w:rPr>
          <w:color w:val="000000"/>
          <w:lang w:eastAsia="en-US"/>
        </w:rPr>
      </w:pPr>
      <w:r w:rsidRPr="00022AB8">
        <w:rPr>
          <w:color w:val="000000"/>
          <w:lang w:eastAsia="en-US"/>
        </w:rPr>
        <w:t xml:space="preserve">      </w:t>
      </w:r>
      <w:proofErr w:type="gramStart"/>
      <w:r w:rsidR="002813AB">
        <w:rPr>
          <w:color w:val="000000"/>
          <w:lang w:eastAsia="en-US"/>
        </w:rPr>
        <w:t>4</w:t>
      </w:r>
      <w:r w:rsidRPr="00022AB8">
        <w:rPr>
          <w:color w:val="000000"/>
          <w:lang w:eastAsia="en-US"/>
        </w:rPr>
        <w:t>.0</w:t>
      </w:r>
      <w:r w:rsidR="00925015" w:rsidRPr="00022AB8">
        <w:rPr>
          <w:color w:val="000000"/>
          <w:lang w:eastAsia="en-US"/>
        </w:rPr>
        <w:t xml:space="preserve">  Project</w:t>
      </w:r>
      <w:proofErr w:type="gramEnd"/>
      <w:r w:rsidR="00925015" w:rsidRPr="00022AB8">
        <w:rPr>
          <w:color w:val="000000"/>
          <w:lang w:eastAsia="en-US"/>
        </w:rPr>
        <w:t xml:space="preserve"> Objectives…</w:t>
      </w:r>
      <w:r w:rsidR="003D7D1D" w:rsidRPr="00022AB8">
        <w:rPr>
          <w:color w:val="000000"/>
          <w:lang w:eastAsia="en-US"/>
        </w:rPr>
        <w:t>…………………………………………...</w:t>
      </w:r>
      <w:r w:rsidR="00925015" w:rsidRPr="00022AB8">
        <w:rPr>
          <w:color w:val="000000"/>
          <w:lang w:eastAsia="en-US"/>
        </w:rPr>
        <w:t>....</w:t>
      </w:r>
      <w:r w:rsidR="0048398D">
        <w:rPr>
          <w:color w:val="000000"/>
          <w:lang w:eastAsia="en-US"/>
        </w:rPr>
        <w:t xml:space="preserve">          </w:t>
      </w:r>
      <w:r w:rsidR="0048398D" w:rsidRPr="0048398D">
        <w:rPr>
          <w:b/>
          <w:bCs/>
          <w:color w:val="000000"/>
          <w:lang w:eastAsia="en-US"/>
        </w:rPr>
        <w:t>08</w:t>
      </w:r>
      <w:r w:rsidR="003D7D1D" w:rsidRPr="00022AB8">
        <w:rPr>
          <w:color w:val="000000"/>
          <w:lang w:eastAsia="en-US"/>
        </w:rPr>
        <w:t xml:space="preserve">  </w:t>
      </w:r>
    </w:p>
    <w:p w:rsidR="007522FF" w:rsidRPr="00022AB8" w:rsidRDefault="007522FF" w:rsidP="0038683D">
      <w:pPr>
        <w:tabs>
          <w:tab w:val="left" w:pos="7615"/>
          <w:tab w:val="left" w:pos="8202"/>
        </w:tabs>
        <w:suppressAutoHyphens w:val="0"/>
        <w:autoSpaceDE w:val="0"/>
        <w:autoSpaceDN w:val="0"/>
        <w:adjustRightInd w:val="0"/>
        <w:spacing w:after="200"/>
        <w:rPr>
          <w:color w:val="000000"/>
          <w:lang w:eastAsia="en-US"/>
        </w:rPr>
      </w:pPr>
      <w:r w:rsidRPr="00022AB8">
        <w:rPr>
          <w:color w:val="000000"/>
          <w:sz w:val="28"/>
          <w:lang w:eastAsia="en-US"/>
        </w:rPr>
        <w:t xml:space="preserve">     </w:t>
      </w:r>
      <w:proofErr w:type="gramStart"/>
      <w:r w:rsidR="002813AB">
        <w:rPr>
          <w:color w:val="000000"/>
          <w:lang w:eastAsia="en-US"/>
        </w:rPr>
        <w:t>4</w:t>
      </w:r>
      <w:r w:rsidRPr="00022AB8">
        <w:rPr>
          <w:color w:val="000000"/>
          <w:lang w:eastAsia="en-US"/>
        </w:rPr>
        <w:t xml:space="preserve">.1 </w:t>
      </w:r>
      <w:r w:rsidR="00925015" w:rsidRPr="00022AB8">
        <w:rPr>
          <w:color w:val="000000"/>
          <w:lang w:eastAsia="en-US"/>
        </w:rPr>
        <w:t xml:space="preserve"> </w:t>
      </w:r>
      <w:r w:rsidRPr="00022AB8">
        <w:rPr>
          <w:color w:val="000000"/>
          <w:lang w:eastAsia="en-US"/>
        </w:rPr>
        <w:t>Calculator</w:t>
      </w:r>
      <w:proofErr w:type="gramEnd"/>
      <w:r w:rsidR="001A2778" w:rsidRPr="00022AB8">
        <w:rPr>
          <w:color w:val="000000"/>
          <w:lang w:eastAsia="en-US"/>
        </w:rPr>
        <w:t>……………………………</w:t>
      </w:r>
      <w:r w:rsidR="00925015" w:rsidRPr="00022AB8">
        <w:rPr>
          <w:color w:val="000000"/>
          <w:lang w:eastAsia="en-US"/>
        </w:rPr>
        <w:t>……………………………</w:t>
      </w:r>
      <w:r w:rsidR="00C44442" w:rsidRPr="00022AB8">
        <w:rPr>
          <w:color w:val="000000"/>
          <w:lang w:eastAsia="en-US"/>
        </w:rPr>
        <w:tab/>
      </w:r>
      <w:r w:rsidR="0038683D" w:rsidRPr="0038683D">
        <w:rPr>
          <w:b/>
          <w:bCs/>
          <w:color w:val="000000"/>
          <w:lang w:eastAsia="en-US"/>
        </w:rPr>
        <w:t>08</w:t>
      </w:r>
      <w:r w:rsidR="0038683D">
        <w:rPr>
          <w:color w:val="000000"/>
          <w:lang w:eastAsia="en-US"/>
        </w:rPr>
        <w:tab/>
      </w:r>
    </w:p>
    <w:p w:rsidR="007522FF" w:rsidRPr="00022AB8" w:rsidRDefault="007522FF" w:rsidP="00C44442">
      <w:pPr>
        <w:tabs>
          <w:tab w:val="left" w:pos="8202"/>
        </w:tabs>
        <w:suppressAutoHyphens w:val="0"/>
        <w:autoSpaceDE w:val="0"/>
        <w:autoSpaceDN w:val="0"/>
        <w:adjustRightInd w:val="0"/>
        <w:spacing w:after="200"/>
        <w:rPr>
          <w:color w:val="000000"/>
          <w:lang w:eastAsia="en-US"/>
        </w:rPr>
      </w:pPr>
      <w:r w:rsidRPr="00022AB8">
        <w:rPr>
          <w:color w:val="000000"/>
          <w:lang w:eastAsia="en-US"/>
        </w:rPr>
        <w:t xml:space="preserve">     </w:t>
      </w:r>
      <w:r w:rsidR="001A2778" w:rsidRPr="00022AB8">
        <w:rPr>
          <w:color w:val="000000"/>
          <w:lang w:eastAsia="en-US"/>
        </w:rPr>
        <w:t xml:space="preserve"> </w:t>
      </w:r>
      <w:proofErr w:type="gramStart"/>
      <w:r w:rsidR="002813AB">
        <w:rPr>
          <w:color w:val="000000"/>
          <w:lang w:eastAsia="en-US"/>
        </w:rPr>
        <w:t>4</w:t>
      </w:r>
      <w:r w:rsidRPr="00022AB8">
        <w:rPr>
          <w:color w:val="000000"/>
          <w:lang w:eastAsia="en-US"/>
        </w:rPr>
        <w:t xml:space="preserve">.2 </w:t>
      </w:r>
      <w:r w:rsidR="00925015" w:rsidRPr="00022AB8">
        <w:rPr>
          <w:color w:val="000000"/>
          <w:lang w:eastAsia="en-US"/>
        </w:rPr>
        <w:t xml:space="preserve"> </w:t>
      </w:r>
      <w:r w:rsidRPr="00022AB8">
        <w:rPr>
          <w:color w:val="000000"/>
          <w:lang w:eastAsia="en-US"/>
        </w:rPr>
        <w:t>GUI</w:t>
      </w:r>
      <w:proofErr w:type="gramEnd"/>
      <w:r w:rsidR="001A2778" w:rsidRPr="00022AB8">
        <w:rPr>
          <w:color w:val="000000"/>
          <w:lang w:eastAsia="en-US"/>
        </w:rPr>
        <w:t>…………………………………...</w:t>
      </w:r>
      <w:r w:rsidR="00FE6D4B" w:rsidRPr="00022AB8">
        <w:rPr>
          <w:color w:val="000000"/>
          <w:lang w:eastAsia="en-US"/>
        </w:rPr>
        <w:t>.</w:t>
      </w:r>
      <w:r w:rsidR="00925015" w:rsidRPr="00022AB8">
        <w:rPr>
          <w:color w:val="000000"/>
          <w:lang w:eastAsia="en-US"/>
        </w:rPr>
        <w:t>..........................................</w:t>
      </w:r>
      <w:r w:rsidR="0038683D">
        <w:rPr>
          <w:color w:val="000000"/>
          <w:lang w:eastAsia="en-US"/>
        </w:rPr>
        <w:t xml:space="preserve">         </w:t>
      </w:r>
      <w:r w:rsidR="0038683D" w:rsidRPr="0038683D">
        <w:rPr>
          <w:b/>
          <w:bCs/>
          <w:color w:val="000000"/>
          <w:lang w:eastAsia="en-US"/>
        </w:rPr>
        <w:t>08</w:t>
      </w:r>
      <w:r w:rsidR="00C44442" w:rsidRPr="00022AB8">
        <w:rPr>
          <w:color w:val="000000"/>
          <w:lang w:eastAsia="en-US"/>
        </w:rPr>
        <w:tab/>
      </w:r>
    </w:p>
    <w:p w:rsidR="007522FF" w:rsidRPr="00022AB8" w:rsidRDefault="007522FF" w:rsidP="004D3917">
      <w:pPr>
        <w:tabs>
          <w:tab w:val="left" w:pos="7638"/>
          <w:tab w:val="left" w:pos="8202"/>
        </w:tabs>
        <w:suppressAutoHyphens w:val="0"/>
        <w:autoSpaceDE w:val="0"/>
        <w:autoSpaceDN w:val="0"/>
        <w:adjustRightInd w:val="0"/>
        <w:spacing w:after="200"/>
        <w:rPr>
          <w:color w:val="000000"/>
          <w:lang w:eastAsia="en-US"/>
        </w:rPr>
      </w:pPr>
      <w:r w:rsidRPr="00022AB8">
        <w:rPr>
          <w:color w:val="000000"/>
          <w:lang w:eastAsia="en-US"/>
        </w:rPr>
        <w:t xml:space="preserve">     </w:t>
      </w:r>
      <w:r w:rsidR="001A2778" w:rsidRPr="00022AB8">
        <w:rPr>
          <w:color w:val="000000"/>
          <w:lang w:eastAsia="en-US"/>
        </w:rPr>
        <w:t xml:space="preserve"> </w:t>
      </w:r>
      <w:r w:rsidR="002813AB">
        <w:rPr>
          <w:color w:val="000000"/>
          <w:lang w:eastAsia="en-US"/>
        </w:rPr>
        <w:t>4</w:t>
      </w:r>
      <w:r w:rsidRPr="00022AB8">
        <w:rPr>
          <w:color w:val="000000"/>
          <w:lang w:eastAsia="en-US"/>
        </w:rPr>
        <w:t>.3 User Interface</w:t>
      </w:r>
      <w:r w:rsidR="001A2778" w:rsidRPr="00022AB8">
        <w:rPr>
          <w:color w:val="000000"/>
          <w:lang w:eastAsia="en-US"/>
        </w:rPr>
        <w:t>…………………….....</w:t>
      </w:r>
      <w:r w:rsidR="00925015" w:rsidRPr="00022AB8">
        <w:rPr>
          <w:color w:val="000000"/>
          <w:lang w:eastAsia="en-US"/>
        </w:rPr>
        <w:t>.............................................</w:t>
      </w:r>
      <w:r w:rsidR="001A2778" w:rsidRPr="00022AB8">
        <w:rPr>
          <w:color w:val="000000"/>
          <w:lang w:eastAsia="en-US"/>
        </w:rPr>
        <w:t>.</w:t>
      </w:r>
      <w:r w:rsidR="00C44442" w:rsidRPr="00022AB8">
        <w:rPr>
          <w:color w:val="000000"/>
          <w:lang w:eastAsia="en-US"/>
        </w:rPr>
        <w:tab/>
      </w:r>
      <w:r w:rsidR="004D3917" w:rsidRPr="004D3917">
        <w:rPr>
          <w:b/>
          <w:bCs/>
          <w:color w:val="000000"/>
          <w:lang w:eastAsia="en-US"/>
        </w:rPr>
        <w:t>09</w:t>
      </w:r>
      <w:r w:rsidR="004D3917">
        <w:rPr>
          <w:color w:val="000000"/>
          <w:lang w:eastAsia="en-US"/>
        </w:rPr>
        <w:tab/>
      </w:r>
    </w:p>
    <w:p w:rsidR="003D717A" w:rsidRPr="00022AB8" w:rsidRDefault="00925015" w:rsidP="00747AED">
      <w:pPr>
        <w:suppressAutoHyphens w:val="0"/>
        <w:autoSpaceDE w:val="0"/>
        <w:autoSpaceDN w:val="0"/>
        <w:adjustRightInd w:val="0"/>
        <w:spacing w:after="200" w:line="276" w:lineRule="auto"/>
        <w:rPr>
          <w:b/>
          <w:bCs/>
          <w:color w:val="000000"/>
          <w:lang w:eastAsia="en-US"/>
        </w:rPr>
      </w:pPr>
      <w:r w:rsidRPr="00022AB8">
        <w:rPr>
          <w:b/>
          <w:bCs/>
        </w:rPr>
        <w:t xml:space="preserve">Chapter </w:t>
      </w:r>
      <w:proofErr w:type="gramStart"/>
      <w:r w:rsidRPr="00022AB8">
        <w:rPr>
          <w:b/>
          <w:bCs/>
        </w:rPr>
        <w:t>5</w:t>
      </w:r>
      <w:r w:rsidR="0023138F" w:rsidRPr="00022AB8">
        <w:rPr>
          <w:b/>
          <w:bCs/>
          <w:color w:val="000000"/>
          <w:sz w:val="28"/>
          <w:lang w:eastAsia="en-US"/>
        </w:rPr>
        <w:t xml:space="preserve">  </w:t>
      </w:r>
      <w:r w:rsidR="003D717A" w:rsidRPr="00022AB8">
        <w:rPr>
          <w:b/>
          <w:bCs/>
          <w:color w:val="000000"/>
          <w:sz w:val="28"/>
          <w:lang w:eastAsia="en-US"/>
        </w:rPr>
        <w:t>Source</w:t>
      </w:r>
      <w:proofErr w:type="gramEnd"/>
      <w:r w:rsidR="003D717A" w:rsidRPr="00022AB8">
        <w:rPr>
          <w:b/>
          <w:bCs/>
          <w:color w:val="000000"/>
          <w:sz w:val="28"/>
          <w:lang w:eastAsia="en-US"/>
        </w:rPr>
        <w:t xml:space="preserve"> Code</w:t>
      </w:r>
      <w:r w:rsidRPr="00022AB8">
        <w:rPr>
          <w:b/>
          <w:bCs/>
          <w:color w:val="000000"/>
          <w:lang w:eastAsia="en-US"/>
        </w:rPr>
        <w:t>…………</w:t>
      </w:r>
      <w:r w:rsidR="003D717A" w:rsidRPr="00022AB8">
        <w:rPr>
          <w:b/>
          <w:bCs/>
          <w:color w:val="000000"/>
          <w:lang w:eastAsia="en-US"/>
        </w:rPr>
        <w:t>……</w:t>
      </w:r>
      <w:r w:rsidRPr="00022AB8">
        <w:rPr>
          <w:b/>
          <w:bCs/>
          <w:color w:val="000000"/>
          <w:lang w:eastAsia="en-US"/>
        </w:rPr>
        <w:t>……………………………….</w:t>
      </w:r>
      <w:r w:rsidR="004D3917">
        <w:rPr>
          <w:b/>
          <w:bCs/>
          <w:color w:val="000000"/>
          <w:lang w:eastAsia="en-US"/>
        </w:rPr>
        <w:t xml:space="preserve">         12</w:t>
      </w:r>
    </w:p>
    <w:p w:rsidR="00DC78B1" w:rsidRPr="00022AB8" w:rsidRDefault="00925015" w:rsidP="00BF697F">
      <w:pPr>
        <w:tabs>
          <w:tab w:val="left" w:pos="7592"/>
        </w:tabs>
        <w:suppressAutoHyphens w:val="0"/>
        <w:autoSpaceDE w:val="0"/>
        <w:autoSpaceDN w:val="0"/>
        <w:adjustRightInd w:val="0"/>
        <w:spacing w:after="200"/>
        <w:rPr>
          <w:rFonts w:eastAsia="Calibri"/>
          <w:lang w:eastAsia="en-IN"/>
        </w:rPr>
      </w:pPr>
      <w:r w:rsidRPr="00022AB8">
        <w:rPr>
          <w:rFonts w:eastAsia="Calibri"/>
          <w:lang w:eastAsia="en-IN"/>
        </w:rPr>
        <w:t xml:space="preserve">       5.1</w:t>
      </w:r>
      <w:r w:rsidR="002B463A" w:rsidRPr="00022AB8">
        <w:rPr>
          <w:rFonts w:eastAsia="Calibri"/>
          <w:lang w:eastAsia="en-IN"/>
        </w:rPr>
        <w:t xml:space="preserve"> </w:t>
      </w:r>
      <w:r w:rsidR="002B463A" w:rsidRPr="00022AB8">
        <w:rPr>
          <w:rFonts w:eastAsia="Calibri"/>
          <w:sz w:val="28"/>
          <w:lang w:eastAsia="en-IN"/>
        </w:rPr>
        <w:t>JAR File</w:t>
      </w:r>
      <w:r w:rsidR="002B463A" w:rsidRPr="00022AB8">
        <w:rPr>
          <w:rFonts w:eastAsia="Calibri"/>
          <w:lang w:eastAsia="en-IN"/>
        </w:rPr>
        <w:t>........................</w:t>
      </w:r>
      <w:r w:rsidR="0023138F" w:rsidRPr="00022AB8">
        <w:rPr>
          <w:rFonts w:eastAsia="Calibri"/>
          <w:lang w:eastAsia="en-IN"/>
        </w:rPr>
        <w:t>..................................</w:t>
      </w:r>
      <w:r w:rsidRPr="00022AB8">
        <w:rPr>
          <w:rFonts w:eastAsia="Calibri"/>
          <w:lang w:eastAsia="en-IN"/>
        </w:rPr>
        <w:t>.........................</w:t>
      </w:r>
      <w:r w:rsidR="00022AB8" w:rsidRPr="00022AB8">
        <w:rPr>
          <w:rFonts w:eastAsia="Calibri"/>
          <w:lang w:eastAsia="en-IN"/>
        </w:rPr>
        <w:t>....</w:t>
      </w:r>
      <w:r w:rsidR="00BF697F">
        <w:rPr>
          <w:rFonts w:eastAsia="Calibri"/>
          <w:lang w:eastAsia="en-IN"/>
        </w:rPr>
        <w:tab/>
      </w:r>
      <w:r w:rsidR="00BF697F" w:rsidRPr="00BF697F">
        <w:rPr>
          <w:rFonts w:eastAsia="Calibri"/>
          <w:b/>
          <w:bCs/>
          <w:lang w:eastAsia="en-IN"/>
        </w:rPr>
        <w:t>14</w:t>
      </w:r>
    </w:p>
    <w:p w:rsidR="0023138F" w:rsidRPr="00022AB8" w:rsidRDefault="0023138F" w:rsidP="00DA527E">
      <w:pPr>
        <w:tabs>
          <w:tab w:val="left" w:pos="1683"/>
          <w:tab w:val="left" w:pos="7592"/>
        </w:tabs>
        <w:suppressAutoHyphens w:val="0"/>
        <w:spacing w:after="200"/>
        <w:ind w:right="9"/>
        <w:jc w:val="both"/>
        <w:rPr>
          <w:color w:val="000000"/>
          <w:lang w:eastAsia="en-US"/>
        </w:rPr>
      </w:pPr>
      <w:r w:rsidRPr="00022AB8">
        <w:rPr>
          <w:color w:val="000000"/>
          <w:lang w:eastAsia="en-US"/>
        </w:rPr>
        <w:t xml:space="preserve"> </w:t>
      </w:r>
      <w:r w:rsidR="0087404B" w:rsidRPr="00022AB8">
        <w:t xml:space="preserve">Chapter </w:t>
      </w:r>
      <w:proofErr w:type="gramStart"/>
      <w:r w:rsidR="0087404B" w:rsidRPr="00022AB8">
        <w:t>6</w:t>
      </w:r>
      <w:r w:rsidR="0087404B" w:rsidRPr="00022AB8">
        <w:rPr>
          <w:color w:val="000000"/>
          <w:sz w:val="28"/>
          <w:lang w:eastAsia="en-US"/>
        </w:rPr>
        <w:t xml:space="preserve"> </w:t>
      </w:r>
      <w:r w:rsidR="00365112" w:rsidRPr="00022AB8">
        <w:rPr>
          <w:color w:val="000000"/>
          <w:sz w:val="28"/>
          <w:lang w:eastAsia="en-US"/>
        </w:rPr>
        <w:t xml:space="preserve"> </w:t>
      </w:r>
      <w:r w:rsidR="00925015" w:rsidRPr="00022AB8">
        <w:rPr>
          <w:color w:val="000000"/>
          <w:lang w:eastAsia="en-US"/>
        </w:rPr>
        <w:t>Co</w:t>
      </w:r>
      <w:r w:rsidR="0087404B" w:rsidRPr="00022AB8">
        <w:rPr>
          <w:color w:val="000000"/>
          <w:lang w:eastAsia="en-US"/>
        </w:rPr>
        <w:t>nclusion</w:t>
      </w:r>
      <w:proofErr w:type="gramEnd"/>
      <w:r w:rsidR="0087404B" w:rsidRPr="00022AB8">
        <w:rPr>
          <w:color w:val="000000"/>
          <w:lang w:eastAsia="en-US"/>
        </w:rPr>
        <w:t>………………………………………………</w:t>
      </w:r>
      <w:r w:rsidR="00022AB8" w:rsidRPr="00022AB8">
        <w:rPr>
          <w:color w:val="000000"/>
          <w:lang w:eastAsia="en-US"/>
        </w:rPr>
        <w:t>..</w:t>
      </w:r>
      <w:r w:rsidR="0087404B" w:rsidRPr="00022AB8">
        <w:rPr>
          <w:color w:val="000000"/>
          <w:lang w:eastAsia="en-US"/>
        </w:rPr>
        <w:t>…</w:t>
      </w:r>
      <w:r w:rsidR="00DA527E">
        <w:rPr>
          <w:color w:val="000000"/>
          <w:lang w:eastAsia="en-US"/>
        </w:rPr>
        <w:tab/>
      </w:r>
      <w:r w:rsidR="00DA527E" w:rsidRPr="00DA527E">
        <w:rPr>
          <w:b/>
          <w:bCs/>
          <w:color w:val="000000"/>
          <w:lang w:eastAsia="en-US"/>
        </w:rPr>
        <w:t>15</w:t>
      </w:r>
    </w:p>
    <w:p w:rsidR="00CB3BB6" w:rsidRPr="00022AB8" w:rsidRDefault="00365112" w:rsidP="00365112">
      <w:pPr>
        <w:tabs>
          <w:tab w:val="left" w:pos="1683"/>
        </w:tabs>
        <w:suppressAutoHyphens w:val="0"/>
        <w:spacing w:after="200"/>
        <w:ind w:right="9"/>
        <w:jc w:val="both"/>
        <w:rPr>
          <w:color w:val="000000"/>
          <w:lang w:eastAsia="en-US"/>
        </w:rPr>
      </w:pPr>
      <w:r w:rsidRPr="00022AB8">
        <w:rPr>
          <w:color w:val="000000"/>
          <w:lang w:eastAsia="en-US"/>
        </w:rPr>
        <w:t xml:space="preserve"> </w:t>
      </w:r>
      <w:r w:rsidRPr="00022AB8">
        <w:t xml:space="preserve">Chapter </w:t>
      </w:r>
      <w:proofErr w:type="gramStart"/>
      <w:r w:rsidRPr="00022AB8">
        <w:t>7</w:t>
      </w:r>
      <w:r w:rsidRPr="00022AB8">
        <w:rPr>
          <w:color w:val="000000"/>
          <w:sz w:val="28"/>
          <w:lang w:eastAsia="en-US"/>
        </w:rPr>
        <w:t xml:space="preserve">  </w:t>
      </w:r>
      <w:r w:rsidR="00022AB8" w:rsidRPr="00022AB8">
        <w:t>References</w:t>
      </w:r>
      <w:proofErr w:type="gramEnd"/>
      <w:r w:rsidR="00022AB8" w:rsidRPr="00022AB8">
        <w:rPr>
          <w:color w:val="000000"/>
          <w:lang w:eastAsia="en-US"/>
        </w:rPr>
        <w:t xml:space="preserve"> </w:t>
      </w:r>
      <w:r w:rsidR="00FA64D2" w:rsidRPr="00022AB8">
        <w:rPr>
          <w:color w:val="000000"/>
          <w:lang w:eastAsia="en-US"/>
        </w:rPr>
        <w:t>…………</w:t>
      </w:r>
      <w:r w:rsidRPr="00022AB8">
        <w:rPr>
          <w:color w:val="000000"/>
          <w:lang w:eastAsia="en-US"/>
        </w:rPr>
        <w:t>……………………</w:t>
      </w:r>
      <w:r w:rsidR="00FA64D2" w:rsidRPr="00022AB8">
        <w:rPr>
          <w:color w:val="000000"/>
          <w:lang w:eastAsia="en-US"/>
        </w:rPr>
        <w:t>……………</w:t>
      </w:r>
      <w:r w:rsidR="00FE6D4B" w:rsidRPr="00022AB8">
        <w:rPr>
          <w:color w:val="000000"/>
          <w:lang w:eastAsia="en-US"/>
        </w:rPr>
        <w:t>…</w:t>
      </w:r>
      <w:r w:rsidR="00022AB8" w:rsidRPr="00022AB8">
        <w:rPr>
          <w:color w:val="000000"/>
          <w:lang w:eastAsia="en-US"/>
        </w:rPr>
        <w:t>…..</w:t>
      </w:r>
      <w:r w:rsidR="00676293" w:rsidRPr="00022AB8">
        <w:rPr>
          <w:color w:val="000000"/>
          <w:lang w:eastAsia="en-US"/>
        </w:rPr>
        <w:t xml:space="preserve">        </w:t>
      </w:r>
      <w:r w:rsidR="00DA527E">
        <w:rPr>
          <w:color w:val="000000"/>
          <w:lang w:eastAsia="en-US"/>
        </w:rPr>
        <w:t xml:space="preserve">  </w:t>
      </w:r>
      <w:r w:rsidR="00DA527E" w:rsidRPr="00DA527E">
        <w:rPr>
          <w:b/>
          <w:bCs/>
          <w:color w:val="000000"/>
          <w:lang w:eastAsia="en-US"/>
        </w:rPr>
        <w:t>16</w:t>
      </w:r>
      <w:r w:rsidR="00676293" w:rsidRPr="00022AB8">
        <w:rPr>
          <w:color w:val="000000"/>
          <w:lang w:eastAsia="en-US"/>
        </w:rPr>
        <w:tab/>
        <w:t xml:space="preserve">                      </w:t>
      </w:r>
      <w:r w:rsidR="002B463A" w:rsidRPr="00022AB8">
        <w:rPr>
          <w:color w:val="000000"/>
          <w:lang w:eastAsia="en-US"/>
        </w:rPr>
        <w:t xml:space="preserve">                      </w:t>
      </w:r>
      <w:r w:rsidRPr="00022AB8">
        <w:rPr>
          <w:color w:val="000000"/>
          <w:lang w:eastAsia="en-US"/>
        </w:rPr>
        <w:t xml:space="preserve">       </w:t>
      </w:r>
      <w:r w:rsidR="001B102C" w:rsidRPr="00022AB8">
        <w:rPr>
          <w:color w:val="000000"/>
          <w:lang w:eastAsia="en-US"/>
        </w:rPr>
        <w:t xml:space="preserve">                 </w:t>
      </w:r>
      <w:r w:rsidR="00676293" w:rsidRPr="00022AB8">
        <w:rPr>
          <w:color w:val="000000"/>
          <w:lang w:eastAsia="en-US"/>
        </w:rPr>
        <w:t xml:space="preserve">    </w:t>
      </w:r>
      <w:r w:rsidR="00676293" w:rsidRPr="00022AB8">
        <w:rPr>
          <w:color w:val="000000"/>
          <w:lang w:eastAsia="en-US"/>
        </w:rPr>
        <w:tab/>
        <w:t xml:space="preserve">       </w:t>
      </w:r>
      <w:bookmarkStart w:id="0" w:name="_GoBack"/>
      <w:bookmarkEnd w:id="0"/>
    </w:p>
    <w:sectPr w:rsidR="00CB3BB6" w:rsidRPr="00022AB8" w:rsidSect="00E6573C">
      <w:pgSz w:w="11906" w:h="16838" w:code="9"/>
      <w:pgMar w:top="1440" w:right="1440" w:bottom="1440" w:left="1440" w:header="708" w:footer="708" w:gutter="0"/>
      <w:pgBorders>
        <w:top w:val="single" w:sz="4" w:space="7" w:color="000000"/>
        <w:left w:val="single" w:sz="4" w:space="9" w:color="000000"/>
        <w:bottom w:val="single" w:sz="4" w:space="7" w:color="000000"/>
        <w:right w:val="single" w:sz="4" w:space="9" w:color="000000"/>
      </w:pgBorders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E34" w:rsidRDefault="00F44E34" w:rsidP="00893E01">
      <w:r>
        <w:separator/>
      </w:r>
    </w:p>
  </w:endnote>
  <w:endnote w:type="continuationSeparator" w:id="0">
    <w:p w:rsidR="00F44E34" w:rsidRDefault="00F44E34" w:rsidP="00893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E34" w:rsidRDefault="00F44E34" w:rsidP="00893E01">
      <w:r>
        <w:separator/>
      </w:r>
    </w:p>
  </w:footnote>
  <w:footnote w:type="continuationSeparator" w:id="0">
    <w:p w:rsidR="00F44E34" w:rsidRDefault="00F44E34" w:rsidP="00893E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9"/>
        </w:tabs>
        <w:ind w:left="729" w:hanging="360"/>
      </w:pPr>
      <w:rPr>
        <w:rFonts w:ascii="Symbol" w:hAnsi="Symbol" w:cs="Symbol"/>
        <w:sz w:val="20"/>
        <w:szCs w:val="20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cs="Symbol"/>
        <w:sz w:val="24"/>
        <w:szCs w:val="24"/>
      </w:rPr>
    </w:lvl>
    <w:lvl w:ilvl="1">
      <w:start w:val="10"/>
      <w:numFmt w:val="bullet"/>
      <w:lvlText w:val=""/>
      <w:lvlJc w:val="left"/>
      <w:pPr>
        <w:tabs>
          <w:tab w:val="num" w:pos="2097"/>
        </w:tabs>
        <w:ind w:left="2097" w:hanging="1008"/>
      </w:pPr>
      <w:rPr>
        <w:rFonts w:ascii="Wingdings" w:hAnsi="Wingdings" w:cs="Wingdings"/>
        <w:sz w:val="32"/>
        <w:szCs w:val="32"/>
      </w:rPr>
    </w:lvl>
    <w:lvl w:ilvl="2">
      <w:start w:val="1"/>
      <w:numFmt w:val="bullet"/>
      <w:lvlText w:val=""/>
      <w:lvlJc w:val="left"/>
      <w:pPr>
        <w:tabs>
          <w:tab w:val="num" w:pos="2169"/>
        </w:tabs>
        <w:ind w:left="21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cs="Wingdings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cs="Symbol"/>
        <w:sz w:val="24"/>
        <w:szCs w:val="24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4">
    <w:nsid w:val="00000006"/>
    <w:multiLevelType w:val="singleLevel"/>
    <w:tmpl w:val="00000006"/>
    <w:name w:val="WW8Num6"/>
    <w:lvl w:ilvl="0">
      <w:start w:val="10"/>
      <w:numFmt w:val="bullet"/>
      <w:lvlText w:val=""/>
      <w:lvlJc w:val="left"/>
      <w:pPr>
        <w:tabs>
          <w:tab w:val="num" w:pos="1871"/>
        </w:tabs>
        <w:ind w:left="1871" w:hanging="1008"/>
      </w:pPr>
      <w:rPr>
        <w:rFonts w:ascii="Wingdings" w:hAnsi="Wingdings" w:cs="Wingdings"/>
        <w:sz w:val="32"/>
        <w:szCs w:val="32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9"/>
        </w:tabs>
        <w:ind w:left="369" w:hanging="360"/>
      </w:pPr>
      <w:rPr>
        <w:rFonts w:ascii="Symbol" w:hAnsi="Symbol" w:cs="Symbol"/>
        <w:sz w:val="20"/>
        <w:szCs w:val="20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cs="Symbol"/>
        <w:sz w:val="24"/>
        <w:szCs w:val="24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9"/>
        </w:tabs>
        <w:ind w:left="729" w:hanging="360"/>
      </w:pPr>
      <w:rPr>
        <w:rFonts w:ascii="Symbol" w:hAnsi="Symbol" w:cs="Symbol"/>
        <w:sz w:val="20"/>
        <w:szCs w:val="20"/>
      </w:rPr>
    </w:lvl>
  </w:abstractNum>
  <w:abstractNum w:abstractNumId="8">
    <w:nsid w:val="0000000A"/>
    <w:multiLevelType w:val="singleLevel"/>
    <w:tmpl w:val="0000000A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9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9"/>
        </w:tabs>
        <w:ind w:left="729" w:hanging="360"/>
      </w:pPr>
      <w:rPr>
        <w:rFonts w:ascii="Symbol" w:hAnsi="Symbol" w:cs="Symbol"/>
        <w:sz w:val="20"/>
        <w:szCs w:val="20"/>
      </w:rPr>
    </w:lvl>
  </w:abstractNum>
  <w:abstractNum w:abstractNumId="10">
    <w:nsid w:val="0000000C"/>
    <w:multiLevelType w:val="multi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cs="Symbol"/>
        <w:sz w:val="24"/>
        <w:szCs w:val="24"/>
      </w:rPr>
    </w:lvl>
    <w:lvl w:ilvl="1">
      <w:start w:val="10"/>
      <w:numFmt w:val="bullet"/>
      <w:lvlText w:val=""/>
      <w:lvlJc w:val="left"/>
      <w:pPr>
        <w:tabs>
          <w:tab w:val="num" w:pos="2097"/>
        </w:tabs>
        <w:ind w:left="2097" w:hanging="1008"/>
      </w:pPr>
      <w:rPr>
        <w:rFonts w:ascii="Wingdings" w:hAnsi="Wingdings" w:cs="Wingdings"/>
        <w:sz w:val="32"/>
        <w:szCs w:val="32"/>
      </w:rPr>
    </w:lvl>
    <w:lvl w:ilvl="2">
      <w:start w:val="1"/>
      <w:numFmt w:val="bullet"/>
      <w:lvlText w:val=""/>
      <w:lvlJc w:val="left"/>
      <w:pPr>
        <w:tabs>
          <w:tab w:val="num" w:pos="2169"/>
        </w:tabs>
        <w:ind w:left="2169" w:hanging="360"/>
      </w:pPr>
      <w:rPr>
        <w:rFonts w:ascii="Symbol" w:hAnsi="Symbol" w:cs="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cs="Wingdings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12">
    <w:nsid w:val="0000000F"/>
    <w:multiLevelType w:val="singleLevel"/>
    <w:tmpl w:val="0000000F"/>
    <w:name w:val="WW8Num18"/>
    <w:lvl w:ilvl="0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cs="Symbol"/>
        <w:sz w:val="24"/>
        <w:szCs w:val="24"/>
      </w:rPr>
    </w:lvl>
  </w:abstractNum>
  <w:abstractNum w:abstractNumId="13">
    <w:nsid w:val="00000010"/>
    <w:multiLevelType w:val="singleLevel"/>
    <w:tmpl w:val="00000010"/>
    <w:name w:val="WW8Num19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  <w:szCs w:val="20"/>
      </w:rPr>
    </w:lvl>
  </w:abstractNum>
  <w:abstractNum w:abstractNumId="14">
    <w:nsid w:val="00000011"/>
    <w:multiLevelType w:val="singleLevel"/>
    <w:tmpl w:val="00000011"/>
    <w:name w:val="WW8Num20"/>
    <w:lvl w:ilvl="0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cs="Symbol"/>
        <w:sz w:val="24"/>
        <w:szCs w:val="24"/>
      </w:r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0"/>
      </w:pPr>
    </w:lvl>
  </w:abstractNum>
  <w:abstractNum w:abstractNumId="16">
    <w:nsid w:val="00000013"/>
    <w:multiLevelType w:val="multilevel"/>
    <w:tmpl w:val="00000013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  <w:szCs w:val="20"/>
      </w:rPr>
    </w:lvl>
  </w:abstractNum>
  <w:abstractNum w:abstractNumId="17">
    <w:nsid w:val="07945A7E"/>
    <w:multiLevelType w:val="multilevel"/>
    <w:tmpl w:val="BE1C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B3D64A2"/>
    <w:multiLevelType w:val="hybridMultilevel"/>
    <w:tmpl w:val="D1400288"/>
    <w:lvl w:ilvl="0" w:tplc="567C6B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ACFE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A807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CC84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83C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2AFB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615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F603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87A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BED350D"/>
    <w:multiLevelType w:val="multilevel"/>
    <w:tmpl w:val="F8AA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04B3FD3"/>
    <w:multiLevelType w:val="hybridMultilevel"/>
    <w:tmpl w:val="7A18596C"/>
    <w:lvl w:ilvl="0" w:tplc="05025B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1230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2AF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A89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D82F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6CE5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C4AF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DE1F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04D0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28F2134"/>
    <w:multiLevelType w:val="multilevel"/>
    <w:tmpl w:val="E532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DA91166"/>
    <w:multiLevelType w:val="multilevel"/>
    <w:tmpl w:val="6EF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E5A204C"/>
    <w:multiLevelType w:val="hybridMultilevel"/>
    <w:tmpl w:val="6C8210AC"/>
    <w:lvl w:ilvl="0" w:tplc="5DA266F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6A7C5A"/>
    <w:multiLevelType w:val="hybridMultilevel"/>
    <w:tmpl w:val="9F1220AE"/>
    <w:lvl w:ilvl="0" w:tplc="F880FA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BEE7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1EA7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C62A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E496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9446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FA70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45E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FCE7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B759AC"/>
    <w:multiLevelType w:val="hybridMultilevel"/>
    <w:tmpl w:val="BCAE127C"/>
    <w:lvl w:ilvl="0" w:tplc="90F6CC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661D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826C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ABE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DE42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CD5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C68B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043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8C14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DA57A2"/>
    <w:multiLevelType w:val="hybridMultilevel"/>
    <w:tmpl w:val="79788992"/>
    <w:lvl w:ilvl="0" w:tplc="511032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67B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E72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888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1015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BE8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CD9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F27A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6A0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F558B4"/>
    <w:multiLevelType w:val="multilevel"/>
    <w:tmpl w:val="920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1"/>
  </w:num>
  <w:num w:numId="3">
    <w:abstractNumId w:val="22"/>
  </w:num>
  <w:num w:numId="4">
    <w:abstractNumId w:val="19"/>
  </w:num>
  <w:num w:numId="5">
    <w:abstractNumId w:val="25"/>
  </w:num>
  <w:num w:numId="6">
    <w:abstractNumId w:val="24"/>
  </w:num>
  <w:num w:numId="7">
    <w:abstractNumId w:val="20"/>
  </w:num>
  <w:num w:numId="8">
    <w:abstractNumId w:val="26"/>
  </w:num>
  <w:num w:numId="9">
    <w:abstractNumId w:val="18"/>
  </w:num>
  <w:num w:numId="10">
    <w:abstractNumId w:val="23"/>
  </w:num>
  <w:num w:numId="11">
    <w:abstractNumId w:val="1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323812"/>
    <w:rsid w:val="00004B4F"/>
    <w:rsid w:val="00022AB8"/>
    <w:rsid w:val="00043B16"/>
    <w:rsid w:val="00067267"/>
    <w:rsid w:val="0007368A"/>
    <w:rsid w:val="000779AC"/>
    <w:rsid w:val="00084656"/>
    <w:rsid w:val="000A3615"/>
    <w:rsid w:val="000A48B3"/>
    <w:rsid w:val="000C2506"/>
    <w:rsid w:val="000D32EF"/>
    <w:rsid w:val="000D7AE2"/>
    <w:rsid w:val="000E39E2"/>
    <w:rsid w:val="000F7A89"/>
    <w:rsid w:val="0010098D"/>
    <w:rsid w:val="0011487A"/>
    <w:rsid w:val="00116002"/>
    <w:rsid w:val="00121899"/>
    <w:rsid w:val="001328A6"/>
    <w:rsid w:val="0015094A"/>
    <w:rsid w:val="00154F32"/>
    <w:rsid w:val="00197151"/>
    <w:rsid w:val="001A249F"/>
    <w:rsid w:val="001A2778"/>
    <w:rsid w:val="001A3ED0"/>
    <w:rsid w:val="001A7797"/>
    <w:rsid w:val="001B102C"/>
    <w:rsid w:val="001B3151"/>
    <w:rsid w:val="001C0F44"/>
    <w:rsid w:val="001F138A"/>
    <w:rsid w:val="001F6131"/>
    <w:rsid w:val="001F6302"/>
    <w:rsid w:val="001F7456"/>
    <w:rsid w:val="00203B39"/>
    <w:rsid w:val="00210731"/>
    <w:rsid w:val="00212EFF"/>
    <w:rsid w:val="0023138F"/>
    <w:rsid w:val="00237EC5"/>
    <w:rsid w:val="00240EE5"/>
    <w:rsid w:val="002446A8"/>
    <w:rsid w:val="00262CB2"/>
    <w:rsid w:val="002813AB"/>
    <w:rsid w:val="00285C4B"/>
    <w:rsid w:val="00297245"/>
    <w:rsid w:val="002A0C1F"/>
    <w:rsid w:val="002B463A"/>
    <w:rsid w:val="002D796F"/>
    <w:rsid w:val="002E0078"/>
    <w:rsid w:val="002F2FA1"/>
    <w:rsid w:val="003170AC"/>
    <w:rsid w:val="00323812"/>
    <w:rsid w:val="00325115"/>
    <w:rsid w:val="0032585D"/>
    <w:rsid w:val="00337BDE"/>
    <w:rsid w:val="00352670"/>
    <w:rsid w:val="0035337E"/>
    <w:rsid w:val="00365112"/>
    <w:rsid w:val="00366666"/>
    <w:rsid w:val="003706F5"/>
    <w:rsid w:val="00375E3F"/>
    <w:rsid w:val="00386779"/>
    <w:rsid w:val="0038683D"/>
    <w:rsid w:val="00387B44"/>
    <w:rsid w:val="00387C5E"/>
    <w:rsid w:val="0039636A"/>
    <w:rsid w:val="003A7FB5"/>
    <w:rsid w:val="003C6179"/>
    <w:rsid w:val="003D0573"/>
    <w:rsid w:val="003D0F72"/>
    <w:rsid w:val="003D717A"/>
    <w:rsid w:val="003D7D1D"/>
    <w:rsid w:val="003E5069"/>
    <w:rsid w:val="0040628D"/>
    <w:rsid w:val="00407284"/>
    <w:rsid w:val="00416FA7"/>
    <w:rsid w:val="004306C4"/>
    <w:rsid w:val="004321C0"/>
    <w:rsid w:val="00432F97"/>
    <w:rsid w:val="00433ADA"/>
    <w:rsid w:val="0043512D"/>
    <w:rsid w:val="00444AEA"/>
    <w:rsid w:val="00446AED"/>
    <w:rsid w:val="004552FB"/>
    <w:rsid w:val="004577D2"/>
    <w:rsid w:val="0048398D"/>
    <w:rsid w:val="004A0125"/>
    <w:rsid w:val="004A2FDA"/>
    <w:rsid w:val="004B12CE"/>
    <w:rsid w:val="004C13E4"/>
    <w:rsid w:val="004C5D5E"/>
    <w:rsid w:val="004D3917"/>
    <w:rsid w:val="004D4BD0"/>
    <w:rsid w:val="004F3FC2"/>
    <w:rsid w:val="005045B8"/>
    <w:rsid w:val="00522CD2"/>
    <w:rsid w:val="00525318"/>
    <w:rsid w:val="00542E3E"/>
    <w:rsid w:val="00554985"/>
    <w:rsid w:val="00594008"/>
    <w:rsid w:val="005B5A6D"/>
    <w:rsid w:val="005C2EEC"/>
    <w:rsid w:val="005D58E4"/>
    <w:rsid w:val="0062454D"/>
    <w:rsid w:val="00627922"/>
    <w:rsid w:val="0063322A"/>
    <w:rsid w:val="00635227"/>
    <w:rsid w:val="00650847"/>
    <w:rsid w:val="006572A4"/>
    <w:rsid w:val="00676293"/>
    <w:rsid w:val="00681545"/>
    <w:rsid w:val="00685220"/>
    <w:rsid w:val="006858A6"/>
    <w:rsid w:val="006934E7"/>
    <w:rsid w:val="00694B27"/>
    <w:rsid w:val="006A3D49"/>
    <w:rsid w:val="006A6058"/>
    <w:rsid w:val="006B425B"/>
    <w:rsid w:val="006B7C82"/>
    <w:rsid w:val="006C4B5B"/>
    <w:rsid w:val="006C795A"/>
    <w:rsid w:val="006F4ABA"/>
    <w:rsid w:val="00732823"/>
    <w:rsid w:val="007469D9"/>
    <w:rsid w:val="00747AED"/>
    <w:rsid w:val="007522FF"/>
    <w:rsid w:val="007632C1"/>
    <w:rsid w:val="0077264C"/>
    <w:rsid w:val="007741DF"/>
    <w:rsid w:val="00774C69"/>
    <w:rsid w:val="00775ED2"/>
    <w:rsid w:val="00782B93"/>
    <w:rsid w:val="007959BB"/>
    <w:rsid w:val="007A1D7E"/>
    <w:rsid w:val="007A68CC"/>
    <w:rsid w:val="007B3A4C"/>
    <w:rsid w:val="007C09D4"/>
    <w:rsid w:val="007D0F58"/>
    <w:rsid w:val="007D25F7"/>
    <w:rsid w:val="007F0F51"/>
    <w:rsid w:val="00802C60"/>
    <w:rsid w:val="00810953"/>
    <w:rsid w:val="00813F33"/>
    <w:rsid w:val="008251E1"/>
    <w:rsid w:val="00830B5A"/>
    <w:rsid w:val="00831AAD"/>
    <w:rsid w:val="00834867"/>
    <w:rsid w:val="0083502B"/>
    <w:rsid w:val="008379EC"/>
    <w:rsid w:val="00843D26"/>
    <w:rsid w:val="008617AA"/>
    <w:rsid w:val="0087404B"/>
    <w:rsid w:val="00880658"/>
    <w:rsid w:val="00893E01"/>
    <w:rsid w:val="008A6AC2"/>
    <w:rsid w:val="008C3593"/>
    <w:rsid w:val="008C5D5A"/>
    <w:rsid w:val="008D75ED"/>
    <w:rsid w:val="008E581F"/>
    <w:rsid w:val="009029E3"/>
    <w:rsid w:val="00907499"/>
    <w:rsid w:val="00925015"/>
    <w:rsid w:val="00930FC0"/>
    <w:rsid w:val="00952038"/>
    <w:rsid w:val="00952426"/>
    <w:rsid w:val="009545C4"/>
    <w:rsid w:val="009718B7"/>
    <w:rsid w:val="00972C81"/>
    <w:rsid w:val="009932B1"/>
    <w:rsid w:val="009A282A"/>
    <w:rsid w:val="009B48C2"/>
    <w:rsid w:val="009E04E0"/>
    <w:rsid w:val="009F1643"/>
    <w:rsid w:val="00A15169"/>
    <w:rsid w:val="00A40E62"/>
    <w:rsid w:val="00A44C83"/>
    <w:rsid w:val="00A4796D"/>
    <w:rsid w:val="00A71FDC"/>
    <w:rsid w:val="00A74E7A"/>
    <w:rsid w:val="00A806B3"/>
    <w:rsid w:val="00A84F3D"/>
    <w:rsid w:val="00A924E3"/>
    <w:rsid w:val="00AC7367"/>
    <w:rsid w:val="00AC77C2"/>
    <w:rsid w:val="00AD1066"/>
    <w:rsid w:val="00AD40AB"/>
    <w:rsid w:val="00AE131E"/>
    <w:rsid w:val="00AE31B6"/>
    <w:rsid w:val="00B001A6"/>
    <w:rsid w:val="00B1053A"/>
    <w:rsid w:val="00B13FF1"/>
    <w:rsid w:val="00B27F33"/>
    <w:rsid w:val="00B352F5"/>
    <w:rsid w:val="00B70EBF"/>
    <w:rsid w:val="00B7169D"/>
    <w:rsid w:val="00B71C3F"/>
    <w:rsid w:val="00B72103"/>
    <w:rsid w:val="00B93444"/>
    <w:rsid w:val="00B972D1"/>
    <w:rsid w:val="00BD70A4"/>
    <w:rsid w:val="00BF697F"/>
    <w:rsid w:val="00C16D01"/>
    <w:rsid w:val="00C176F0"/>
    <w:rsid w:val="00C253FD"/>
    <w:rsid w:val="00C2721E"/>
    <w:rsid w:val="00C32107"/>
    <w:rsid w:val="00C40BBF"/>
    <w:rsid w:val="00C44254"/>
    <w:rsid w:val="00C44442"/>
    <w:rsid w:val="00C570BD"/>
    <w:rsid w:val="00C601EC"/>
    <w:rsid w:val="00C60FA8"/>
    <w:rsid w:val="00C8056E"/>
    <w:rsid w:val="00C92A01"/>
    <w:rsid w:val="00CA30B6"/>
    <w:rsid w:val="00CA47EB"/>
    <w:rsid w:val="00CA5789"/>
    <w:rsid w:val="00CB3BB6"/>
    <w:rsid w:val="00CC295F"/>
    <w:rsid w:val="00D042B1"/>
    <w:rsid w:val="00D101E4"/>
    <w:rsid w:val="00D16400"/>
    <w:rsid w:val="00D30417"/>
    <w:rsid w:val="00D325F9"/>
    <w:rsid w:val="00D44CF3"/>
    <w:rsid w:val="00D45113"/>
    <w:rsid w:val="00D557F3"/>
    <w:rsid w:val="00D720C6"/>
    <w:rsid w:val="00D75196"/>
    <w:rsid w:val="00D812A3"/>
    <w:rsid w:val="00DA527E"/>
    <w:rsid w:val="00DB5164"/>
    <w:rsid w:val="00DC5CD5"/>
    <w:rsid w:val="00DC5FF3"/>
    <w:rsid w:val="00DC78B1"/>
    <w:rsid w:val="00DC7A91"/>
    <w:rsid w:val="00DD05DA"/>
    <w:rsid w:val="00DD3732"/>
    <w:rsid w:val="00DD3CAE"/>
    <w:rsid w:val="00DE0B41"/>
    <w:rsid w:val="00DE2C06"/>
    <w:rsid w:val="00E02CB3"/>
    <w:rsid w:val="00E2588E"/>
    <w:rsid w:val="00E33638"/>
    <w:rsid w:val="00E34754"/>
    <w:rsid w:val="00E423B2"/>
    <w:rsid w:val="00E572EC"/>
    <w:rsid w:val="00E6573C"/>
    <w:rsid w:val="00E7052E"/>
    <w:rsid w:val="00E8062A"/>
    <w:rsid w:val="00E9042F"/>
    <w:rsid w:val="00EC70A5"/>
    <w:rsid w:val="00ED014B"/>
    <w:rsid w:val="00EE35B5"/>
    <w:rsid w:val="00F10FF6"/>
    <w:rsid w:val="00F16002"/>
    <w:rsid w:val="00F22054"/>
    <w:rsid w:val="00F34F8B"/>
    <w:rsid w:val="00F44E34"/>
    <w:rsid w:val="00F54444"/>
    <w:rsid w:val="00F5481B"/>
    <w:rsid w:val="00F62CDB"/>
    <w:rsid w:val="00F6424D"/>
    <w:rsid w:val="00F65388"/>
    <w:rsid w:val="00F669FA"/>
    <w:rsid w:val="00F720D8"/>
    <w:rsid w:val="00F77923"/>
    <w:rsid w:val="00F929E6"/>
    <w:rsid w:val="00FA1408"/>
    <w:rsid w:val="00FA64D2"/>
    <w:rsid w:val="00FB1C2A"/>
    <w:rsid w:val="00FC36EC"/>
    <w:rsid w:val="00FC6114"/>
    <w:rsid w:val="00FC71A9"/>
    <w:rsid w:val="00FE6D4B"/>
    <w:rsid w:val="00FE7ECA"/>
    <w:rsid w:val="00FF219D"/>
    <w:rsid w:val="00FF4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93E01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93E01"/>
    <w:pPr>
      <w:keepNext/>
      <w:keepLines/>
      <w:spacing w:before="480"/>
      <w:outlineLvl w:val="0"/>
    </w:pPr>
    <w:rPr>
      <w:rFonts w:ascii="Cambria" w:eastAsia="Calibri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C7A91"/>
    <w:pPr>
      <w:keepNext/>
      <w:keepLines/>
      <w:spacing w:before="200"/>
      <w:outlineLvl w:val="1"/>
    </w:pPr>
    <w:rPr>
      <w:rFonts w:ascii="Cambria" w:eastAsia="Calibri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C7A91"/>
    <w:pPr>
      <w:keepNext/>
      <w:keepLines/>
      <w:spacing w:before="200"/>
      <w:outlineLvl w:val="2"/>
    </w:pPr>
    <w:rPr>
      <w:rFonts w:ascii="Cambria" w:eastAsia="Calibri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C7A91"/>
    <w:pPr>
      <w:keepNext/>
      <w:keepLines/>
      <w:spacing w:before="200"/>
      <w:outlineLvl w:val="3"/>
    </w:pPr>
    <w:rPr>
      <w:rFonts w:ascii="Cambria" w:eastAsia="Calibri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C7A91"/>
    <w:pPr>
      <w:keepNext/>
      <w:keepLines/>
      <w:spacing w:before="200"/>
      <w:outlineLvl w:val="4"/>
    </w:pPr>
    <w:rPr>
      <w:rFonts w:ascii="Cambria" w:eastAsia="Calibri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C7A91"/>
    <w:pPr>
      <w:keepNext/>
      <w:keepLines/>
      <w:spacing w:before="200"/>
      <w:outlineLvl w:val="5"/>
    </w:pPr>
    <w:rPr>
      <w:rFonts w:ascii="Cambria" w:eastAsia="Calibri" w:hAnsi="Cambria" w:cs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C7A91"/>
    <w:pPr>
      <w:keepNext/>
      <w:keepLines/>
      <w:spacing w:before="200"/>
      <w:outlineLvl w:val="7"/>
    </w:pPr>
    <w:rPr>
      <w:rFonts w:ascii="Cambria" w:eastAsia="Calibri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C7A91"/>
    <w:pPr>
      <w:keepNext/>
      <w:keepLines/>
      <w:spacing w:before="200"/>
      <w:outlineLvl w:val="8"/>
    </w:pPr>
    <w:rPr>
      <w:rFonts w:ascii="Cambria" w:eastAsia="Calibri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93E01"/>
    <w:rPr>
      <w:rFonts w:ascii="Cambria" w:hAnsi="Cambria" w:cs="Cambria"/>
      <w:b/>
      <w:bCs/>
      <w:color w:val="365F91"/>
      <w:sz w:val="28"/>
      <w:szCs w:val="28"/>
      <w:lang w:val="en-US" w:eastAsia="ar-SA" w:bidi="ar-SA"/>
    </w:rPr>
  </w:style>
  <w:style w:type="character" w:customStyle="1" w:styleId="Heading2Char">
    <w:name w:val="Heading 2 Char"/>
    <w:link w:val="Heading2"/>
    <w:uiPriority w:val="99"/>
    <w:semiHidden/>
    <w:locked/>
    <w:rsid w:val="00DC7A91"/>
    <w:rPr>
      <w:rFonts w:ascii="Cambria" w:hAnsi="Cambria" w:cs="Cambria"/>
      <w:b/>
      <w:bCs/>
      <w:color w:val="4F81BD"/>
      <w:sz w:val="26"/>
      <w:szCs w:val="26"/>
      <w:lang w:val="en-US" w:eastAsia="ar-SA" w:bidi="ar-SA"/>
    </w:rPr>
  </w:style>
  <w:style w:type="character" w:customStyle="1" w:styleId="Heading3Char">
    <w:name w:val="Heading 3 Char"/>
    <w:link w:val="Heading3"/>
    <w:uiPriority w:val="99"/>
    <w:semiHidden/>
    <w:locked/>
    <w:rsid w:val="00DC7A91"/>
    <w:rPr>
      <w:rFonts w:ascii="Cambria" w:hAnsi="Cambria" w:cs="Cambria"/>
      <w:b/>
      <w:bCs/>
      <w:color w:val="4F81BD"/>
      <w:sz w:val="24"/>
      <w:szCs w:val="24"/>
      <w:lang w:val="en-US" w:eastAsia="ar-SA" w:bidi="ar-SA"/>
    </w:rPr>
  </w:style>
  <w:style w:type="character" w:customStyle="1" w:styleId="Heading4Char">
    <w:name w:val="Heading 4 Char"/>
    <w:link w:val="Heading4"/>
    <w:uiPriority w:val="99"/>
    <w:semiHidden/>
    <w:locked/>
    <w:rsid w:val="00DC7A91"/>
    <w:rPr>
      <w:rFonts w:ascii="Cambria" w:hAnsi="Cambria" w:cs="Cambria"/>
      <w:b/>
      <w:bCs/>
      <w:i/>
      <w:iCs/>
      <w:color w:val="4F81BD"/>
      <w:sz w:val="24"/>
      <w:szCs w:val="24"/>
      <w:lang w:val="en-US" w:eastAsia="ar-SA" w:bidi="ar-SA"/>
    </w:rPr>
  </w:style>
  <w:style w:type="character" w:customStyle="1" w:styleId="Heading5Char">
    <w:name w:val="Heading 5 Char"/>
    <w:link w:val="Heading5"/>
    <w:uiPriority w:val="99"/>
    <w:semiHidden/>
    <w:locked/>
    <w:rsid w:val="00DC7A91"/>
    <w:rPr>
      <w:rFonts w:ascii="Cambria" w:hAnsi="Cambria" w:cs="Cambria"/>
      <w:color w:val="243F60"/>
      <w:sz w:val="24"/>
      <w:szCs w:val="24"/>
      <w:lang w:val="en-US" w:eastAsia="ar-SA" w:bidi="ar-SA"/>
    </w:rPr>
  </w:style>
  <w:style w:type="character" w:customStyle="1" w:styleId="Heading6Char">
    <w:name w:val="Heading 6 Char"/>
    <w:link w:val="Heading6"/>
    <w:uiPriority w:val="99"/>
    <w:semiHidden/>
    <w:locked/>
    <w:rsid w:val="00DC7A91"/>
    <w:rPr>
      <w:rFonts w:ascii="Cambria" w:hAnsi="Cambria" w:cs="Cambria"/>
      <w:i/>
      <w:iCs/>
      <w:color w:val="243F60"/>
      <w:sz w:val="24"/>
      <w:szCs w:val="24"/>
      <w:lang w:val="en-US" w:eastAsia="ar-SA" w:bidi="ar-SA"/>
    </w:rPr>
  </w:style>
  <w:style w:type="character" w:customStyle="1" w:styleId="Heading8Char">
    <w:name w:val="Heading 8 Char"/>
    <w:link w:val="Heading8"/>
    <w:uiPriority w:val="99"/>
    <w:semiHidden/>
    <w:locked/>
    <w:rsid w:val="00DC7A91"/>
    <w:rPr>
      <w:rFonts w:ascii="Cambria" w:hAnsi="Cambria" w:cs="Cambria"/>
      <w:color w:val="404040"/>
      <w:sz w:val="20"/>
      <w:szCs w:val="20"/>
      <w:lang w:val="en-US" w:eastAsia="ar-SA" w:bidi="ar-SA"/>
    </w:rPr>
  </w:style>
  <w:style w:type="character" w:customStyle="1" w:styleId="Heading9Char">
    <w:name w:val="Heading 9 Char"/>
    <w:link w:val="Heading9"/>
    <w:uiPriority w:val="99"/>
    <w:semiHidden/>
    <w:locked/>
    <w:rsid w:val="00DC7A91"/>
    <w:rPr>
      <w:rFonts w:ascii="Cambria" w:hAnsi="Cambria" w:cs="Cambria"/>
      <w:i/>
      <w:iCs/>
      <w:color w:val="404040"/>
      <w:sz w:val="20"/>
      <w:szCs w:val="20"/>
      <w:lang w:val="en-US" w:eastAsia="ar-SA" w:bidi="ar-SA"/>
    </w:rPr>
  </w:style>
  <w:style w:type="paragraph" w:styleId="Header">
    <w:name w:val="header"/>
    <w:basedOn w:val="Normal"/>
    <w:link w:val="HeaderChar"/>
    <w:uiPriority w:val="99"/>
    <w:rsid w:val="00893E01"/>
    <w:pPr>
      <w:tabs>
        <w:tab w:val="center" w:pos="4513"/>
        <w:tab w:val="right" w:pos="9026"/>
      </w:tabs>
    </w:pPr>
    <w:rPr>
      <w:rFonts w:eastAsia="Calibri"/>
    </w:rPr>
  </w:style>
  <w:style w:type="character" w:customStyle="1" w:styleId="HeaderChar">
    <w:name w:val="Header Char"/>
    <w:link w:val="Header"/>
    <w:uiPriority w:val="99"/>
    <w:locked/>
    <w:rsid w:val="00893E01"/>
    <w:rPr>
      <w:rFonts w:ascii="Times New Roman" w:hAnsi="Times New Roman" w:cs="Times New Roman"/>
      <w:sz w:val="24"/>
      <w:szCs w:val="24"/>
      <w:lang w:val="en-US" w:eastAsia="ar-SA" w:bidi="ar-SA"/>
    </w:rPr>
  </w:style>
  <w:style w:type="paragraph" w:styleId="Footer">
    <w:name w:val="footer"/>
    <w:basedOn w:val="Normal"/>
    <w:link w:val="FooterChar"/>
    <w:uiPriority w:val="99"/>
    <w:rsid w:val="00893E01"/>
    <w:pPr>
      <w:tabs>
        <w:tab w:val="center" w:pos="4513"/>
        <w:tab w:val="right" w:pos="9026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locked/>
    <w:rsid w:val="00893E01"/>
    <w:rPr>
      <w:rFonts w:ascii="Times New Roman" w:hAnsi="Times New Roman" w:cs="Times New Roman"/>
      <w:sz w:val="24"/>
      <w:szCs w:val="24"/>
      <w:lang w:val="en-US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893E01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93E01"/>
    <w:rPr>
      <w:rFonts w:ascii="Tahoma" w:hAnsi="Tahoma" w:cs="Tahoma"/>
      <w:sz w:val="16"/>
      <w:szCs w:val="16"/>
      <w:lang w:val="en-US" w:eastAsia="ar-SA" w:bidi="ar-SA"/>
    </w:rPr>
  </w:style>
  <w:style w:type="paragraph" w:customStyle="1" w:styleId="articlebody">
    <w:name w:val="articlebody"/>
    <w:basedOn w:val="Normal"/>
    <w:uiPriority w:val="99"/>
    <w:rsid w:val="00893E01"/>
    <w:pPr>
      <w:spacing w:before="280" w:after="280"/>
    </w:pPr>
    <w:rPr>
      <w:color w:val="000000"/>
    </w:rPr>
  </w:style>
  <w:style w:type="character" w:styleId="Strong">
    <w:name w:val="Strong"/>
    <w:uiPriority w:val="99"/>
    <w:qFormat/>
    <w:rsid w:val="008379EC"/>
    <w:rPr>
      <w:b/>
      <w:bCs/>
    </w:rPr>
  </w:style>
  <w:style w:type="paragraph" w:styleId="NormalWeb">
    <w:name w:val="Normal (Web)"/>
    <w:basedOn w:val="Normal"/>
    <w:uiPriority w:val="99"/>
    <w:rsid w:val="008379EC"/>
    <w:pPr>
      <w:shd w:val="clear" w:color="auto" w:fill="FFFFFF"/>
      <w:spacing w:before="280" w:after="280" w:line="240" w:lineRule="atLeast"/>
    </w:pPr>
    <w:rPr>
      <w:rFonts w:ascii="Georgia" w:hAnsi="Georgia" w:cs="Georgia"/>
      <w:color w:val="666666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rsid w:val="008379EC"/>
    <w:pPr>
      <w:ind w:left="720"/>
    </w:pPr>
    <w:rPr>
      <w:rFonts w:ascii="Arial" w:eastAsia="Calibri" w:hAnsi="Arial" w:cs="Arial"/>
      <w:color w:val="000000"/>
    </w:rPr>
  </w:style>
  <w:style w:type="character" w:customStyle="1" w:styleId="BodyTextIndent2Char">
    <w:name w:val="Body Text Indent 2 Char"/>
    <w:link w:val="BodyTextIndent2"/>
    <w:uiPriority w:val="99"/>
    <w:locked/>
    <w:rsid w:val="008379EC"/>
    <w:rPr>
      <w:rFonts w:ascii="Arial" w:hAnsi="Arial" w:cs="Arial"/>
      <w:color w:val="000000"/>
      <w:sz w:val="24"/>
      <w:szCs w:val="24"/>
      <w:lang w:val="en-US" w:eastAsia="ar-SA" w:bidi="ar-SA"/>
    </w:rPr>
  </w:style>
  <w:style w:type="paragraph" w:styleId="BodyText2">
    <w:name w:val="Body Text 2"/>
    <w:basedOn w:val="Normal"/>
    <w:link w:val="BodyText2Char"/>
    <w:uiPriority w:val="99"/>
    <w:rsid w:val="008379EC"/>
    <w:pPr>
      <w:jc w:val="both"/>
    </w:pPr>
    <w:rPr>
      <w:rFonts w:ascii="Arial" w:eastAsia="Calibri" w:hAnsi="Arial" w:cs="Arial"/>
      <w:color w:val="000000"/>
      <w:sz w:val="18"/>
      <w:szCs w:val="18"/>
    </w:rPr>
  </w:style>
  <w:style w:type="character" w:customStyle="1" w:styleId="BodyText2Char">
    <w:name w:val="Body Text 2 Char"/>
    <w:link w:val="BodyText2"/>
    <w:uiPriority w:val="99"/>
    <w:locked/>
    <w:rsid w:val="008379EC"/>
    <w:rPr>
      <w:rFonts w:ascii="Arial" w:hAnsi="Arial" w:cs="Arial"/>
      <w:color w:val="000000"/>
      <w:sz w:val="18"/>
      <w:szCs w:val="18"/>
      <w:lang w:val="en-US" w:eastAsia="ar-SA" w:bidi="ar-SA"/>
    </w:rPr>
  </w:style>
  <w:style w:type="paragraph" w:styleId="BodyTextIndent3">
    <w:name w:val="Body Text Indent 3"/>
    <w:basedOn w:val="Normal"/>
    <w:link w:val="BodyTextIndent3Char"/>
    <w:uiPriority w:val="99"/>
    <w:rsid w:val="008379EC"/>
    <w:pPr>
      <w:autoSpaceDE w:val="0"/>
      <w:ind w:firstLine="720"/>
    </w:pPr>
    <w:rPr>
      <w:rFonts w:ascii="Arial" w:eastAsia="Calibri" w:hAnsi="Arial" w:cs="Arial"/>
    </w:rPr>
  </w:style>
  <w:style w:type="character" w:customStyle="1" w:styleId="BodyTextIndent3Char">
    <w:name w:val="Body Text Indent 3 Char"/>
    <w:link w:val="BodyTextIndent3"/>
    <w:uiPriority w:val="99"/>
    <w:locked/>
    <w:rsid w:val="008379EC"/>
    <w:rPr>
      <w:rFonts w:ascii="Arial" w:hAnsi="Arial" w:cs="Arial"/>
      <w:sz w:val="24"/>
      <w:szCs w:val="24"/>
      <w:lang w:val="en-US" w:eastAsia="ar-SA" w:bidi="ar-SA"/>
    </w:rPr>
  </w:style>
  <w:style w:type="paragraph" w:styleId="ListParagraph">
    <w:name w:val="List Paragraph"/>
    <w:basedOn w:val="Normal"/>
    <w:uiPriority w:val="99"/>
    <w:qFormat/>
    <w:rsid w:val="00650847"/>
    <w:pPr>
      <w:ind w:left="720"/>
    </w:pPr>
  </w:style>
  <w:style w:type="table" w:styleId="TableGrid">
    <w:name w:val="Table Grid"/>
    <w:basedOn w:val="TableNormal"/>
    <w:locked/>
    <w:rsid w:val="00B7169D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0098D"/>
  </w:style>
  <w:style w:type="character" w:styleId="HTMLCode">
    <w:name w:val="HTML Code"/>
    <w:basedOn w:val="DefaultParagraphFont"/>
    <w:uiPriority w:val="99"/>
    <w:semiHidden/>
    <w:unhideWhenUsed/>
    <w:locked/>
    <w:rsid w:val="001009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763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2C1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locked/>
    <w:rsid w:val="007632C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locked/>
    <w:rsid w:val="000A3615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locked/>
    <w:rsid w:val="002B4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0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7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51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48027-32F1-4D3A-9390-447D0160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CSPIT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</dc:creator>
  <cp:lastModifiedBy>User</cp:lastModifiedBy>
  <cp:revision>102</cp:revision>
  <cp:lastPrinted>2013-10-21T10:23:00Z</cp:lastPrinted>
  <dcterms:created xsi:type="dcterms:W3CDTF">2013-10-19T14:56:00Z</dcterms:created>
  <dcterms:modified xsi:type="dcterms:W3CDTF">2013-10-21T10:23:00Z</dcterms:modified>
</cp:coreProperties>
</file>