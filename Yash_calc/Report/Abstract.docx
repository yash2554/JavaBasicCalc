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56" w:rsidRDefault="00084656" w:rsidP="00084656">
      <w:pPr>
        <w:spacing w:line="360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                                </w:t>
      </w:r>
    </w:p>
    <w:p w:rsidR="00E6573C" w:rsidRPr="00084656" w:rsidRDefault="00084656" w:rsidP="00084656">
      <w:pPr>
        <w:spacing w:line="360" w:lineRule="auto"/>
      </w:pPr>
      <w:r>
        <w:rPr>
          <w:b/>
          <w:bCs/>
          <w:color w:val="000000"/>
          <w:sz w:val="32"/>
          <w:szCs w:val="32"/>
        </w:rPr>
        <w:t xml:space="preserve">                                          </w:t>
      </w:r>
      <w:r w:rsidR="00237EC5">
        <w:rPr>
          <w:b/>
          <w:bCs/>
          <w:color w:val="000000"/>
          <w:sz w:val="32"/>
          <w:szCs w:val="32"/>
        </w:rPr>
        <w:t xml:space="preserve">     </w:t>
      </w:r>
      <w:r w:rsidR="00E6573C" w:rsidRPr="00E6573C">
        <w:rPr>
          <w:b/>
          <w:bCs/>
          <w:color w:val="000000"/>
          <w:sz w:val="32"/>
          <w:szCs w:val="32"/>
        </w:rPr>
        <w:t>ABSTRACT</w:t>
      </w:r>
    </w:p>
    <w:p w:rsidR="00240EE5" w:rsidRDefault="009718B7" w:rsidP="00E6573C">
      <w:pPr>
        <w:spacing w:line="360" w:lineRule="auto"/>
        <w:ind w:right="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</w:t>
      </w:r>
    </w:p>
    <w:p w:rsidR="004D4BD0" w:rsidRDefault="007741DF" w:rsidP="004D4BD0">
      <w:pPr>
        <w:suppressAutoHyphens w:val="0"/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      We</w:t>
      </w:r>
      <w:r w:rsidR="00C253FD" w:rsidRPr="004D4BD0">
        <w:rPr>
          <w:color w:val="000000"/>
          <w:sz w:val="26"/>
          <w:szCs w:val="26"/>
        </w:rPr>
        <w:t xml:space="preserve"> c</w:t>
      </w:r>
      <w:r w:rsidR="006F4ABA" w:rsidRPr="004D4BD0">
        <w:rPr>
          <w:color w:val="000000"/>
          <w:sz w:val="26"/>
          <w:szCs w:val="26"/>
        </w:rPr>
        <w:t xml:space="preserve">reate a Java Program for </w:t>
      </w:r>
      <w:r w:rsidR="00A15169" w:rsidRPr="004D4BD0">
        <w:rPr>
          <w:color w:val="000000"/>
          <w:sz w:val="26"/>
          <w:szCs w:val="26"/>
        </w:rPr>
        <w:t>Simple Calculator</w:t>
      </w:r>
      <w:r w:rsidR="006F4ABA" w:rsidRPr="004D4BD0">
        <w:rPr>
          <w:color w:val="000000"/>
          <w:sz w:val="26"/>
          <w:szCs w:val="26"/>
        </w:rPr>
        <w:t xml:space="preserve"> by using Java </w:t>
      </w:r>
      <w:r w:rsidR="001F37C8" w:rsidRPr="004D4BD0">
        <w:rPr>
          <w:color w:val="000000"/>
          <w:sz w:val="26"/>
          <w:szCs w:val="26"/>
        </w:rPr>
        <w:t>Applets,</w:t>
      </w:r>
      <w:r w:rsidR="006F4ABA" w:rsidRPr="004D4BD0">
        <w:rPr>
          <w:color w:val="000000"/>
          <w:sz w:val="26"/>
          <w:szCs w:val="26"/>
        </w:rPr>
        <w:t xml:space="preserve"> Java </w:t>
      </w:r>
      <w:proofErr w:type="gramStart"/>
      <w:r w:rsidR="006F4ABA" w:rsidRPr="004D4BD0">
        <w:rPr>
          <w:color w:val="000000"/>
          <w:sz w:val="26"/>
          <w:szCs w:val="26"/>
        </w:rPr>
        <w:t>Frames ,</w:t>
      </w:r>
      <w:proofErr w:type="gramEnd"/>
      <w:r w:rsidR="006F4ABA" w:rsidRPr="004D4BD0">
        <w:rPr>
          <w:color w:val="000000"/>
          <w:sz w:val="26"/>
          <w:szCs w:val="26"/>
        </w:rPr>
        <w:t xml:space="preserve"> </w:t>
      </w:r>
      <w:proofErr w:type="spellStart"/>
      <w:r w:rsidR="004D4BD0">
        <w:rPr>
          <w:color w:val="000000"/>
          <w:sz w:val="26"/>
          <w:szCs w:val="26"/>
        </w:rPr>
        <w:t>JButton</w:t>
      </w:r>
      <w:proofErr w:type="spellEnd"/>
      <w:r w:rsidR="004D4BD0">
        <w:rPr>
          <w:color w:val="000000"/>
          <w:sz w:val="26"/>
          <w:szCs w:val="26"/>
        </w:rPr>
        <w:t xml:space="preserve"> , </w:t>
      </w:r>
      <w:r w:rsidR="001F37C8" w:rsidRPr="004D4BD0">
        <w:rPr>
          <w:color w:val="000000"/>
          <w:sz w:val="26"/>
          <w:szCs w:val="26"/>
        </w:rPr>
        <w:t>Action Listener</w:t>
      </w:r>
      <w:r w:rsidR="006F4ABA" w:rsidRPr="004D4BD0">
        <w:rPr>
          <w:color w:val="000000"/>
          <w:sz w:val="26"/>
          <w:szCs w:val="26"/>
        </w:rPr>
        <w:t xml:space="preserve"> C</w:t>
      </w:r>
      <w:r w:rsidR="004D4BD0">
        <w:rPr>
          <w:color w:val="000000"/>
          <w:sz w:val="26"/>
          <w:szCs w:val="26"/>
        </w:rPr>
        <w:t xml:space="preserve">lass and </w:t>
      </w:r>
      <w:r w:rsidR="001F37C8">
        <w:rPr>
          <w:color w:val="000000"/>
          <w:sz w:val="26"/>
          <w:szCs w:val="26"/>
        </w:rPr>
        <w:t>Mouse Listener</w:t>
      </w:r>
      <w:r w:rsidR="004D4BD0">
        <w:rPr>
          <w:color w:val="000000"/>
          <w:sz w:val="26"/>
          <w:szCs w:val="26"/>
        </w:rPr>
        <w:t xml:space="preserve"> </w:t>
      </w:r>
      <w:r w:rsidR="001F37C8">
        <w:rPr>
          <w:color w:val="000000"/>
          <w:sz w:val="26"/>
          <w:szCs w:val="26"/>
        </w:rPr>
        <w:t>Class. The</w:t>
      </w:r>
      <w:r w:rsidR="004D4BD0">
        <w:rPr>
          <w:color w:val="000000"/>
          <w:sz w:val="26"/>
          <w:szCs w:val="26"/>
        </w:rPr>
        <w:t xml:space="preserve"> Main Objective of this project is to develop a Basic Calculator using JAVA programming</w:t>
      </w:r>
    </w:p>
    <w:p w:rsidR="00E6573C" w:rsidRPr="004D4BD0" w:rsidRDefault="001F37C8" w:rsidP="004D4BD0">
      <w:pPr>
        <w:suppressAutoHyphens w:val="0"/>
        <w:autoSpaceDE w:val="0"/>
        <w:autoSpaceDN w:val="0"/>
        <w:adjustRightInd w:val="0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Language.</w:t>
      </w:r>
      <w:proofErr w:type="gramEnd"/>
      <w:r>
        <w:rPr>
          <w:color w:val="000000"/>
          <w:sz w:val="26"/>
          <w:szCs w:val="26"/>
        </w:rPr>
        <w:t xml:space="preserve"> This</w:t>
      </w:r>
      <w:r w:rsidR="007741DF">
        <w:rPr>
          <w:color w:val="000000"/>
          <w:sz w:val="26"/>
          <w:szCs w:val="26"/>
        </w:rPr>
        <w:t xml:space="preserve"> Calculator is based on three operational </w:t>
      </w:r>
      <w:r>
        <w:rPr>
          <w:color w:val="000000"/>
          <w:sz w:val="26"/>
          <w:szCs w:val="26"/>
        </w:rPr>
        <w:t>levels. Those</w:t>
      </w:r>
      <w:r w:rsidR="007741DF">
        <w:rPr>
          <w:color w:val="000000"/>
          <w:sz w:val="26"/>
          <w:szCs w:val="26"/>
        </w:rPr>
        <w:t xml:space="preserve"> are Standard </w:t>
      </w:r>
      <w:r>
        <w:rPr>
          <w:color w:val="000000"/>
          <w:sz w:val="26"/>
          <w:szCs w:val="26"/>
        </w:rPr>
        <w:t xml:space="preserve">Mode. </w:t>
      </w:r>
      <w:proofErr w:type="gramStart"/>
      <w:r>
        <w:rPr>
          <w:color w:val="000000"/>
          <w:sz w:val="26"/>
          <w:szCs w:val="26"/>
        </w:rPr>
        <w:t>Under</w:t>
      </w:r>
      <w:r w:rsidR="007741DF">
        <w:rPr>
          <w:color w:val="000000"/>
          <w:sz w:val="26"/>
          <w:szCs w:val="26"/>
        </w:rPr>
        <w:t xml:space="preserve">  this</w:t>
      </w:r>
      <w:proofErr w:type="gramEnd"/>
      <w:r w:rsidR="007741DF">
        <w:rPr>
          <w:color w:val="000000"/>
          <w:sz w:val="26"/>
          <w:szCs w:val="26"/>
        </w:rPr>
        <w:t xml:space="preserve"> categories all the basic functions which are related like addition , </w:t>
      </w:r>
      <w:r>
        <w:rPr>
          <w:color w:val="000000"/>
          <w:sz w:val="26"/>
          <w:szCs w:val="26"/>
        </w:rPr>
        <w:t>subtraction</w:t>
      </w:r>
      <w:r w:rsidR="00E22D28">
        <w:rPr>
          <w:color w:val="000000"/>
          <w:sz w:val="26"/>
          <w:szCs w:val="26"/>
        </w:rPr>
        <w:t xml:space="preserve"> , multiplication , division .</w:t>
      </w:r>
      <w:bookmarkStart w:id="0" w:name="_GoBack"/>
      <w:bookmarkEnd w:id="0"/>
      <w:r w:rsidR="00E6573C" w:rsidRPr="00E6573C">
        <w:rPr>
          <w:color w:val="000000"/>
          <w:sz w:val="26"/>
          <w:szCs w:val="26"/>
        </w:rPr>
        <w:br/>
      </w:r>
      <w:r w:rsidR="00E6573C" w:rsidRPr="00E6573C">
        <w:rPr>
          <w:color w:val="000000"/>
          <w:sz w:val="26"/>
          <w:szCs w:val="26"/>
        </w:rPr>
        <w:tab/>
      </w:r>
    </w:p>
    <w:p w:rsidR="00E6573C" w:rsidRPr="00E6573C" w:rsidRDefault="00E6573C" w:rsidP="00E6573C">
      <w:r w:rsidRPr="00E6573C">
        <w:br w:type="page"/>
      </w:r>
    </w:p>
    <w:p w:rsidR="00E6573C" w:rsidRPr="00E6573C" w:rsidRDefault="00E6573C" w:rsidP="00E6573C"/>
    <w:p w:rsidR="00E6573C" w:rsidRPr="00E6573C" w:rsidRDefault="00E6573C" w:rsidP="00E6573C"/>
    <w:p w:rsidR="00E6573C" w:rsidRPr="00E6573C" w:rsidRDefault="00E6573C" w:rsidP="00E6573C">
      <w:pPr>
        <w:suppressAutoHyphens w:val="0"/>
        <w:spacing w:after="200"/>
        <w:jc w:val="center"/>
        <w:rPr>
          <w:b/>
          <w:bCs/>
          <w:sz w:val="36"/>
          <w:szCs w:val="36"/>
          <w:lang w:val="en-IN" w:eastAsia="en-US"/>
        </w:rPr>
      </w:pPr>
      <w:r w:rsidRPr="00E6573C">
        <w:rPr>
          <w:b/>
          <w:bCs/>
          <w:sz w:val="36"/>
          <w:szCs w:val="36"/>
          <w:lang w:val="en-IN" w:eastAsia="en-US"/>
        </w:rPr>
        <w:t>ACKNOWLEDGEMENT</w:t>
      </w:r>
    </w:p>
    <w:p w:rsidR="00E6573C" w:rsidRPr="00E6573C" w:rsidRDefault="00E6573C" w:rsidP="00E6573C">
      <w:pPr>
        <w:suppressAutoHyphens w:val="0"/>
        <w:spacing w:after="200"/>
        <w:jc w:val="center"/>
        <w:rPr>
          <w:rFonts w:ascii="Calibri" w:hAnsi="Calibri" w:cs="Calibri"/>
          <w:sz w:val="32"/>
          <w:szCs w:val="32"/>
          <w:u w:val="single"/>
          <w:lang w:val="en-IN" w:eastAsia="en-US"/>
        </w:rPr>
      </w:pPr>
    </w:p>
    <w:p w:rsidR="00E6573C" w:rsidRPr="00E6573C" w:rsidRDefault="00E6573C" w:rsidP="00E6573C">
      <w:pPr>
        <w:suppressAutoHyphens w:val="0"/>
        <w:spacing w:after="200"/>
        <w:jc w:val="both"/>
        <w:rPr>
          <w:lang w:val="en-IN" w:eastAsia="en-US"/>
        </w:rPr>
      </w:pPr>
      <w:r w:rsidRPr="00E6573C">
        <w:rPr>
          <w:lang w:val="en-IN" w:eastAsia="en-US"/>
        </w:rPr>
        <w:t>It gives me immense pleasure to present this section as a tribute to those who always stood by me as a strong and acted as torchbearers for us.</w:t>
      </w:r>
    </w:p>
    <w:p w:rsidR="00E6573C" w:rsidRPr="00E6573C" w:rsidRDefault="00E6573C" w:rsidP="00E6573C">
      <w:pPr>
        <w:suppressAutoHyphens w:val="0"/>
        <w:spacing w:after="200"/>
        <w:jc w:val="both"/>
        <w:rPr>
          <w:lang w:val="en-IN" w:eastAsia="en-US"/>
        </w:rPr>
      </w:pPr>
      <w:r w:rsidRPr="00E6573C">
        <w:rPr>
          <w:lang w:val="en-IN" w:eastAsia="en-US"/>
        </w:rPr>
        <w:t>Hereby, my firs</w:t>
      </w:r>
      <w:r w:rsidR="001F6131">
        <w:rPr>
          <w:lang w:val="en-IN" w:eastAsia="en-US"/>
        </w:rPr>
        <w:t xml:space="preserve">t and foremost thinking goes to </w:t>
      </w:r>
      <w:r w:rsidR="001F6131" w:rsidRPr="001F6131">
        <w:rPr>
          <w:b/>
          <w:lang w:val="en-IN" w:eastAsia="en-US"/>
        </w:rPr>
        <w:t>Pro</w:t>
      </w:r>
      <w:r w:rsidR="001F6131">
        <w:rPr>
          <w:b/>
          <w:lang w:val="en-IN" w:eastAsia="en-US"/>
        </w:rPr>
        <w:t>f</w:t>
      </w:r>
      <w:r w:rsidR="001F6131" w:rsidRPr="001F6131">
        <w:rPr>
          <w:b/>
          <w:lang w:val="en-IN" w:eastAsia="en-US"/>
        </w:rPr>
        <w:t>.</w:t>
      </w:r>
      <w:r w:rsidR="001F6131">
        <w:rPr>
          <w:b/>
          <w:lang w:val="en-IN" w:eastAsia="en-US"/>
        </w:rPr>
        <w:t xml:space="preserve"> </w:t>
      </w:r>
      <w:proofErr w:type="spellStart"/>
      <w:r w:rsidR="001F6131">
        <w:rPr>
          <w:b/>
          <w:bCs/>
          <w:lang w:val="en-IN" w:eastAsia="en-US"/>
        </w:rPr>
        <w:t>Paras</w:t>
      </w:r>
      <w:proofErr w:type="spellEnd"/>
      <w:r w:rsidR="001F6131">
        <w:rPr>
          <w:b/>
          <w:bCs/>
          <w:lang w:val="en-IN" w:eastAsia="en-US"/>
        </w:rPr>
        <w:t xml:space="preserve"> </w:t>
      </w:r>
      <w:proofErr w:type="spellStart"/>
      <w:r w:rsidR="001F6131">
        <w:rPr>
          <w:b/>
          <w:bCs/>
          <w:lang w:val="en-IN" w:eastAsia="en-US"/>
        </w:rPr>
        <w:t>Kalariya</w:t>
      </w:r>
      <w:proofErr w:type="spellEnd"/>
      <w:r w:rsidRPr="00E6573C">
        <w:rPr>
          <w:lang w:val="en-IN" w:eastAsia="en-US"/>
        </w:rPr>
        <w:t xml:space="preserve"> the knowledge and guidance provide to us on the subject. I gratefully thank him for extending to me his invaluable time and resources.</w:t>
      </w:r>
    </w:p>
    <w:p w:rsidR="00E6573C" w:rsidRPr="00084656" w:rsidRDefault="00E6573C" w:rsidP="00084656">
      <w:pPr>
        <w:tabs>
          <w:tab w:val="left" w:pos="5160"/>
        </w:tabs>
        <w:rPr>
          <w:rFonts w:ascii="Garamond" w:hAnsi="Garamond"/>
        </w:rPr>
      </w:pPr>
      <w:r w:rsidRPr="00E6573C">
        <w:rPr>
          <w:lang w:val="en-IN" w:eastAsia="en-US"/>
        </w:rPr>
        <w:t xml:space="preserve">Now we would like to forward my thinking tribute to </w:t>
      </w:r>
      <w:r w:rsidR="00084656" w:rsidRPr="00084656">
        <w:rPr>
          <w:rFonts w:ascii="Garamond" w:hAnsi="Garamond"/>
          <w:b/>
        </w:rPr>
        <w:t xml:space="preserve">Dr. (Prof.) </w:t>
      </w:r>
      <w:proofErr w:type="spellStart"/>
      <w:r w:rsidR="00084656" w:rsidRPr="00084656">
        <w:rPr>
          <w:rFonts w:ascii="Garamond" w:hAnsi="Garamond"/>
          <w:b/>
        </w:rPr>
        <w:t>Amit</w:t>
      </w:r>
      <w:proofErr w:type="spellEnd"/>
      <w:r w:rsidR="00084656" w:rsidRPr="00084656">
        <w:rPr>
          <w:rFonts w:ascii="Garamond" w:hAnsi="Garamond"/>
          <w:b/>
        </w:rPr>
        <w:t xml:space="preserve"> </w:t>
      </w:r>
      <w:proofErr w:type="spellStart"/>
      <w:r w:rsidR="00084656" w:rsidRPr="00084656">
        <w:rPr>
          <w:rFonts w:ascii="Garamond" w:hAnsi="Garamond"/>
          <w:b/>
        </w:rPr>
        <w:t>Ganatra</w:t>
      </w:r>
      <w:proofErr w:type="spellEnd"/>
      <w:proofErr w:type="gramStart"/>
      <w:r w:rsidRPr="00E6573C">
        <w:rPr>
          <w:lang w:val="en-IN" w:eastAsia="en-US"/>
        </w:rPr>
        <w:t>,Head</w:t>
      </w:r>
      <w:proofErr w:type="gramEnd"/>
      <w:r w:rsidRPr="00E6573C">
        <w:rPr>
          <w:lang w:val="en-IN" w:eastAsia="en-US"/>
        </w:rPr>
        <w:t xml:space="preserve"> of Information Technology Department, </w:t>
      </w:r>
      <w:proofErr w:type="spellStart"/>
      <w:r w:rsidRPr="00E6573C">
        <w:rPr>
          <w:lang w:val="en-IN" w:eastAsia="en-US"/>
        </w:rPr>
        <w:t>CharotarUniversity</w:t>
      </w:r>
      <w:proofErr w:type="spellEnd"/>
      <w:r w:rsidRPr="00E6573C">
        <w:rPr>
          <w:lang w:val="en-IN" w:eastAsia="en-US"/>
        </w:rPr>
        <w:t xml:space="preserve"> of Science &amp; Technology, to whom I own pleasurable debt for his splendid support, inspiration and thought production.</w:t>
      </w:r>
    </w:p>
    <w:p w:rsidR="00E6573C" w:rsidRPr="00E6573C" w:rsidRDefault="00E6573C" w:rsidP="00E6573C">
      <w:pPr>
        <w:suppressAutoHyphens w:val="0"/>
        <w:spacing w:after="200"/>
        <w:jc w:val="both"/>
        <w:rPr>
          <w:lang w:val="en-IN" w:eastAsia="en-US"/>
        </w:rPr>
      </w:pPr>
      <w:r w:rsidRPr="00E6573C">
        <w:rPr>
          <w:lang w:val="en-IN" w:eastAsia="en-US"/>
        </w:rPr>
        <w:t>Finally, I would like to thank our faculty members, department and institute for providing us guidance &amp; resources to make our seminar, a successful story.</w:t>
      </w:r>
    </w:p>
    <w:p w:rsidR="00E6573C" w:rsidRPr="00E6573C" w:rsidRDefault="00E6573C" w:rsidP="00E6573C">
      <w:pPr>
        <w:suppressAutoHyphens w:val="0"/>
        <w:spacing w:after="200" w:line="276" w:lineRule="auto"/>
        <w:jc w:val="both"/>
        <w:rPr>
          <w:rFonts w:ascii="Calibri" w:hAnsi="Calibri" w:cs="Calibri"/>
          <w:b/>
          <w:bCs/>
          <w:sz w:val="26"/>
          <w:szCs w:val="26"/>
          <w:lang w:val="en-IN" w:eastAsia="en-US"/>
        </w:rPr>
      </w:pPr>
    </w:p>
    <w:p w:rsidR="002C16E6" w:rsidRDefault="002C16E6" w:rsidP="002C16E6">
      <w:pPr>
        <w:suppressAutoHyphens w:val="0"/>
        <w:spacing w:after="200"/>
        <w:jc w:val="both"/>
        <w:rPr>
          <w:rFonts w:ascii="Adobe Caslon Pro" w:hAnsi="Adobe Caslon Pro" w:cs="Calibri"/>
          <w:bCs/>
          <w:sz w:val="26"/>
          <w:szCs w:val="26"/>
          <w:lang w:val="en-IN" w:eastAsia="en-US"/>
        </w:rPr>
      </w:pPr>
      <w:r w:rsidRPr="002C16E6">
        <w:rPr>
          <w:rFonts w:ascii="Adobe Caslon Pro" w:hAnsi="Adobe Caslon Pro" w:cs="Calibri"/>
          <w:bCs/>
          <w:sz w:val="26"/>
          <w:szCs w:val="26"/>
          <w:lang w:val="en-IN" w:eastAsia="en-US"/>
        </w:rPr>
        <w:t>Thank You,</w:t>
      </w:r>
    </w:p>
    <w:p w:rsidR="002C16E6" w:rsidRDefault="002C16E6" w:rsidP="002C16E6">
      <w:pPr>
        <w:suppressAutoHyphens w:val="0"/>
        <w:spacing w:after="200"/>
        <w:jc w:val="both"/>
        <w:rPr>
          <w:rFonts w:ascii="Adobe Caslon Pro" w:hAnsi="Adobe Caslon Pro" w:cs="Calibri"/>
          <w:bCs/>
          <w:sz w:val="26"/>
          <w:szCs w:val="26"/>
          <w:lang w:val="en-IN" w:eastAsia="en-US"/>
        </w:rPr>
      </w:pPr>
      <w:proofErr w:type="spellStart"/>
      <w:r>
        <w:rPr>
          <w:rFonts w:ascii="Adobe Caslon Pro" w:hAnsi="Adobe Caslon Pro" w:cs="Calibri"/>
          <w:bCs/>
          <w:sz w:val="26"/>
          <w:szCs w:val="26"/>
          <w:lang w:val="en-IN" w:eastAsia="en-US"/>
        </w:rPr>
        <w:t>Yash</w:t>
      </w:r>
      <w:proofErr w:type="spellEnd"/>
      <w:r>
        <w:rPr>
          <w:rFonts w:ascii="Adobe Caslon Pro" w:hAnsi="Adobe Caslon Pro" w:cs="Calibri"/>
          <w:bCs/>
          <w:sz w:val="26"/>
          <w:szCs w:val="26"/>
          <w:lang w:val="en-IN" w:eastAsia="en-US"/>
        </w:rPr>
        <w:t xml:space="preserve"> Patel</w:t>
      </w:r>
      <w:r w:rsidRPr="002C16E6">
        <w:rPr>
          <w:rFonts w:ascii="Adobe Caslon Pro" w:hAnsi="Adobe Caslon Pro" w:cs="Calibri"/>
          <w:bCs/>
          <w:sz w:val="26"/>
          <w:szCs w:val="26"/>
          <w:lang w:val="en-IN" w:eastAsia="en-US"/>
        </w:rPr>
        <w:t xml:space="preserve"> (11CE091)</w:t>
      </w:r>
    </w:p>
    <w:p w:rsidR="00F202D6" w:rsidRPr="002C16E6" w:rsidRDefault="00F202D6" w:rsidP="002C16E6">
      <w:pPr>
        <w:suppressAutoHyphens w:val="0"/>
        <w:spacing w:after="200"/>
        <w:jc w:val="both"/>
        <w:rPr>
          <w:rFonts w:ascii="Adobe Caslon Pro" w:hAnsi="Adobe Caslon Pro" w:cs="Calibri"/>
          <w:bCs/>
          <w:sz w:val="26"/>
          <w:szCs w:val="26"/>
          <w:lang w:val="en-IN" w:eastAsia="en-US"/>
        </w:rPr>
      </w:pPr>
      <w:proofErr w:type="spellStart"/>
      <w:r>
        <w:rPr>
          <w:rFonts w:ascii="Adobe Caslon Pro" w:hAnsi="Adobe Caslon Pro" w:cs="Calibri"/>
          <w:bCs/>
          <w:sz w:val="26"/>
          <w:szCs w:val="26"/>
          <w:lang w:val="en-IN" w:eastAsia="en-US"/>
        </w:rPr>
        <w:t>Yash</w:t>
      </w:r>
      <w:proofErr w:type="spellEnd"/>
      <w:r>
        <w:rPr>
          <w:rFonts w:ascii="Adobe Caslon Pro" w:hAnsi="Adobe Caslon Pro" w:cs="Calibri"/>
          <w:bCs/>
          <w:sz w:val="26"/>
          <w:szCs w:val="26"/>
          <w:lang w:val="en-IN" w:eastAsia="en-US"/>
        </w:rPr>
        <w:t xml:space="preserve"> Patel (11CE092)</w:t>
      </w:r>
    </w:p>
    <w:sectPr w:rsidR="00F202D6" w:rsidRPr="002C16E6" w:rsidSect="002D3EF9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pgBorders>
        <w:top w:val="single" w:sz="4" w:space="7" w:color="000000"/>
        <w:left w:val="single" w:sz="4" w:space="9" w:color="000000"/>
        <w:bottom w:val="single" w:sz="4" w:space="7" w:color="000000"/>
        <w:right w:val="single" w:sz="4" w:space="9" w:color="000000"/>
      </w:pgBorders>
      <w:pgNumType w:fmt="lowerRoman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51C" w:rsidRDefault="00DF751C" w:rsidP="00893E01">
      <w:r>
        <w:separator/>
      </w:r>
    </w:p>
  </w:endnote>
  <w:endnote w:type="continuationSeparator" w:id="0">
    <w:p w:rsidR="00DF751C" w:rsidRDefault="00DF751C" w:rsidP="00893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5250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3EF9" w:rsidRDefault="002D3EF9" w:rsidP="002D3EF9">
        <w:pPr>
          <w:pStyle w:val="Footer"/>
          <w:rPr>
            <w:noProof/>
          </w:rPr>
        </w:pPr>
        <w:proofErr w:type="gramStart"/>
        <w:r>
          <w:t>CSPIT(</w:t>
        </w:r>
        <w:proofErr w:type="gramEnd"/>
        <w:r>
          <w:t xml:space="preserve">CE)                                                    </w:t>
        </w:r>
        <w:r w:rsidR="00640E46">
          <w:fldChar w:fldCharType="begin"/>
        </w:r>
        <w:r>
          <w:instrText xml:space="preserve"> PAGE   \* MERGEFORMAT </w:instrText>
        </w:r>
        <w:r w:rsidR="00640E46">
          <w:fldChar w:fldCharType="separate"/>
        </w:r>
        <w:r w:rsidR="00F202D6">
          <w:rPr>
            <w:noProof/>
          </w:rPr>
          <w:t>ii</w:t>
        </w:r>
        <w:r w:rsidR="00640E46">
          <w:rPr>
            <w:noProof/>
          </w:rPr>
          <w:fldChar w:fldCharType="end"/>
        </w:r>
        <w:r>
          <w:rPr>
            <w:noProof/>
          </w:rPr>
          <w:t xml:space="preserve">                               </w:t>
        </w:r>
        <w:r w:rsidR="00B41DB2">
          <w:rPr>
            <w:noProof/>
          </w:rPr>
          <w:t>U. &amp; P.U.PATEL DEPT.</w:t>
        </w:r>
        <w:r>
          <w:rPr>
            <w:noProof/>
          </w:rPr>
          <w:t xml:space="preserve">OF                                        </w:t>
        </w:r>
      </w:p>
    </w:sdtContent>
  </w:sdt>
  <w:p w:rsidR="004E55F4" w:rsidRDefault="002D3EF9" w:rsidP="002D3EF9">
    <w:pPr>
      <w:pStyle w:val="Footer"/>
      <w:tabs>
        <w:tab w:val="clear" w:pos="4513"/>
        <w:tab w:val="clear" w:pos="9026"/>
        <w:tab w:val="left" w:pos="6440"/>
      </w:tabs>
    </w:pPr>
    <w:r>
      <w:tab/>
      <w:t xml:space="preserve">        </w:t>
    </w:r>
    <w:r>
      <w:rPr>
        <w:noProof/>
      </w:rPr>
      <w:t>COMPUTER ENGG.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51C" w:rsidRDefault="00DF751C" w:rsidP="00893E01">
      <w:r>
        <w:separator/>
      </w:r>
    </w:p>
  </w:footnote>
  <w:footnote w:type="continuationSeparator" w:id="0">
    <w:p w:rsidR="00DF751C" w:rsidRDefault="00DF751C" w:rsidP="00893E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169" w:rsidRDefault="00D557F3">
    <w:pPr>
      <w:pStyle w:val="Header"/>
    </w:pPr>
    <w:r>
      <w:t>11CE091</w:t>
    </w:r>
    <w:r w:rsidR="007B7FD7">
      <w:t xml:space="preserve">|11CE092   </w:t>
    </w:r>
    <w:r>
      <w:t xml:space="preserve">                                                                                      Simple Calculator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/>
        <w:sz w:val="20"/>
        <w:szCs w:val="20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  <w:lvl w:ilvl="1">
      <w:start w:val="10"/>
      <w:numFmt w:val="bullet"/>
      <w:lvlText w:val=""/>
      <w:lvlJc w:val="left"/>
      <w:pPr>
        <w:tabs>
          <w:tab w:val="num" w:pos="2097"/>
        </w:tabs>
        <w:ind w:left="2097" w:hanging="1008"/>
      </w:pPr>
      <w:rPr>
        <w:rFonts w:ascii="Wingdings" w:hAnsi="Wingdings" w:cs="Wingdings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0"/>
      <w:numFmt w:val="bullet"/>
      <w:lvlText w:val=""/>
      <w:lvlJc w:val="left"/>
      <w:pPr>
        <w:tabs>
          <w:tab w:val="num" w:pos="1871"/>
        </w:tabs>
        <w:ind w:left="1871" w:hanging="1008"/>
      </w:pPr>
      <w:rPr>
        <w:rFonts w:ascii="Wingdings" w:hAnsi="Wingdings" w:cs="Wingdings"/>
        <w:sz w:val="32"/>
        <w:szCs w:val="32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0"/>
      </w:pPr>
      <w:rPr>
        <w:rFonts w:ascii="Symbol" w:hAnsi="Symbol" w:cs="Symbol"/>
        <w:sz w:val="20"/>
        <w:szCs w:val="20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/>
        <w:sz w:val="20"/>
        <w:szCs w:val="20"/>
      </w:rPr>
    </w:lvl>
  </w:abstractNum>
  <w:abstractNum w:abstractNumId="8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/>
        <w:sz w:val="20"/>
        <w:szCs w:val="20"/>
      </w:rPr>
    </w:lvl>
  </w:abstractNum>
  <w:abstractNum w:abstractNumId="10">
    <w:nsid w:val="0000000C"/>
    <w:multiLevelType w:val="multi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  <w:lvl w:ilvl="1">
      <w:start w:val="10"/>
      <w:numFmt w:val="bullet"/>
      <w:lvlText w:val=""/>
      <w:lvlJc w:val="left"/>
      <w:pPr>
        <w:tabs>
          <w:tab w:val="num" w:pos="2097"/>
        </w:tabs>
        <w:ind w:left="2097" w:hanging="1008"/>
      </w:pPr>
      <w:rPr>
        <w:rFonts w:ascii="Wingdings" w:hAnsi="Wingdings" w:cs="Wingdings"/>
        <w:sz w:val="32"/>
        <w:szCs w:val="32"/>
      </w:rPr>
    </w:lvl>
    <w:lvl w:ilvl="2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cs="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cs="Wingdings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2">
    <w:nsid w:val="0000000F"/>
    <w:multiLevelType w:val="singleLevel"/>
    <w:tmpl w:val="0000000F"/>
    <w:name w:val="WW8Num18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13">
    <w:nsid w:val="00000010"/>
    <w:multiLevelType w:val="singleLevel"/>
    <w:tmpl w:val="00000010"/>
    <w:name w:val="WW8Num1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  <w:szCs w:val="20"/>
      </w:rPr>
    </w:lvl>
  </w:abstractNum>
  <w:abstractNum w:abstractNumId="14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0"/>
      </w:pPr>
    </w:lvl>
  </w:abstractNum>
  <w:abstractNum w:abstractNumId="16">
    <w:nsid w:val="00000013"/>
    <w:multiLevelType w:val="multilevel"/>
    <w:tmpl w:val="00000013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17">
    <w:nsid w:val="07945A7E"/>
    <w:multiLevelType w:val="multilevel"/>
    <w:tmpl w:val="BE1C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B3D64A2"/>
    <w:multiLevelType w:val="hybridMultilevel"/>
    <w:tmpl w:val="D1400288"/>
    <w:lvl w:ilvl="0" w:tplc="567C6B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CFE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807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C84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83C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AFB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615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603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87A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BED350D"/>
    <w:multiLevelType w:val="multilevel"/>
    <w:tmpl w:val="F8A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04B3FD3"/>
    <w:multiLevelType w:val="hybridMultilevel"/>
    <w:tmpl w:val="7A18596C"/>
    <w:lvl w:ilvl="0" w:tplc="05025B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1230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2A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A89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82F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CE5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4AF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DE1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04D0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8F2134"/>
    <w:multiLevelType w:val="multilevel"/>
    <w:tmpl w:val="E53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DA91166"/>
    <w:multiLevelType w:val="multilevel"/>
    <w:tmpl w:val="6EF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E5A204C"/>
    <w:multiLevelType w:val="hybridMultilevel"/>
    <w:tmpl w:val="6C8210AC"/>
    <w:lvl w:ilvl="0" w:tplc="5DA266F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6A7C5A"/>
    <w:multiLevelType w:val="hybridMultilevel"/>
    <w:tmpl w:val="9F1220AE"/>
    <w:lvl w:ilvl="0" w:tplc="F880FA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BEE7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EA7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62A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E496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9446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A70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45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CE7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B759AC"/>
    <w:multiLevelType w:val="hybridMultilevel"/>
    <w:tmpl w:val="BCAE127C"/>
    <w:lvl w:ilvl="0" w:tplc="90F6CC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661D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26C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ABE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E42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D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C68B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043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C14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DA57A2"/>
    <w:multiLevelType w:val="hybridMultilevel"/>
    <w:tmpl w:val="79788992"/>
    <w:lvl w:ilvl="0" w:tplc="511032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67B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E72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888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015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E8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CD9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27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A0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F558B4"/>
    <w:multiLevelType w:val="multilevel"/>
    <w:tmpl w:val="920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22"/>
  </w:num>
  <w:num w:numId="4">
    <w:abstractNumId w:val="19"/>
  </w:num>
  <w:num w:numId="5">
    <w:abstractNumId w:val="25"/>
  </w:num>
  <w:num w:numId="6">
    <w:abstractNumId w:val="24"/>
  </w:num>
  <w:num w:numId="7">
    <w:abstractNumId w:val="20"/>
  </w:num>
  <w:num w:numId="8">
    <w:abstractNumId w:val="26"/>
  </w:num>
  <w:num w:numId="9">
    <w:abstractNumId w:val="18"/>
  </w:num>
  <w:num w:numId="10">
    <w:abstractNumId w:val="23"/>
  </w:num>
  <w:num w:numId="11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323812"/>
    <w:rsid w:val="00004B4F"/>
    <w:rsid w:val="00043B16"/>
    <w:rsid w:val="00067267"/>
    <w:rsid w:val="0007368A"/>
    <w:rsid w:val="000779AC"/>
    <w:rsid w:val="00084656"/>
    <w:rsid w:val="000A3615"/>
    <w:rsid w:val="000A48B3"/>
    <w:rsid w:val="000D32EF"/>
    <w:rsid w:val="000D7AE2"/>
    <w:rsid w:val="000E39E2"/>
    <w:rsid w:val="000F6952"/>
    <w:rsid w:val="000F7A89"/>
    <w:rsid w:val="0010098D"/>
    <w:rsid w:val="001039DC"/>
    <w:rsid w:val="0011487A"/>
    <w:rsid w:val="00116002"/>
    <w:rsid w:val="00121899"/>
    <w:rsid w:val="001328A6"/>
    <w:rsid w:val="0015094A"/>
    <w:rsid w:val="00154F32"/>
    <w:rsid w:val="00197151"/>
    <w:rsid w:val="001A7797"/>
    <w:rsid w:val="001B102C"/>
    <w:rsid w:val="001B3151"/>
    <w:rsid w:val="001C0F44"/>
    <w:rsid w:val="001F138A"/>
    <w:rsid w:val="001F37C8"/>
    <w:rsid w:val="001F6131"/>
    <w:rsid w:val="001F6302"/>
    <w:rsid w:val="001F7456"/>
    <w:rsid w:val="00203B39"/>
    <w:rsid w:val="00212EFF"/>
    <w:rsid w:val="00237EC5"/>
    <w:rsid w:val="00240EE5"/>
    <w:rsid w:val="002446A8"/>
    <w:rsid w:val="00262CB2"/>
    <w:rsid w:val="00285C4B"/>
    <w:rsid w:val="00297245"/>
    <w:rsid w:val="002B463A"/>
    <w:rsid w:val="002C16E6"/>
    <w:rsid w:val="002D3EF9"/>
    <w:rsid w:val="002D796F"/>
    <w:rsid w:val="002E0078"/>
    <w:rsid w:val="002F2FA1"/>
    <w:rsid w:val="003170AC"/>
    <w:rsid w:val="00323812"/>
    <w:rsid w:val="00325115"/>
    <w:rsid w:val="0032585D"/>
    <w:rsid w:val="00337BDE"/>
    <w:rsid w:val="0035337E"/>
    <w:rsid w:val="00366666"/>
    <w:rsid w:val="003706F5"/>
    <w:rsid w:val="00375E3F"/>
    <w:rsid w:val="00386779"/>
    <w:rsid w:val="00387B44"/>
    <w:rsid w:val="00387C5E"/>
    <w:rsid w:val="0039636A"/>
    <w:rsid w:val="003A7FB5"/>
    <w:rsid w:val="003D0573"/>
    <w:rsid w:val="003D0F72"/>
    <w:rsid w:val="003D717A"/>
    <w:rsid w:val="003E5069"/>
    <w:rsid w:val="003F4C14"/>
    <w:rsid w:val="0040628D"/>
    <w:rsid w:val="00407284"/>
    <w:rsid w:val="004321C0"/>
    <w:rsid w:val="00432F97"/>
    <w:rsid w:val="00433ADA"/>
    <w:rsid w:val="0043512D"/>
    <w:rsid w:val="00444AEA"/>
    <w:rsid w:val="00446AED"/>
    <w:rsid w:val="004552FB"/>
    <w:rsid w:val="004577D2"/>
    <w:rsid w:val="00462FDF"/>
    <w:rsid w:val="004A0125"/>
    <w:rsid w:val="004A2FDA"/>
    <w:rsid w:val="004B12CE"/>
    <w:rsid w:val="004C13E4"/>
    <w:rsid w:val="004C5D5E"/>
    <w:rsid w:val="004D4BD0"/>
    <w:rsid w:val="004E55F4"/>
    <w:rsid w:val="004F3FC2"/>
    <w:rsid w:val="005045B8"/>
    <w:rsid w:val="00522CD2"/>
    <w:rsid w:val="00525318"/>
    <w:rsid w:val="00542E3E"/>
    <w:rsid w:val="00554985"/>
    <w:rsid w:val="00594008"/>
    <w:rsid w:val="005B5A6D"/>
    <w:rsid w:val="005C2EEC"/>
    <w:rsid w:val="005D58E4"/>
    <w:rsid w:val="005E47F8"/>
    <w:rsid w:val="00627922"/>
    <w:rsid w:val="00635227"/>
    <w:rsid w:val="00640E46"/>
    <w:rsid w:val="00650847"/>
    <w:rsid w:val="006572A4"/>
    <w:rsid w:val="00676293"/>
    <w:rsid w:val="00681545"/>
    <w:rsid w:val="00685220"/>
    <w:rsid w:val="006858A6"/>
    <w:rsid w:val="006934E7"/>
    <w:rsid w:val="00694B27"/>
    <w:rsid w:val="006A3D49"/>
    <w:rsid w:val="006A6058"/>
    <w:rsid w:val="006B425B"/>
    <w:rsid w:val="006B7C82"/>
    <w:rsid w:val="006C4B5B"/>
    <w:rsid w:val="006F4ABA"/>
    <w:rsid w:val="00732823"/>
    <w:rsid w:val="00747AED"/>
    <w:rsid w:val="007632C1"/>
    <w:rsid w:val="0077264C"/>
    <w:rsid w:val="007741DF"/>
    <w:rsid w:val="00774C69"/>
    <w:rsid w:val="00775ED2"/>
    <w:rsid w:val="00782B93"/>
    <w:rsid w:val="007959BB"/>
    <w:rsid w:val="007A68CC"/>
    <w:rsid w:val="007B3A4C"/>
    <w:rsid w:val="007B3EA6"/>
    <w:rsid w:val="007B7FD7"/>
    <w:rsid w:val="007C09D4"/>
    <w:rsid w:val="007D0F58"/>
    <w:rsid w:val="007D25F7"/>
    <w:rsid w:val="007F0F51"/>
    <w:rsid w:val="00802C60"/>
    <w:rsid w:val="00810953"/>
    <w:rsid w:val="00813F33"/>
    <w:rsid w:val="00831AAD"/>
    <w:rsid w:val="00834867"/>
    <w:rsid w:val="0083502B"/>
    <w:rsid w:val="008379EC"/>
    <w:rsid w:val="00843D26"/>
    <w:rsid w:val="008617AA"/>
    <w:rsid w:val="00880658"/>
    <w:rsid w:val="00893E01"/>
    <w:rsid w:val="008A6AC2"/>
    <w:rsid w:val="008C3593"/>
    <w:rsid w:val="008C5D5A"/>
    <w:rsid w:val="008D75ED"/>
    <w:rsid w:val="008E581F"/>
    <w:rsid w:val="009029E3"/>
    <w:rsid w:val="00907499"/>
    <w:rsid w:val="00930FC0"/>
    <w:rsid w:val="00952038"/>
    <w:rsid w:val="00952426"/>
    <w:rsid w:val="009545C4"/>
    <w:rsid w:val="009718B7"/>
    <w:rsid w:val="00972C81"/>
    <w:rsid w:val="009932B1"/>
    <w:rsid w:val="009A282A"/>
    <w:rsid w:val="009B48C2"/>
    <w:rsid w:val="009D6027"/>
    <w:rsid w:val="009E04E0"/>
    <w:rsid w:val="009F1643"/>
    <w:rsid w:val="00A15169"/>
    <w:rsid w:val="00A40E62"/>
    <w:rsid w:val="00A44C83"/>
    <w:rsid w:val="00A4796D"/>
    <w:rsid w:val="00A71FDC"/>
    <w:rsid w:val="00A74E7A"/>
    <w:rsid w:val="00A806B3"/>
    <w:rsid w:val="00A84F3D"/>
    <w:rsid w:val="00A924E3"/>
    <w:rsid w:val="00AC7367"/>
    <w:rsid w:val="00AC77C2"/>
    <w:rsid w:val="00AD1066"/>
    <w:rsid w:val="00AD40AB"/>
    <w:rsid w:val="00AD5453"/>
    <w:rsid w:val="00AE131E"/>
    <w:rsid w:val="00AE31B6"/>
    <w:rsid w:val="00B001A6"/>
    <w:rsid w:val="00B13FF1"/>
    <w:rsid w:val="00B27F33"/>
    <w:rsid w:val="00B352F5"/>
    <w:rsid w:val="00B41DB2"/>
    <w:rsid w:val="00B70EBF"/>
    <w:rsid w:val="00B7169D"/>
    <w:rsid w:val="00B72103"/>
    <w:rsid w:val="00B93444"/>
    <w:rsid w:val="00BD70A4"/>
    <w:rsid w:val="00C16D01"/>
    <w:rsid w:val="00C176F0"/>
    <w:rsid w:val="00C253FD"/>
    <w:rsid w:val="00C2721E"/>
    <w:rsid w:val="00C32107"/>
    <w:rsid w:val="00C40BBF"/>
    <w:rsid w:val="00C570BD"/>
    <w:rsid w:val="00C601EC"/>
    <w:rsid w:val="00C60FA8"/>
    <w:rsid w:val="00C8056E"/>
    <w:rsid w:val="00C92A01"/>
    <w:rsid w:val="00CA30B6"/>
    <w:rsid w:val="00CA47EB"/>
    <w:rsid w:val="00CA5789"/>
    <w:rsid w:val="00CB3BB6"/>
    <w:rsid w:val="00CC09CE"/>
    <w:rsid w:val="00CC295F"/>
    <w:rsid w:val="00D042B1"/>
    <w:rsid w:val="00D16400"/>
    <w:rsid w:val="00D30417"/>
    <w:rsid w:val="00D44CF3"/>
    <w:rsid w:val="00D45113"/>
    <w:rsid w:val="00D557F3"/>
    <w:rsid w:val="00D720C6"/>
    <w:rsid w:val="00D75196"/>
    <w:rsid w:val="00DB5164"/>
    <w:rsid w:val="00DC5FF3"/>
    <w:rsid w:val="00DC78B1"/>
    <w:rsid w:val="00DC7A91"/>
    <w:rsid w:val="00DD05DA"/>
    <w:rsid w:val="00DD3732"/>
    <w:rsid w:val="00DE0B41"/>
    <w:rsid w:val="00DE2C06"/>
    <w:rsid w:val="00DF751C"/>
    <w:rsid w:val="00E02CB3"/>
    <w:rsid w:val="00E22D28"/>
    <w:rsid w:val="00E2588E"/>
    <w:rsid w:val="00E33638"/>
    <w:rsid w:val="00E34754"/>
    <w:rsid w:val="00E45D86"/>
    <w:rsid w:val="00E572EC"/>
    <w:rsid w:val="00E6573C"/>
    <w:rsid w:val="00E7052E"/>
    <w:rsid w:val="00E8062A"/>
    <w:rsid w:val="00E9042F"/>
    <w:rsid w:val="00EC70A5"/>
    <w:rsid w:val="00ED014B"/>
    <w:rsid w:val="00EE35B5"/>
    <w:rsid w:val="00F10FF6"/>
    <w:rsid w:val="00F16002"/>
    <w:rsid w:val="00F202D6"/>
    <w:rsid w:val="00F22054"/>
    <w:rsid w:val="00F34F8B"/>
    <w:rsid w:val="00F54444"/>
    <w:rsid w:val="00F62CDB"/>
    <w:rsid w:val="00F6424D"/>
    <w:rsid w:val="00F65388"/>
    <w:rsid w:val="00F720D8"/>
    <w:rsid w:val="00F77923"/>
    <w:rsid w:val="00F929E6"/>
    <w:rsid w:val="00FA1408"/>
    <w:rsid w:val="00FB1C2A"/>
    <w:rsid w:val="00FC36EC"/>
    <w:rsid w:val="00FC6114"/>
    <w:rsid w:val="00FC71A9"/>
    <w:rsid w:val="00FE7ECA"/>
    <w:rsid w:val="00FF219D"/>
    <w:rsid w:val="00FF4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93E01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3E01"/>
    <w:pPr>
      <w:keepNext/>
      <w:keepLines/>
      <w:spacing w:before="48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7A91"/>
    <w:pPr>
      <w:keepNext/>
      <w:keepLines/>
      <w:spacing w:before="200"/>
      <w:outlineLvl w:val="1"/>
    </w:pPr>
    <w:rPr>
      <w:rFonts w:ascii="Cambria" w:eastAsia="Calibri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7A91"/>
    <w:pPr>
      <w:keepNext/>
      <w:keepLines/>
      <w:spacing w:before="200"/>
      <w:outlineLvl w:val="2"/>
    </w:pPr>
    <w:rPr>
      <w:rFonts w:ascii="Cambria" w:eastAsia="Calibri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7A91"/>
    <w:pPr>
      <w:keepNext/>
      <w:keepLines/>
      <w:spacing w:before="200"/>
      <w:outlineLvl w:val="3"/>
    </w:pPr>
    <w:rPr>
      <w:rFonts w:ascii="Cambria" w:eastAsia="Calibri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C7A91"/>
    <w:pPr>
      <w:keepNext/>
      <w:keepLines/>
      <w:spacing w:before="200"/>
      <w:outlineLvl w:val="4"/>
    </w:pPr>
    <w:rPr>
      <w:rFonts w:ascii="Cambria" w:eastAsia="Calibri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C7A91"/>
    <w:pPr>
      <w:keepNext/>
      <w:keepLines/>
      <w:spacing w:before="200"/>
      <w:outlineLvl w:val="5"/>
    </w:pPr>
    <w:rPr>
      <w:rFonts w:ascii="Cambria" w:eastAsia="Calibri" w:hAnsi="Cambria" w:cs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C7A91"/>
    <w:pPr>
      <w:keepNext/>
      <w:keepLines/>
      <w:spacing w:before="200"/>
      <w:outlineLvl w:val="7"/>
    </w:pPr>
    <w:rPr>
      <w:rFonts w:ascii="Cambria" w:eastAsia="Calibri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C7A91"/>
    <w:pPr>
      <w:keepNext/>
      <w:keepLines/>
      <w:spacing w:before="200"/>
      <w:outlineLvl w:val="8"/>
    </w:pPr>
    <w:rPr>
      <w:rFonts w:ascii="Cambria" w:eastAsia="Calibri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93E01"/>
    <w:rPr>
      <w:rFonts w:ascii="Cambria" w:hAnsi="Cambria" w:cs="Cambria"/>
      <w:b/>
      <w:bCs/>
      <w:color w:val="365F91"/>
      <w:sz w:val="28"/>
      <w:szCs w:val="28"/>
      <w:lang w:val="en-US"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sid w:val="00DC7A91"/>
    <w:rPr>
      <w:rFonts w:ascii="Cambria" w:hAnsi="Cambria" w:cs="Cambria"/>
      <w:b/>
      <w:bCs/>
      <w:color w:val="4F81BD"/>
      <w:sz w:val="26"/>
      <w:szCs w:val="26"/>
      <w:lang w:val="en-US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DC7A91"/>
    <w:rPr>
      <w:rFonts w:ascii="Cambria" w:hAnsi="Cambria" w:cs="Cambria"/>
      <w:b/>
      <w:bCs/>
      <w:color w:val="4F81BD"/>
      <w:sz w:val="24"/>
      <w:szCs w:val="24"/>
      <w:lang w:val="en-US"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DC7A91"/>
    <w:rPr>
      <w:rFonts w:ascii="Cambria" w:hAnsi="Cambria" w:cs="Cambria"/>
      <w:b/>
      <w:bCs/>
      <w:i/>
      <w:iCs/>
      <w:color w:val="4F81BD"/>
      <w:sz w:val="24"/>
      <w:szCs w:val="24"/>
      <w:lang w:val="en-US"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DC7A91"/>
    <w:rPr>
      <w:rFonts w:ascii="Cambria" w:hAnsi="Cambria" w:cs="Cambria"/>
      <w:color w:val="243F60"/>
      <w:sz w:val="24"/>
      <w:szCs w:val="24"/>
      <w:lang w:val="en-US"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DC7A91"/>
    <w:rPr>
      <w:rFonts w:ascii="Cambria" w:hAnsi="Cambria" w:cs="Cambria"/>
      <w:i/>
      <w:iCs/>
      <w:color w:val="243F60"/>
      <w:sz w:val="24"/>
      <w:szCs w:val="24"/>
      <w:lang w:val="en-US"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DC7A91"/>
    <w:rPr>
      <w:rFonts w:ascii="Cambria" w:hAnsi="Cambria" w:cs="Cambria"/>
      <w:color w:val="404040"/>
      <w:sz w:val="20"/>
      <w:szCs w:val="20"/>
      <w:lang w:val="en-US"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DC7A91"/>
    <w:rPr>
      <w:rFonts w:ascii="Cambria" w:hAnsi="Cambria" w:cs="Cambria"/>
      <w:i/>
      <w:iCs/>
      <w:color w:val="404040"/>
      <w:sz w:val="20"/>
      <w:szCs w:val="20"/>
      <w:lang w:val="en-US" w:eastAsia="ar-SA" w:bidi="ar-SA"/>
    </w:rPr>
  </w:style>
  <w:style w:type="paragraph" w:styleId="Header">
    <w:name w:val="header"/>
    <w:basedOn w:val="Normal"/>
    <w:link w:val="HeaderChar"/>
    <w:uiPriority w:val="99"/>
    <w:rsid w:val="00893E01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locked/>
    <w:rsid w:val="00893E01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styleId="Footer">
    <w:name w:val="footer"/>
    <w:basedOn w:val="Normal"/>
    <w:link w:val="FooterChar"/>
    <w:uiPriority w:val="99"/>
    <w:rsid w:val="00893E01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locked/>
    <w:rsid w:val="00893E01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893E01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93E01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articlebody">
    <w:name w:val="articlebody"/>
    <w:basedOn w:val="Normal"/>
    <w:uiPriority w:val="99"/>
    <w:rsid w:val="00893E01"/>
    <w:pPr>
      <w:spacing w:before="280" w:after="280"/>
    </w:pPr>
    <w:rPr>
      <w:color w:val="000000"/>
    </w:rPr>
  </w:style>
  <w:style w:type="character" w:styleId="Strong">
    <w:name w:val="Strong"/>
    <w:uiPriority w:val="99"/>
    <w:qFormat/>
    <w:rsid w:val="008379EC"/>
    <w:rPr>
      <w:b/>
      <w:bCs/>
    </w:rPr>
  </w:style>
  <w:style w:type="paragraph" w:styleId="NormalWeb">
    <w:name w:val="Normal (Web)"/>
    <w:basedOn w:val="Normal"/>
    <w:uiPriority w:val="99"/>
    <w:rsid w:val="008379EC"/>
    <w:pPr>
      <w:shd w:val="clear" w:color="auto" w:fill="FFFFFF"/>
      <w:spacing w:before="280" w:after="280" w:line="240" w:lineRule="atLeast"/>
    </w:pPr>
    <w:rPr>
      <w:rFonts w:ascii="Georgia" w:hAnsi="Georgia" w:cs="Georgia"/>
      <w:color w:val="666666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8379EC"/>
    <w:pPr>
      <w:ind w:left="720"/>
    </w:pPr>
    <w:rPr>
      <w:rFonts w:ascii="Arial" w:eastAsia="Calibri" w:hAnsi="Arial" w:cs="Arial"/>
      <w:color w:val="000000"/>
    </w:rPr>
  </w:style>
  <w:style w:type="character" w:customStyle="1" w:styleId="BodyTextIndent2Char">
    <w:name w:val="Body Text Indent 2 Char"/>
    <w:link w:val="BodyTextIndent2"/>
    <w:uiPriority w:val="99"/>
    <w:locked/>
    <w:rsid w:val="008379EC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uiPriority w:val="99"/>
    <w:rsid w:val="008379EC"/>
    <w:pPr>
      <w:jc w:val="both"/>
    </w:pPr>
    <w:rPr>
      <w:rFonts w:ascii="Arial" w:eastAsia="Calibri" w:hAnsi="Arial" w:cs="Arial"/>
      <w:color w:val="000000"/>
      <w:sz w:val="18"/>
      <w:szCs w:val="18"/>
    </w:rPr>
  </w:style>
  <w:style w:type="character" w:customStyle="1" w:styleId="BodyText2Char">
    <w:name w:val="Body Text 2 Char"/>
    <w:link w:val="BodyText2"/>
    <w:uiPriority w:val="99"/>
    <w:locked/>
    <w:rsid w:val="008379EC"/>
    <w:rPr>
      <w:rFonts w:ascii="Arial" w:hAnsi="Arial" w:cs="Arial"/>
      <w:color w:val="000000"/>
      <w:sz w:val="18"/>
      <w:szCs w:val="18"/>
      <w:lang w:val="en-US" w:eastAsia="ar-SA" w:bidi="ar-SA"/>
    </w:rPr>
  </w:style>
  <w:style w:type="paragraph" w:styleId="BodyTextIndent3">
    <w:name w:val="Body Text Indent 3"/>
    <w:basedOn w:val="Normal"/>
    <w:link w:val="BodyTextIndent3Char"/>
    <w:uiPriority w:val="99"/>
    <w:rsid w:val="008379EC"/>
    <w:pPr>
      <w:autoSpaceDE w:val="0"/>
      <w:ind w:firstLine="720"/>
    </w:pPr>
    <w:rPr>
      <w:rFonts w:ascii="Arial" w:eastAsia="Calibri" w:hAnsi="Arial" w:cs="Arial"/>
    </w:rPr>
  </w:style>
  <w:style w:type="character" w:customStyle="1" w:styleId="BodyTextIndent3Char">
    <w:name w:val="Body Text Indent 3 Char"/>
    <w:link w:val="BodyTextIndent3"/>
    <w:uiPriority w:val="99"/>
    <w:locked/>
    <w:rsid w:val="008379EC"/>
    <w:rPr>
      <w:rFonts w:ascii="Arial" w:hAnsi="Arial" w:cs="Arial"/>
      <w:sz w:val="24"/>
      <w:szCs w:val="24"/>
      <w:lang w:val="en-US" w:eastAsia="ar-SA" w:bidi="ar-SA"/>
    </w:rPr>
  </w:style>
  <w:style w:type="paragraph" w:styleId="ListParagraph">
    <w:name w:val="List Paragraph"/>
    <w:basedOn w:val="Normal"/>
    <w:uiPriority w:val="99"/>
    <w:qFormat/>
    <w:rsid w:val="00650847"/>
    <w:pPr>
      <w:ind w:left="720"/>
    </w:pPr>
  </w:style>
  <w:style w:type="table" w:styleId="TableGrid">
    <w:name w:val="Table Grid"/>
    <w:basedOn w:val="TableNormal"/>
    <w:locked/>
    <w:rsid w:val="00B7169D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0098D"/>
  </w:style>
  <w:style w:type="character" w:styleId="HTMLCode">
    <w:name w:val="HTML Code"/>
    <w:basedOn w:val="DefaultParagraphFont"/>
    <w:uiPriority w:val="99"/>
    <w:semiHidden/>
    <w:unhideWhenUsed/>
    <w:locked/>
    <w:rsid w:val="001009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763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C1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locked/>
    <w:rsid w:val="007632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locked/>
    <w:rsid w:val="000A3615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2B4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7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51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6734E-87B8-4643-825D-26DE1F54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CSPIT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User</cp:lastModifiedBy>
  <cp:revision>29</cp:revision>
  <cp:lastPrinted>2013-10-21T10:13:00Z</cp:lastPrinted>
  <dcterms:created xsi:type="dcterms:W3CDTF">2013-10-19T14:47:00Z</dcterms:created>
  <dcterms:modified xsi:type="dcterms:W3CDTF">2013-10-21T10:14:00Z</dcterms:modified>
</cp:coreProperties>
</file>